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B906" w14:textId="77777777" w:rsidR="007836FD" w:rsidRPr="00056DBB" w:rsidRDefault="0048432C">
      <w:pPr>
        <w:spacing w:before="4" w:line="160" w:lineRule="exact"/>
        <w:rPr>
          <w:sz w:val="16"/>
          <w:szCs w:val="16"/>
        </w:rPr>
      </w:pPr>
      <w:r>
        <w:pict w14:anchorId="0E0DD204">
          <v:group id="_x0000_s1054" style="position:absolute;margin-left:74.35pt;margin-top:181.15pt;width:490pt;height:74.95pt;z-index:-2049;mso-position-horizontal-relative:page;mso-position-vertical-relative:page" coordorigin="1487,3623" coordsize="9800,1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6" type="#_x0000_t75" style="position:absolute;left:1487;top:3814;width:9310;height:1171">
              <v:imagedata r:id="rId8" o:title=""/>
            </v:shape>
            <v:shape id="_x0000_s1055" type="#_x0000_t75" style="position:absolute;left:9997;top:3623;width:1290;height:1499">
              <v:imagedata r:id="rId9" o:title=""/>
            </v:shape>
            <w10:wrap anchorx="page" anchory="page"/>
          </v:group>
        </w:pict>
      </w:r>
      <w:r>
        <w:pict w14:anchorId="433EAE4E">
          <v:shapetype id="_x0000_t202" coordsize="21600,21600" o:spt="202" path="m,l,21600r21600,l21600,xe">
            <v:stroke joinstyle="miter"/>
            <v:path gradientshapeok="t" o:connecttype="rect"/>
          </v:shapetype>
          <v:shape id="_x0000_s1053" type="#_x0000_t202" style="position:absolute;margin-left:479.1pt;margin-top:181.15pt;width:85.3pt;height:74.95pt;z-index:-2050;mso-position-horizontal-relative:page;mso-position-vertical-relative:page" filled="f" stroked="f">
            <v:textbox inset="0,0,0,0">
              <w:txbxContent>
                <w:p w14:paraId="798083FE" w14:textId="77777777" w:rsidR="00523606" w:rsidRDefault="00523606">
                  <w:pPr>
                    <w:spacing w:before="4" w:line="140" w:lineRule="exact"/>
                    <w:rPr>
                      <w:sz w:val="14"/>
                      <w:szCs w:val="14"/>
                    </w:rPr>
                  </w:pPr>
                </w:p>
                <w:p w14:paraId="525497F7" w14:textId="77777777" w:rsidR="00523606" w:rsidRDefault="00523606">
                  <w:pPr>
                    <w:spacing w:line="200" w:lineRule="exact"/>
                  </w:pPr>
                </w:p>
                <w:p w14:paraId="1256BFC4" w14:textId="77777777" w:rsidR="00523606" w:rsidRDefault="00523606">
                  <w:pPr>
                    <w:rPr>
                      <w:sz w:val="56"/>
                      <w:szCs w:val="56"/>
                    </w:rPr>
                  </w:pPr>
                  <w:r>
                    <w:rPr>
                      <w:b/>
                      <w:sz w:val="56"/>
                      <w:szCs w:val="56"/>
                    </w:rPr>
                    <w:t>ỌC</w:t>
                  </w:r>
                </w:p>
              </w:txbxContent>
            </v:textbox>
            <w10:wrap anchorx="page" anchory="page"/>
          </v:shape>
        </w:pict>
      </w:r>
    </w:p>
    <w:p w14:paraId="39ECF5D8" w14:textId="77777777" w:rsidR="007836FD" w:rsidRPr="00056DBB" w:rsidRDefault="007836FD">
      <w:pPr>
        <w:spacing w:line="200" w:lineRule="exact"/>
      </w:pPr>
    </w:p>
    <w:p w14:paraId="52A03111" w14:textId="77777777" w:rsidR="007836FD" w:rsidRPr="00056DBB" w:rsidRDefault="007836FD">
      <w:pPr>
        <w:spacing w:line="200" w:lineRule="exact"/>
      </w:pPr>
    </w:p>
    <w:p w14:paraId="66872B98" w14:textId="77777777" w:rsidR="007836FD" w:rsidRPr="00056DBB" w:rsidRDefault="007836FD">
      <w:pPr>
        <w:spacing w:line="200" w:lineRule="exact"/>
      </w:pPr>
    </w:p>
    <w:p w14:paraId="6AA05EED" w14:textId="77777777" w:rsidR="007836FD" w:rsidRPr="00056DBB" w:rsidRDefault="0048432C">
      <w:pPr>
        <w:spacing w:before="23"/>
        <w:ind w:left="2577" w:right="1147"/>
        <w:jc w:val="center"/>
        <w:rPr>
          <w:sz w:val="28"/>
          <w:szCs w:val="28"/>
        </w:rPr>
      </w:pPr>
      <w:r>
        <w:pict w14:anchorId="56B1D1C8">
          <v:shape id="_x0000_s1052" type="#_x0000_t75" style="position:absolute;left:0;text-align:left;margin-left:123.75pt;margin-top:-24.55pt;width:58.05pt;height:58.05pt;z-index:-2048;mso-position-horizontal-relative:page">
            <v:imagedata r:id="rId10" o:title=""/>
            <w10:wrap anchorx="page"/>
          </v:shape>
        </w:pict>
      </w:r>
      <w:r w:rsidR="00523606" w:rsidRPr="00056DBB">
        <w:rPr>
          <w:sz w:val="28"/>
          <w:szCs w:val="28"/>
        </w:rPr>
        <w:t>TR</w:t>
      </w:r>
      <w:r w:rsidR="00523606" w:rsidRPr="00056DBB">
        <w:rPr>
          <w:spacing w:val="1"/>
          <w:sz w:val="28"/>
          <w:szCs w:val="28"/>
        </w:rPr>
        <w:t>Ư</w:t>
      </w:r>
      <w:r w:rsidR="00523606" w:rsidRPr="00056DBB">
        <w:rPr>
          <w:sz w:val="28"/>
          <w:szCs w:val="28"/>
        </w:rPr>
        <w:t>Ờ</w:t>
      </w:r>
      <w:r w:rsidR="00523606" w:rsidRPr="00056DBB">
        <w:rPr>
          <w:spacing w:val="1"/>
          <w:sz w:val="28"/>
          <w:szCs w:val="28"/>
        </w:rPr>
        <w:t>N</w:t>
      </w:r>
      <w:r w:rsidR="00523606" w:rsidRPr="00056DBB">
        <w:rPr>
          <w:sz w:val="28"/>
          <w:szCs w:val="28"/>
        </w:rPr>
        <w:t>G</w:t>
      </w:r>
      <w:r w:rsidR="00523606" w:rsidRPr="00056DBB">
        <w:rPr>
          <w:spacing w:val="-6"/>
          <w:sz w:val="28"/>
          <w:szCs w:val="28"/>
        </w:rPr>
        <w:t xml:space="preserve"> </w:t>
      </w:r>
      <w:r w:rsidR="00523606" w:rsidRPr="00056DBB">
        <w:rPr>
          <w:sz w:val="28"/>
          <w:szCs w:val="28"/>
        </w:rPr>
        <w:t>CAO</w:t>
      </w:r>
      <w:r w:rsidR="00523606" w:rsidRPr="00056DBB">
        <w:rPr>
          <w:spacing w:val="-6"/>
          <w:sz w:val="28"/>
          <w:szCs w:val="28"/>
        </w:rPr>
        <w:t xml:space="preserve"> </w:t>
      </w:r>
      <w:r w:rsidR="00523606" w:rsidRPr="00056DBB">
        <w:rPr>
          <w:spacing w:val="1"/>
          <w:sz w:val="28"/>
          <w:szCs w:val="28"/>
        </w:rPr>
        <w:t>ĐẲ</w:t>
      </w:r>
      <w:r w:rsidR="00523606" w:rsidRPr="00056DBB">
        <w:rPr>
          <w:sz w:val="28"/>
          <w:szCs w:val="28"/>
        </w:rPr>
        <w:t>NG</w:t>
      </w:r>
      <w:r w:rsidR="00523606" w:rsidRPr="00056DBB">
        <w:rPr>
          <w:spacing w:val="-8"/>
          <w:sz w:val="28"/>
          <w:szCs w:val="28"/>
        </w:rPr>
        <w:t xml:space="preserve"> </w:t>
      </w:r>
      <w:r w:rsidR="00523606" w:rsidRPr="00056DBB">
        <w:rPr>
          <w:sz w:val="28"/>
          <w:szCs w:val="28"/>
        </w:rPr>
        <w:t>CÔ</w:t>
      </w:r>
      <w:r w:rsidR="00523606" w:rsidRPr="00056DBB">
        <w:rPr>
          <w:spacing w:val="1"/>
          <w:sz w:val="28"/>
          <w:szCs w:val="28"/>
        </w:rPr>
        <w:t>N</w:t>
      </w:r>
      <w:r w:rsidR="00523606" w:rsidRPr="00056DBB">
        <w:rPr>
          <w:sz w:val="28"/>
          <w:szCs w:val="28"/>
        </w:rPr>
        <w:t>G</w:t>
      </w:r>
      <w:r w:rsidR="00523606" w:rsidRPr="00056DBB">
        <w:rPr>
          <w:spacing w:val="-8"/>
          <w:sz w:val="28"/>
          <w:szCs w:val="28"/>
        </w:rPr>
        <w:t xml:space="preserve"> </w:t>
      </w:r>
      <w:r w:rsidR="00523606" w:rsidRPr="00056DBB">
        <w:rPr>
          <w:sz w:val="28"/>
          <w:szCs w:val="28"/>
        </w:rPr>
        <w:t>NG</w:t>
      </w:r>
      <w:r w:rsidR="00523606" w:rsidRPr="00056DBB">
        <w:rPr>
          <w:spacing w:val="2"/>
          <w:sz w:val="28"/>
          <w:szCs w:val="28"/>
        </w:rPr>
        <w:t>H</w:t>
      </w:r>
      <w:r w:rsidR="00523606" w:rsidRPr="00056DBB">
        <w:rPr>
          <w:sz w:val="28"/>
          <w:szCs w:val="28"/>
        </w:rPr>
        <w:t>Ệ</w:t>
      </w:r>
      <w:r w:rsidR="00523606" w:rsidRPr="00056DBB">
        <w:rPr>
          <w:spacing w:val="-6"/>
          <w:sz w:val="28"/>
          <w:szCs w:val="28"/>
        </w:rPr>
        <w:t xml:space="preserve"> </w:t>
      </w:r>
      <w:r w:rsidR="00523606" w:rsidRPr="00056DBB">
        <w:rPr>
          <w:sz w:val="28"/>
          <w:szCs w:val="28"/>
        </w:rPr>
        <w:t>T</w:t>
      </w:r>
      <w:r w:rsidR="00523606" w:rsidRPr="00056DBB">
        <w:rPr>
          <w:spacing w:val="1"/>
          <w:sz w:val="28"/>
          <w:szCs w:val="28"/>
        </w:rPr>
        <w:t>H</w:t>
      </w:r>
      <w:r w:rsidR="00523606" w:rsidRPr="00056DBB">
        <w:rPr>
          <w:sz w:val="28"/>
          <w:szCs w:val="28"/>
        </w:rPr>
        <w:t>Ủ</w:t>
      </w:r>
      <w:r w:rsidR="00523606" w:rsidRPr="00056DBB">
        <w:rPr>
          <w:spacing w:val="-6"/>
          <w:sz w:val="28"/>
          <w:szCs w:val="28"/>
        </w:rPr>
        <w:t xml:space="preserve"> </w:t>
      </w:r>
      <w:r w:rsidR="00523606" w:rsidRPr="00056DBB">
        <w:rPr>
          <w:w w:val="99"/>
          <w:sz w:val="28"/>
          <w:szCs w:val="28"/>
        </w:rPr>
        <w:t>Đ</w:t>
      </w:r>
      <w:r w:rsidR="00523606" w:rsidRPr="00056DBB">
        <w:rPr>
          <w:spacing w:val="1"/>
          <w:w w:val="99"/>
          <w:sz w:val="28"/>
          <w:szCs w:val="28"/>
        </w:rPr>
        <w:t>Ứ</w:t>
      </w:r>
      <w:r w:rsidR="00523606" w:rsidRPr="00056DBB">
        <w:rPr>
          <w:sz w:val="28"/>
          <w:szCs w:val="28"/>
        </w:rPr>
        <w:t>C</w:t>
      </w:r>
    </w:p>
    <w:p w14:paraId="25669BD7" w14:textId="77777777" w:rsidR="007836FD" w:rsidRPr="00056DBB" w:rsidRDefault="007836FD">
      <w:pPr>
        <w:spacing w:before="12" w:line="240" w:lineRule="exact"/>
        <w:rPr>
          <w:sz w:val="24"/>
          <w:szCs w:val="24"/>
        </w:rPr>
      </w:pPr>
    </w:p>
    <w:p w14:paraId="6C75569A" w14:textId="77777777" w:rsidR="007836FD" w:rsidRPr="00056DBB" w:rsidRDefault="0048432C">
      <w:pPr>
        <w:spacing w:line="300" w:lineRule="exact"/>
        <w:ind w:left="3284" w:right="1855"/>
        <w:jc w:val="center"/>
        <w:rPr>
          <w:sz w:val="28"/>
          <w:szCs w:val="28"/>
        </w:rPr>
      </w:pPr>
      <w:r>
        <w:pict w14:anchorId="7EC9D1A0">
          <v:group id="_x0000_s1050" style="position:absolute;left:0;text-align:left;margin-left:282.55pt;margin-top:18pt;width:117pt;height:0;z-index:-2047;mso-position-horizontal-relative:page" coordorigin="5651,360" coordsize="2340,0">
            <v:shape id="_x0000_s1051" style="position:absolute;left:5651;top:360;width:2340;height:0" coordorigin="5651,360" coordsize="2340,0" path="m5651,360r2340,e" filled="f">
              <v:path arrowok="t"/>
            </v:shape>
            <w10:wrap anchorx="page"/>
          </v:group>
        </w:pict>
      </w:r>
      <w:r w:rsidR="00523606" w:rsidRPr="00056DBB">
        <w:rPr>
          <w:b/>
          <w:position w:val="-1"/>
          <w:sz w:val="28"/>
          <w:szCs w:val="28"/>
        </w:rPr>
        <w:t>KHOA</w:t>
      </w:r>
      <w:r w:rsidR="00523606" w:rsidRPr="00056DBB">
        <w:rPr>
          <w:b/>
          <w:spacing w:val="-9"/>
          <w:position w:val="-1"/>
          <w:sz w:val="28"/>
          <w:szCs w:val="28"/>
        </w:rPr>
        <w:t xml:space="preserve"> </w:t>
      </w:r>
      <w:r w:rsidR="00523606" w:rsidRPr="00056DBB">
        <w:rPr>
          <w:b/>
          <w:spacing w:val="1"/>
          <w:position w:val="-1"/>
          <w:sz w:val="28"/>
          <w:szCs w:val="28"/>
        </w:rPr>
        <w:t>C</w:t>
      </w:r>
      <w:r w:rsidR="00523606" w:rsidRPr="00056DBB">
        <w:rPr>
          <w:b/>
          <w:position w:val="-1"/>
          <w:sz w:val="28"/>
          <w:szCs w:val="28"/>
        </w:rPr>
        <w:t>ÔNG</w:t>
      </w:r>
      <w:r w:rsidR="00523606" w:rsidRPr="00056DBB">
        <w:rPr>
          <w:b/>
          <w:spacing w:val="-8"/>
          <w:position w:val="-1"/>
          <w:sz w:val="28"/>
          <w:szCs w:val="28"/>
        </w:rPr>
        <w:t xml:space="preserve"> </w:t>
      </w:r>
      <w:r w:rsidR="00523606" w:rsidRPr="00056DBB">
        <w:rPr>
          <w:b/>
          <w:spacing w:val="1"/>
          <w:position w:val="-1"/>
          <w:sz w:val="28"/>
          <w:szCs w:val="28"/>
        </w:rPr>
        <w:t>NGH</w:t>
      </w:r>
      <w:r w:rsidR="00523606" w:rsidRPr="00056DBB">
        <w:rPr>
          <w:b/>
          <w:position w:val="-1"/>
          <w:sz w:val="28"/>
          <w:szCs w:val="28"/>
        </w:rPr>
        <w:t>Ệ</w:t>
      </w:r>
      <w:r w:rsidR="00523606" w:rsidRPr="00056DBB">
        <w:rPr>
          <w:b/>
          <w:spacing w:val="-6"/>
          <w:position w:val="-1"/>
          <w:sz w:val="28"/>
          <w:szCs w:val="28"/>
        </w:rPr>
        <w:t xml:space="preserve"> </w:t>
      </w:r>
      <w:r w:rsidR="00523606" w:rsidRPr="00056DBB">
        <w:rPr>
          <w:b/>
          <w:position w:val="-1"/>
          <w:sz w:val="28"/>
          <w:szCs w:val="28"/>
        </w:rPr>
        <w:t>TH</w:t>
      </w:r>
      <w:r w:rsidR="00523606" w:rsidRPr="00056DBB">
        <w:rPr>
          <w:b/>
          <w:spacing w:val="1"/>
          <w:position w:val="-1"/>
          <w:sz w:val="28"/>
          <w:szCs w:val="28"/>
        </w:rPr>
        <w:t>Ô</w:t>
      </w:r>
      <w:r w:rsidR="00523606" w:rsidRPr="00056DBB">
        <w:rPr>
          <w:b/>
          <w:position w:val="-1"/>
          <w:sz w:val="28"/>
          <w:szCs w:val="28"/>
        </w:rPr>
        <w:t>NG</w:t>
      </w:r>
      <w:r w:rsidR="00523606" w:rsidRPr="00056DBB">
        <w:rPr>
          <w:b/>
          <w:spacing w:val="-10"/>
          <w:position w:val="-1"/>
          <w:sz w:val="28"/>
          <w:szCs w:val="28"/>
        </w:rPr>
        <w:t xml:space="preserve"> </w:t>
      </w:r>
      <w:r w:rsidR="00523606" w:rsidRPr="00056DBB">
        <w:rPr>
          <w:b/>
          <w:w w:val="99"/>
          <w:position w:val="-1"/>
          <w:sz w:val="28"/>
          <w:szCs w:val="28"/>
        </w:rPr>
        <w:t>TIN</w:t>
      </w:r>
    </w:p>
    <w:p w14:paraId="6C88476E" w14:textId="77777777" w:rsidR="007836FD" w:rsidRPr="00056DBB" w:rsidRDefault="007836FD">
      <w:pPr>
        <w:spacing w:before="8" w:line="100" w:lineRule="exact"/>
        <w:rPr>
          <w:sz w:val="11"/>
          <w:szCs w:val="11"/>
        </w:rPr>
      </w:pPr>
    </w:p>
    <w:p w14:paraId="43293FF8" w14:textId="77777777" w:rsidR="007836FD" w:rsidRPr="00056DBB" w:rsidRDefault="007836FD">
      <w:pPr>
        <w:spacing w:line="200" w:lineRule="exact"/>
      </w:pPr>
    </w:p>
    <w:p w14:paraId="2087F46C" w14:textId="77777777" w:rsidR="007836FD" w:rsidRPr="00056DBB" w:rsidRDefault="007836FD">
      <w:pPr>
        <w:spacing w:line="200" w:lineRule="exact"/>
      </w:pPr>
    </w:p>
    <w:p w14:paraId="1AB89938" w14:textId="77777777" w:rsidR="007836FD" w:rsidRPr="00056DBB" w:rsidRDefault="007836FD">
      <w:pPr>
        <w:spacing w:line="200" w:lineRule="exact"/>
      </w:pPr>
    </w:p>
    <w:p w14:paraId="36DAC5D9" w14:textId="77777777" w:rsidR="007836FD" w:rsidRPr="00056DBB" w:rsidRDefault="007836FD">
      <w:pPr>
        <w:spacing w:line="200" w:lineRule="exact"/>
      </w:pPr>
    </w:p>
    <w:p w14:paraId="01E4DAC5" w14:textId="77777777" w:rsidR="007836FD" w:rsidRPr="00056DBB" w:rsidRDefault="007836FD">
      <w:pPr>
        <w:spacing w:line="200" w:lineRule="exact"/>
      </w:pPr>
    </w:p>
    <w:p w14:paraId="43A96F3D" w14:textId="77777777" w:rsidR="007836FD" w:rsidRPr="00056DBB" w:rsidRDefault="007836FD">
      <w:pPr>
        <w:spacing w:line="200" w:lineRule="exact"/>
      </w:pPr>
    </w:p>
    <w:p w14:paraId="561D4F6D" w14:textId="77777777" w:rsidR="007836FD" w:rsidRPr="00056DBB" w:rsidRDefault="00523606">
      <w:pPr>
        <w:spacing w:line="620" w:lineRule="exact"/>
        <w:ind w:left="478"/>
        <w:rPr>
          <w:sz w:val="56"/>
          <w:szCs w:val="56"/>
        </w:rPr>
      </w:pPr>
      <w:r w:rsidRPr="00056DBB">
        <w:rPr>
          <w:b/>
          <w:position w:val="-1"/>
          <w:sz w:val="56"/>
          <w:szCs w:val="56"/>
        </w:rPr>
        <w:t xml:space="preserve">BÁO CÁO </w:t>
      </w:r>
      <w:r w:rsidRPr="00056DBB">
        <w:rPr>
          <w:b/>
          <w:spacing w:val="-3"/>
          <w:position w:val="-1"/>
          <w:sz w:val="56"/>
          <w:szCs w:val="56"/>
        </w:rPr>
        <w:t>K</w:t>
      </w:r>
      <w:r w:rsidRPr="00056DBB">
        <w:rPr>
          <w:b/>
          <w:spacing w:val="-1"/>
          <w:position w:val="-1"/>
          <w:sz w:val="56"/>
          <w:szCs w:val="56"/>
        </w:rPr>
        <w:t>Ế</w:t>
      </w:r>
      <w:r w:rsidRPr="00056DBB">
        <w:rPr>
          <w:b/>
          <w:position w:val="-1"/>
          <w:sz w:val="56"/>
          <w:szCs w:val="56"/>
        </w:rPr>
        <w:t>T THÚC</w:t>
      </w:r>
      <w:r w:rsidRPr="00056DBB">
        <w:rPr>
          <w:b/>
          <w:spacing w:val="-2"/>
          <w:position w:val="-1"/>
          <w:sz w:val="56"/>
          <w:szCs w:val="56"/>
        </w:rPr>
        <w:t xml:space="preserve"> </w:t>
      </w:r>
      <w:r w:rsidRPr="00056DBB">
        <w:rPr>
          <w:b/>
          <w:position w:val="-1"/>
          <w:sz w:val="56"/>
          <w:szCs w:val="56"/>
        </w:rPr>
        <w:t>MÔN H</w:t>
      </w:r>
    </w:p>
    <w:p w14:paraId="3D7CF864" w14:textId="77777777" w:rsidR="007836FD" w:rsidRPr="00056DBB" w:rsidRDefault="007836FD">
      <w:pPr>
        <w:spacing w:before="8" w:line="160" w:lineRule="exact"/>
        <w:rPr>
          <w:sz w:val="17"/>
          <w:szCs w:val="17"/>
        </w:rPr>
      </w:pPr>
    </w:p>
    <w:p w14:paraId="7E51EE77" w14:textId="77777777" w:rsidR="007836FD" w:rsidRPr="00056DBB" w:rsidRDefault="007836FD">
      <w:pPr>
        <w:spacing w:line="200" w:lineRule="exact"/>
      </w:pPr>
    </w:p>
    <w:p w14:paraId="283638C7" w14:textId="77777777" w:rsidR="007836FD" w:rsidRPr="00056DBB" w:rsidRDefault="00523606">
      <w:pPr>
        <w:spacing w:before="8"/>
        <w:ind w:left="2363" w:right="2365"/>
        <w:jc w:val="center"/>
        <w:rPr>
          <w:sz w:val="40"/>
          <w:szCs w:val="40"/>
        </w:rPr>
      </w:pPr>
      <w:r w:rsidRPr="00056DBB">
        <w:rPr>
          <w:b/>
          <w:sz w:val="40"/>
          <w:szCs w:val="40"/>
        </w:rPr>
        <w:t>L</w:t>
      </w:r>
      <w:r w:rsidRPr="00056DBB">
        <w:rPr>
          <w:b/>
          <w:spacing w:val="1"/>
          <w:sz w:val="40"/>
          <w:szCs w:val="40"/>
        </w:rPr>
        <w:t>ậ</w:t>
      </w:r>
      <w:r w:rsidRPr="00056DBB">
        <w:rPr>
          <w:b/>
          <w:sz w:val="40"/>
          <w:szCs w:val="40"/>
        </w:rPr>
        <w:t>p</w:t>
      </w:r>
      <w:r w:rsidRPr="00056DBB">
        <w:rPr>
          <w:b/>
          <w:spacing w:val="-4"/>
          <w:sz w:val="40"/>
          <w:szCs w:val="40"/>
        </w:rPr>
        <w:t xml:space="preserve"> </w:t>
      </w:r>
      <w:r w:rsidRPr="00056DBB">
        <w:rPr>
          <w:b/>
          <w:sz w:val="40"/>
          <w:szCs w:val="40"/>
        </w:rPr>
        <w:t>trình</w:t>
      </w:r>
      <w:r w:rsidRPr="00056DBB">
        <w:rPr>
          <w:b/>
          <w:spacing w:val="-9"/>
          <w:sz w:val="40"/>
          <w:szCs w:val="40"/>
        </w:rPr>
        <w:t xml:space="preserve"> </w:t>
      </w:r>
      <w:r w:rsidRPr="00056DBB">
        <w:rPr>
          <w:b/>
          <w:sz w:val="40"/>
          <w:szCs w:val="40"/>
        </w:rPr>
        <w:t>and</w:t>
      </w:r>
      <w:r w:rsidRPr="00056DBB">
        <w:rPr>
          <w:b/>
          <w:spacing w:val="1"/>
          <w:sz w:val="40"/>
          <w:szCs w:val="40"/>
        </w:rPr>
        <w:t>r</w:t>
      </w:r>
      <w:r w:rsidRPr="00056DBB">
        <w:rPr>
          <w:b/>
          <w:sz w:val="40"/>
          <w:szCs w:val="40"/>
        </w:rPr>
        <w:t>oid</w:t>
      </w:r>
      <w:r w:rsidRPr="00056DBB">
        <w:rPr>
          <w:b/>
          <w:spacing w:val="-14"/>
          <w:sz w:val="40"/>
          <w:szCs w:val="40"/>
        </w:rPr>
        <w:t xml:space="preserve"> </w:t>
      </w:r>
      <w:r w:rsidRPr="00056DBB">
        <w:rPr>
          <w:b/>
          <w:sz w:val="40"/>
          <w:szCs w:val="40"/>
        </w:rPr>
        <w:t>nâng</w:t>
      </w:r>
      <w:r w:rsidRPr="00056DBB">
        <w:rPr>
          <w:b/>
          <w:spacing w:val="-7"/>
          <w:sz w:val="40"/>
          <w:szCs w:val="40"/>
        </w:rPr>
        <w:t xml:space="preserve"> </w:t>
      </w:r>
      <w:r w:rsidRPr="00056DBB">
        <w:rPr>
          <w:b/>
          <w:w w:val="99"/>
          <w:sz w:val="40"/>
          <w:szCs w:val="40"/>
        </w:rPr>
        <w:t>cao</w:t>
      </w:r>
    </w:p>
    <w:p w14:paraId="432CF359" w14:textId="77777777" w:rsidR="007836FD" w:rsidRPr="00056DBB" w:rsidRDefault="007836FD">
      <w:pPr>
        <w:spacing w:before="2" w:line="100" w:lineRule="exact"/>
        <w:rPr>
          <w:sz w:val="10"/>
          <w:szCs w:val="10"/>
        </w:rPr>
      </w:pPr>
    </w:p>
    <w:p w14:paraId="2E807AFE" w14:textId="77777777" w:rsidR="007836FD" w:rsidRPr="00056DBB" w:rsidRDefault="007836FD">
      <w:pPr>
        <w:spacing w:line="200" w:lineRule="exact"/>
      </w:pPr>
    </w:p>
    <w:p w14:paraId="11FB3E10" w14:textId="77777777" w:rsidR="007836FD" w:rsidRPr="00056DBB" w:rsidRDefault="007836FD">
      <w:pPr>
        <w:spacing w:line="200" w:lineRule="exact"/>
      </w:pPr>
    </w:p>
    <w:p w14:paraId="6E88B2D8" w14:textId="77777777" w:rsidR="007836FD" w:rsidRPr="00056DBB" w:rsidRDefault="007836FD">
      <w:pPr>
        <w:spacing w:line="200" w:lineRule="exact"/>
      </w:pPr>
    </w:p>
    <w:p w14:paraId="0D41E9CE" w14:textId="77777777" w:rsidR="007836FD" w:rsidRPr="00056DBB" w:rsidRDefault="007836FD">
      <w:pPr>
        <w:spacing w:line="200" w:lineRule="exact"/>
      </w:pPr>
    </w:p>
    <w:p w14:paraId="34B33584" w14:textId="77777777" w:rsidR="007836FD" w:rsidRPr="00056DBB" w:rsidRDefault="007836FD">
      <w:pPr>
        <w:spacing w:line="200" w:lineRule="exact"/>
      </w:pPr>
    </w:p>
    <w:p w14:paraId="5A18CCD6" w14:textId="2AAAB9F3" w:rsidR="007836FD" w:rsidRPr="00056DBB" w:rsidRDefault="00523606" w:rsidP="00F8755C">
      <w:pPr>
        <w:ind w:left="775" w:right="560"/>
        <w:jc w:val="center"/>
        <w:rPr>
          <w:sz w:val="52"/>
          <w:szCs w:val="52"/>
        </w:rPr>
      </w:pPr>
      <w:r w:rsidRPr="00056DBB">
        <w:rPr>
          <w:b/>
          <w:sz w:val="52"/>
          <w:szCs w:val="52"/>
        </w:rPr>
        <w:t>Xây</w:t>
      </w:r>
      <w:r w:rsidRPr="00056DBB">
        <w:rPr>
          <w:b/>
          <w:spacing w:val="-9"/>
          <w:sz w:val="52"/>
          <w:szCs w:val="52"/>
        </w:rPr>
        <w:t xml:space="preserve"> </w:t>
      </w:r>
      <w:r w:rsidRPr="00056DBB">
        <w:rPr>
          <w:b/>
          <w:spacing w:val="1"/>
          <w:sz w:val="52"/>
          <w:szCs w:val="52"/>
        </w:rPr>
        <w:t>d</w:t>
      </w:r>
      <w:r w:rsidRPr="00056DBB">
        <w:rPr>
          <w:b/>
          <w:sz w:val="52"/>
          <w:szCs w:val="52"/>
        </w:rPr>
        <w:t>ựng</w:t>
      </w:r>
      <w:r w:rsidRPr="00056DBB">
        <w:rPr>
          <w:b/>
          <w:spacing w:val="-11"/>
          <w:sz w:val="52"/>
          <w:szCs w:val="52"/>
        </w:rPr>
        <w:t xml:space="preserve"> </w:t>
      </w:r>
      <w:r w:rsidRPr="00056DBB">
        <w:rPr>
          <w:b/>
          <w:sz w:val="52"/>
          <w:szCs w:val="52"/>
        </w:rPr>
        <w:t>ứng</w:t>
      </w:r>
      <w:r w:rsidRPr="00056DBB">
        <w:rPr>
          <w:b/>
          <w:spacing w:val="-9"/>
          <w:sz w:val="52"/>
          <w:szCs w:val="52"/>
        </w:rPr>
        <w:t xml:space="preserve"> </w:t>
      </w:r>
      <w:r w:rsidRPr="00056DBB">
        <w:rPr>
          <w:b/>
          <w:spacing w:val="1"/>
          <w:sz w:val="52"/>
          <w:szCs w:val="52"/>
        </w:rPr>
        <w:t>d</w:t>
      </w:r>
      <w:r w:rsidRPr="00056DBB">
        <w:rPr>
          <w:b/>
          <w:sz w:val="52"/>
          <w:szCs w:val="52"/>
        </w:rPr>
        <w:t>ụng</w:t>
      </w:r>
      <w:r w:rsidRPr="00056DBB">
        <w:rPr>
          <w:b/>
          <w:spacing w:val="-11"/>
          <w:sz w:val="52"/>
          <w:szCs w:val="52"/>
        </w:rPr>
        <w:t xml:space="preserve"> </w:t>
      </w:r>
      <w:r w:rsidRPr="00056DBB">
        <w:rPr>
          <w:b/>
          <w:sz w:val="52"/>
          <w:szCs w:val="52"/>
        </w:rPr>
        <w:t>“</w:t>
      </w:r>
      <w:r w:rsidR="00F8755C">
        <w:rPr>
          <w:b/>
          <w:sz w:val="52"/>
          <w:szCs w:val="52"/>
        </w:rPr>
        <w:t>Quản lý Tour”</w:t>
      </w:r>
    </w:p>
    <w:p w14:paraId="04771D50" w14:textId="77777777" w:rsidR="007836FD" w:rsidRPr="00056DBB" w:rsidRDefault="007836FD">
      <w:pPr>
        <w:spacing w:before="11" w:line="280" w:lineRule="exact"/>
        <w:rPr>
          <w:sz w:val="28"/>
          <w:szCs w:val="28"/>
        </w:rPr>
      </w:pPr>
    </w:p>
    <w:p w14:paraId="68AC4B4B" w14:textId="760A5945" w:rsidR="007836FD" w:rsidRPr="00056DBB" w:rsidRDefault="00523606">
      <w:pPr>
        <w:ind w:left="1708" w:right="1598"/>
        <w:jc w:val="center"/>
        <w:rPr>
          <w:sz w:val="36"/>
          <w:szCs w:val="36"/>
        </w:rPr>
      </w:pPr>
      <w:r w:rsidRPr="00056DBB">
        <w:rPr>
          <w:b/>
          <w:sz w:val="36"/>
          <w:szCs w:val="36"/>
        </w:rPr>
        <w:t xml:space="preserve">Giảng </w:t>
      </w:r>
      <w:r w:rsidRPr="00056DBB">
        <w:rPr>
          <w:b/>
          <w:spacing w:val="1"/>
          <w:sz w:val="36"/>
          <w:szCs w:val="36"/>
        </w:rPr>
        <w:t>v</w:t>
      </w:r>
      <w:r w:rsidRPr="00056DBB">
        <w:rPr>
          <w:b/>
          <w:sz w:val="36"/>
          <w:szCs w:val="36"/>
        </w:rPr>
        <w:t xml:space="preserve">iên </w:t>
      </w:r>
      <w:r w:rsidR="00056DBB">
        <w:rPr>
          <w:b/>
          <w:w w:val="94"/>
          <w:sz w:val="36"/>
          <w:szCs w:val="36"/>
        </w:rPr>
        <w:t xml:space="preserve">hướng </w:t>
      </w:r>
      <w:r w:rsidRPr="00056DBB">
        <w:rPr>
          <w:b/>
          <w:sz w:val="36"/>
          <w:szCs w:val="36"/>
        </w:rPr>
        <w:t xml:space="preserve">dẫn: </w:t>
      </w:r>
      <w:r w:rsidR="00056DBB">
        <w:rPr>
          <w:b/>
          <w:w w:val="95"/>
          <w:sz w:val="36"/>
          <w:szCs w:val="36"/>
        </w:rPr>
        <w:t>Trương</w:t>
      </w:r>
      <w:r w:rsidRPr="00056DBB">
        <w:rPr>
          <w:b/>
          <w:spacing w:val="4"/>
          <w:w w:val="95"/>
          <w:sz w:val="36"/>
          <w:szCs w:val="36"/>
        </w:rPr>
        <w:t xml:space="preserve"> </w:t>
      </w:r>
      <w:r w:rsidRPr="00056DBB">
        <w:rPr>
          <w:b/>
          <w:sz w:val="36"/>
          <w:szCs w:val="36"/>
        </w:rPr>
        <w:t>Bá Thái</w:t>
      </w:r>
    </w:p>
    <w:p w14:paraId="34D17628" w14:textId="77777777" w:rsidR="007836FD" w:rsidRPr="00056DBB" w:rsidRDefault="007836FD">
      <w:pPr>
        <w:spacing w:before="3" w:line="260" w:lineRule="exact"/>
        <w:rPr>
          <w:sz w:val="26"/>
          <w:szCs w:val="26"/>
        </w:rPr>
      </w:pPr>
    </w:p>
    <w:p w14:paraId="62AEA450" w14:textId="39EEF8D6" w:rsidR="007836FD" w:rsidRPr="00056DBB" w:rsidRDefault="00523606">
      <w:pPr>
        <w:ind w:left="1738"/>
        <w:rPr>
          <w:sz w:val="36"/>
          <w:szCs w:val="36"/>
        </w:rPr>
      </w:pPr>
      <w:r w:rsidRPr="00056DBB">
        <w:rPr>
          <w:b/>
          <w:sz w:val="36"/>
          <w:szCs w:val="36"/>
        </w:rPr>
        <w:t>Sinh viên thực hiện: N</w:t>
      </w:r>
      <w:r w:rsidRPr="00056DBB">
        <w:rPr>
          <w:b/>
          <w:spacing w:val="1"/>
          <w:sz w:val="36"/>
          <w:szCs w:val="36"/>
        </w:rPr>
        <w:t>h</w:t>
      </w:r>
      <w:r w:rsidRPr="00056DBB">
        <w:rPr>
          <w:b/>
          <w:sz w:val="36"/>
          <w:szCs w:val="36"/>
        </w:rPr>
        <w:t>óm</w:t>
      </w:r>
      <w:r w:rsidRPr="00056DBB">
        <w:rPr>
          <w:b/>
          <w:spacing w:val="-1"/>
          <w:sz w:val="36"/>
          <w:szCs w:val="36"/>
        </w:rPr>
        <w:t xml:space="preserve"> </w:t>
      </w:r>
      <w:r w:rsidR="00F8755C">
        <w:rPr>
          <w:b/>
          <w:sz w:val="36"/>
          <w:szCs w:val="36"/>
        </w:rPr>
        <w:t>12</w:t>
      </w:r>
    </w:p>
    <w:p w14:paraId="60E26B59" w14:textId="77777777" w:rsidR="007836FD" w:rsidRPr="00056DBB" w:rsidRDefault="007836FD">
      <w:pPr>
        <w:spacing w:before="2" w:line="260" w:lineRule="exact"/>
        <w:rPr>
          <w:sz w:val="26"/>
          <w:szCs w:val="26"/>
        </w:rPr>
      </w:pPr>
    </w:p>
    <w:p w14:paraId="38EF6ED0" w14:textId="7F51AD94" w:rsidR="00523606" w:rsidRPr="00056DBB" w:rsidRDefault="00523606" w:rsidP="00523606">
      <w:pPr>
        <w:pStyle w:val="ListParagraph"/>
        <w:numPr>
          <w:ilvl w:val="7"/>
          <w:numId w:val="3"/>
        </w:numPr>
        <w:rPr>
          <w:b/>
          <w:sz w:val="36"/>
          <w:szCs w:val="36"/>
          <w:lang w:val="vi-VN"/>
        </w:rPr>
      </w:pPr>
      <w:r w:rsidRPr="00056DBB">
        <w:rPr>
          <w:b/>
          <w:sz w:val="36"/>
          <w:szCs w:val="36"/>
          <w:lang w:val="vi-VN"/>
        </w:rPr>
        <w:t>Doãn Hồng Thăng</w:t>
      </w:r>
      <w:r w:rsidRPr="00056DBB">
        <w:rPr>
          <w:b/>
          <w:sz w:val="36"/>
          <w:szCs w:val="36"/>
          <w:lang w:val="vi-VN"/>
        </w:rPr>
        <w:tab/>
      </w:r>
    </w:p>
    <w:p w14:paraId="1AB4E366" w14:textId="2476B998" w:rsidR="00523606" w:rsidRPr="00056DBB" w:rsidRDefault="00523606" w:rsidP="00523606">
      <w:pPr>
        <w:pStyle w:val="ListParagraph"/>
        <w:numPr>
          <w:ilvl w:val="7"/>
          <w:numId w:val="3"/>
        </w:numPr>
        <w:rPr>
          <w:b/>
          <w:sz w:val="36"/>
          <w:szCs w:val="36"/>
          <w:lang w:val="vi-VN"/>
        </w:rPr>
      </w:pPr>
      <w:r w:rsidRPr="00056DBB">
        <w:rPr>
          <w:b/>
          <w:sz w:val="36"/>
          <w:szCs w:val="36"/>
          <w:lang w:val="vi-VN"/>
        </w:rPr>
        <w:t>Ngô Đình Trí</w:t>
      </w:r>
    </w:p>
    <w:p w14:paraId="6A4E8172" w14:textId="77777777" w:rsidR="007836FD" w:rsidRPr="00056DBB" w:rsidRDefault="007836FD">
      <w:pPr>
        <w:spacing w:before="8" w:line="120" w:lineRule="exact"/>
        <w:rPr>
          <w:sz w:val="13"/>
          <w:szCs w:val="13"/>
        </w:rPr>
      </w:pPr>
    </w:p>
    <w:p w14:paraId="60C8E3B4" w14:textId="77777777" w:rsidR="007836FD" w:rsidRPr="00056DBB" w:rsidRDefault="007836FD">
      <w:pPr>
        <w:spacing w:line="200" w:lineRule="exact"/>
      </w:pPr>
    </w:p>
    <w:p w14:paraId="15D462CF" w14:textId="77777777" w:rsidR="007836FD" w:rsidRPr="00056DBB" w:rsidRDefault="007836FD">
      <w:pPr>
        <w:spacing w:line="200" w:lineRule="exact"/>
      </w:pPr>
    </w:p>
    <w:p w14:paraId="0FDF60B1" w14:textId="77777777" w:rsidR="007836FD" w:rsidRPr="00056DBB" w:rsidRDefault="007836FD">
      <w:pPr>
        <w:spacing w:line="200" w:lineRule="exact"/>
      </w:pPr>
    </w:p>
    <w:p w14:paraId="078D1057" w14:textId="77777777" w:rsidR="007836FD" w:rsidRPr="00056DBB" w:rsidRDefault="007836FD">
      <w:pPr>
        <w:spacing w:line="200" w:lineRule="exact"/>
      </w:pPr>
    </w:p>
    <w:p w14:paraId="49B88942" w14:textId="678ABDA4" w:rsidR="007836FD" w:rsidRPr="00056DBB" w:rsidRDefault="00523606">
      <w:pPr>
        <w:ind w:left="1678"/>
        <w:rPr>
          <w:sz w:val="36"/>
          <w:szCs w:val="36"/>
        </w:rPr>
      </w:pPr>
      <w:r w:rsidRPr="00056DBB">
        <w:rPr>
          <w:b/>
          <w:sz w:val="36"/>
          <w:szCs w:val="36"/>
        </w:rPr>
        <w:t xml:space="preserve">Khoa: Công nghệ thông tin         </w:t>
      </w:r>
      <w:r w:rsidRPr="00056DBB">
        <w:rPr>
          <w:b/>
          <w:spacing w:val="-1"/>
          <w:sz w:val="36"/>
          <w:szCs w:val="36"/>
        </w:rPr>
        <w:t>K</w:t>
      </w:r>
      <w:r w:rsidRPr="00056DBB">
        <w:rPr>
          <w:b/>
          <w:sz w:val="36"/>
          <w:szCs w:val="36"/>
        </w:rPr>
        <w:t>hóa: 201</w:t>
      </w:r>
      <w:r w:rsidR="00056DBB">
        <w:rPr>
          <w:b/>
          <w:sz w:val="36"/>
          <w:szCs w:val="36"/>
        </w:rPr>
        <w:t>8</w:t>
      </w:r>
    </w:p>
    <w:p w14:paraId="477696E5" w14:textId="77777777" w:rsidR="007836FD" w:rsidRPr="00056DBB" w:rsidRDefault="007836FD">
      <w:pPr>
        <w:spacing w:line="140" w:lineRule="exact"/>
        <w:rPr>
          <w:sz w:val="14"/>
          <w:szCs w:val="14"/>
        </w:rPr>
      </w:pPr>
    </w:p>
    <w:p w14:paraId="2B87BAF1" w14:textId="77777777" w:rsidR="007836FD" w:rsidRPr="00056DBB" w:rsidRDefault="007836FD">
      <w:pPr>
        <w:spacing w:line="200" w:lineRule="exact"/>
      </w:pPr>
    </w:p>
    <w:p w14:paraId="111B6AAC" w14:textId="77777777" w:rsidR="007836FD" w:rsidRPr="00056DBB" w:rsidRDefault="007836FD">
      <w:pPr>
        <w:spacing w:line="200" w:lineRule="exact"/>
      </w:pPr>
    </w:p>
    <w:p w14:paraId="63D80806" w14:textId="77777777" w:rsidR="007836FD" w:rsidRPr="00056DBB" w:rsidRDefault="007836FD">
      <w:pPr>
        <w:spacing w:line="200" w:lineRule="exact"/>
      </w:pPr>
    </w:p>
    <w:p w14:paraId="71B8A937" w14:textId="77777777" w:rsidR="007836FD" w:rsidRPr="00056DBB" w:rsidRDefault="007836FD">
      <w:pPr>
        <w:spacing w:line="200" w:lineRule="exact"/>
      </w:pPr>
    </w:p>
    <w:p w14:paraId="5440976B" w14:textId="603BBFA3" w:rsidR="007836FD" w:rsidRPr="00056DBB" w:rsidRDefault="00523606">
      <w:pPr>
        <w:ind w:left="3899" w:right="3898"/>
        <w:jc w:val="center"/>
        <w:rPr>
          <w:sz w:val="24"/>
          <w:szCs w:val="24"/>
        </w:rPr>
        <w:sectPr w:rsidR="007836FD" w:rsidRPr="00056DBB">
          <w:headerReference w:type="default" r:id="rId11"/>
          <w:footerReference w:type="default" r:id="rId12"/>
          <w:pgSz w:w="12240" w:h="15840"/>
          <w:pgMar w:top="980" w:right="1340" w:bottom="280" w:left="1340" w:header="764" w:footer="943" w:gutter="0"/>
          <w:pgNumType w:start="1"/>
          <w:cols w:space="720"/>
        </w:sectPr>
      </w:pPr>
      <w:r w:rsidRPr="00056DBB">
        <w:rPr>
          <w:b/>
          <w:sz w:val="24"/>
          <w:szCs w:val="24"/>
        </w:rPr>
        <w:t xml:space="preserve">Ngày </w:t>
      </w:r>
      <w:r w:rsidR="00056DBB">
        <w:rPr>
          <w:b/>
          <w:sz w:val="24"/>
          <w:szCs w:val="24"/>
        </w:rPr>
        <w:t>10</w:t>
      </w:r>
      <w:r w:rsidRPr="00056DBB">
        <w:rPr>
          <w:b/>
          <w:sz w:val="24"/>
          <w:szCs w:val="24"/>
        </w:rPr>
        <w:t>/0</w:t>
      </w:r>
      <w:r w:rsidR="00056DBB">
        <w:rPr>
          <w:b/>
          <w:sz w:val="24"/>
          <w:szCs w:val="24"/>
        </w:rPr>
        <w:t>8</w:t>
      </w:r>
      <w:r w:rsidRPr="00056DBB">
        <w:rPr>
          <w:b/>
          <w:sz w:val="24"/>
          <w:szCs w:val="24"/>
        </w:rPr>
        <w:t>/20</w:t>
      </w:r>
      <w:r w:rsidR="00056DBB">
        <w:rPr>
          <w:b/>
          <w:sz w:val="24"/>
          <w:szCs w:val="24"/>
        </w:rPr>
        <w:t>20</w:t>
      </w:r>
    </w:p>
    <w:p w14:paraId="4CFDC833" w14:textId="77777777" w:rsidR="007836FD" w:rsidRPr="00056DBB" w:rsidRDefault="007836FD">
      <w:pPr>
        <w:spacing w:before="19" w:line="240" w:lineRule="exact"/>
        <w:rPr>
          <w:sz w:val="24"/>
          <w:szCs w:val="24"/>
        </w:rPr>
      </w:pPr>
    </w:p>
    <w:p w14:paraId="3EF62EAF" w14:textId="217486FA" w:rsidR="007836FD" w:rsidRPr="00056DBB" w:rsidRDefault="00523606">
      <w:pPr>
        <w:spacing w:before="13"/>
        <w:ind w:left="2145"/>
        <w:rPr>
          <w:sz w:val="36"/>
          <w:szCs w:val="36"/>
        </w:rPr>
      </w:pPr>
      <w:r w:rsidRPr="00056DBB">
        <w:rPr>
          <w:b/>
          <w:sz w:val="36"/>
          <w:szCs w:val="36"/>
        </w:rPr>
        <w:t xml:space="preserve">NHẬT KÝ HOẠT </w:t>
      </w:r>
      <w:r w:rsidRPr="00056DBB">
        <w:rPr>
          <w:b/>
          <w:spacing w:val="1"/>
          <w:sz w:val="36"/>
          <w:szCs w:val="36"/>
        </w:rPr>
        <w:t>Đ</w:t>
      </w:r>
      <w:r w:rsidRPr="00056DBB">
        <w:rPr>
          <w:b/>
          <w:sz w:val="36"/>
          <w:szCs w:val="36"/>
        </w:rPr>
        <w:t xml:space="preserve">ỘNG NHÓM </w:t>
      </w:r>
      <w:r w:rsidR="00056DBB">
        <w:rPr>
          <w:b/>
          <w:sz w:val="36"/>
          <w:szCs w:val="36"/>
        </w:rPr>
        <w:t>12</w:t>
      </w:r>
    </w:p>
    <w:p w14:paraId="0569C778" w14:textId="77777777" w:rsidR="007836FD" w:rsidRPr="00056DBB" w:rsidRDefault="007836FD">
      <w:pPr>
        <w:spacing w:before="17" w:line="240" w:lineRule="exact"/>
        <w:rPr>
          <w:sz w:val="24"/>
          <w:szCs w:val="24"/>
        </w:rPr>
      </w:pPr>
    </w:p>
    <w:tbl>
      <w:tblPr>
        <w:tblW w:w="13449" w:type="dxa"/>
        <w:tblInd w:w="106" w:type="dxa"/>
        <w:tblLayout w:type="fixed"/>
        <w:tblCellMar>
          <w:left w:w="0" w:type="dxa"/>
          <w:right w:w="0" w:type="dxa"/>
        </w:tblCellMar>
        <w:tblLook w:val="01E0" w:firstRow="1" w:lastRow="1" w:firstColumn="1" w:lastColumn="1" w:noHBand="0" w:noVBand="0"/>
      </w:tblPr>
      <w:tblGrid>
        <w:gridCol w:w="106"/>
        <w:gridCol w:w="635"/>
        <w:gridCol w:w="108"/>
        <w:gridCol w:w="1099"/>
        <w:gridCol w:w="108"/>
        <w:gridCol w:w="4915"/>
        <w:gridCol w:w="26"/>
        <w:gridCol w:w="1820"/>
        <w:gridCol w:w="1276"/>
        <w:gridCol w:w="145"/>
        <w:gridCol w:w="3211"/>
      </w:tblGrid>
      <w:tr w:rsidR="00523606" w:rsidRPr="00056DBB" w14:paraId="002DD91B" w14:textId="77777777" w:rsidTr="00056DBB">
        <w:trPr>
          <w:gridAfter w:val="1"/>
          <w:wAfter w:w="3211" w:type="dxa"/>
          <w:trHeight w:hRule="exact" w:val="838"/>
        </w:trPr>
        <w:tc>
          <w:tcPr>
            <w:tcW w:w="742" w:type="dxa"/>
            <w:gridSpan w:val="2"/>
            <w:tcBorders>
              <w:top w:val="single" w:sz="5" w:space="0" w:color="000000"/>
              <w:left w:val="single" w:sz="5" w:space="0" w:color="000000"/>
              <w:bottom w:val="single" w:sz="5" w:space="0" w:color="000000"/>
              <w:right w:val="single" w:sz="5" w:space="0" w:color="000000"/>
            </w:tcBorders>
            <w:shd w:val="clear" w:color="auto" w:fill="FFFFFF" w:themeFill="background1"/>
          </w:tcPr>
          <w:p w14:paraId="4615FC8B" w14:textId="77777777" w:rsidR="00523606" w:rsidRPr="00056DBB" w:rsidRDefault="00523606">
            <w:pPr>
              <w:spacing w:line="260" w:lineRule="exact"/>
              <w:ind w:left="138"/>
              <w:rPr>
                <w:sz w:val="24"/>
                <w:szCs w:val="24"/>
              </w:rPr>
            </w:pPr>
            <w:r w:rsidRPr="00056DBB">
              <w:rPr>
                <w:b/>
                <w:color w:val="30849B"/>
                <w:sz w:val="24"/>
                <w:szCs w:val="24"/>
              </w:rPr>
              <w:t>S</w:t>
            </w:r>
            <w:r w:rsidRPr="00056DBB">
              <w:rPr>
                <w:b/>
                <w:color w:val="30849B"/>
                <w:spacing w:val="-1"/>
                <w:sz w:val="24"/>
                <w:szCs w:val="24"/>
              </w:rPr>
              <w:t>T</w:t>
            </w:r>
            <w:r w:rsidRPr="00056DBB">
              <w:rPr>
                <w:b/>
                <w:color w:val="30849B"/>
                <w:sz w:val="24"/>
                <w:szCs w:val="24"/>
              </w:rPr>
              <w:t>T</w:t>
            </w:r>
          </w:p>
        </w:tc>
        <w:tc>
          <w:tcPr>
            <w:tcW w:w="1207" w:type="dxa"/>
            <w:gridSpan w:val="2"/>
            <w:tcBorders>
              <w:top w:val="single" w:sz="5" w:space="0" w:color="000000"/>
              <w:left w:val="single" w:sz="5" w:space="0" w:color="000000"/>
              <w:bottom w:val="single" w:sz="5" w:space="0" w:color="000000"/>
              <w:right w:val="single" w:sz="5" w:space="0" w:color="000000"/>
            </w:tcBorders>
            <w:shd w:val="clear" w:color="auto" w:fill="FFFFFF" w:themeFill="background1"/>
          </w:tcPr>
          <w:p w14:paraId="548631F1" w14:textId="77777777" w:rsidR="00523606" w:rsidRPr="00056DBB" w:rsidRDefault="00523606">
            <w:pPr>
              <w:spacing w:line="260" w:lineRule="exact"/>
              <w:ind w:left="135"/>
              <w:rPr>
                <w:sz w:val="24"/>
                <w:szCs w:val="24"/>
              </w:rPr>
            </w:pPr>
            <w:r w:rsidRPr="00056DBB">
              <w:rPr>
                <w:b/>
                <w:color w:val="30849B"/>
                <w:sz w:val="24"/>
                <w:szCs w:val="24"/>
              </w:rPr>
              <w:t>HỌ TÊN</w:t>
            </w:r>
          </w:p>
        </w:tc>
        <w:tc>
          <w:tcPr>
            <w:tcW w:w="5024" w:type="dxa"/>
            <w:gridSpan w:val="2"/>
            <w:tcBorders>
              <w:top w:val="single" w:sz="5" w:space="0" w:color="000000"/>
              <w:left w:val="single" w:sz="5" w:space="0" w:color="000000"/>
              <w:bottom w:val="single" w:sz="5" w:space="0" w:color="000000"/>
              <w:right w:val="single" w:sz="5" w:space="0" w:color="000000"/>
            </w:tcBorders>
            <w:shd w:val="clear" w:color="auto" w:fill="FFFFFF" w:themeFill="background1"/>
          </w:tcPr>
          <w:p w14:paraId="3B36D566" w14:textId="77777777" w:rsidR="00523606" w:rsidRPr="00056DBB" w:rsidRDefault="00523606">
            <w:pPr>
              <w:spacing w:line="260" w:lineRule="exact"/>
              <w:ind w:left="1147"/>
              <w:rPr>
                <w:sz w:val="24"/>
                <w:szCs w:val="24"/>
              </w:rPr>
            </w:pPr>
            <w:r w:rsidRPr="00056DBB">
              <w:rPr>
                <w:b/>
                <w:color w:val="30849B"/>
                <w:sz w:val="24"/>
                <w:szCs w:val="24"/>
              </w:rPr>
              <w:t>CÔNG VI</w:t>
            </w:r>
            <w:r w:rsidRPr="00056DBB">
              <w:rPr>
                <w:b/>
                <w:color w:val="30849B"/>
                <w:spacing w:val="1"/>
                <w:sz w:val="24"/>
                <w:szCs w:val="24"/>
              </w:rPr>
              <w:t>Ệ</w:t>
            </w:r>
            <w:r w:rsidRPr="00056DBB">
              <w:rPr>
                <w:b/>
                <w:color w:val="30849B"/>
                <w:sz w:val="24"/>
                <w:szCs w:val="24"/>
              </w:rPr>
              <w:t>C</w:t>
            </w:r>
          </w:p>
        </w:tc>
        <w:tc>
          <w:tcPr>
            <w:tcW w:w="1844" w:type="dxa"/>
            <w:gridSpan w:val="2"/>
            <w:tcBorders>
              <w:top w:val="single" w:sz="5" w:space="0" w:color="000000"/>
              <w:left w:val="single" w:sz="5" w:space="0" w:color="000000"/>
              <w:bottom w:val="single" w:sz="5" w:space="0" w:color="000000"/>
              <w:right w:val="single" w:sz="5" w:space="0" w:color="000000"/>
            </w:tcBorders>
            <w:shd w:val="clear" w:color="auto" w:fill="FFFFFF" w:themeFill="background1"/>
          </w:tcPr>
          <w:p w14:paraId="41A584A5" w14:textId="77777777" w:rsidR="00523606" w:rsidRPr="00056DBB" w:rsidRDefault="00523606">
            <w:pPr>
              <w:spacing w:before="1" w:line="260" w:lineRule="exact"/>
              <w:ind w:left="186" w:right="190"/>
              <w:jc w:val="center"/>
              <w:rPr>
                <w:sz w:val="24"/>
                <w:szCs w:val="24"/>
              </w:rPr>
            </w:pPr>
            <w:r w:rsidRPr="00056DBB">
              <w:rPr>
                <w:b/>
                <w:color w:val="30849B"/>
                <w:sz w:val="24"/>
                <w:szCs w:val="24"/>
              </w:rPr>
              <w:t>TỰ Đ</w:t>
            </w:r>
            <w:r w:rsidRPr="00056DBB">
              <w:rPr>
                <w:b/>
                <w:color w:val="30849B"/>
                <w:spacing w:val="-1"/>
                <w:sz w:val="24"/>
                <w:szCs w:val="24"/>
              </w:rPr>
              <w:t>Á</w:t>
            </w:r>
            <w:r w:rsidRPr="00056DBB">
              <w:rPr>
                <w:b/>
                <w:color w:val="30849B"/>
                <w:sz w:val="24"/>
                <w:szCs w:val="24"/>
              </w:rPr>
              <w:t>NH GIÁ</w:t>
            </w:r>
          </w:p>
        </w:tc>
        <w:tc>
          <w:tcPr>
            <w:tcW w:w="1421" w:type="dxa"/>
            <w:gridSpan w:val="2"/>
            <w:tcBorders>
              <w:top w:val="single" w:sz="5" w:space="0" w:color="000000"/>
              <w:left w:val="single" w:sz="5" w:space="0" w:color="000000"/>
              <w:bottom w:val="single" w:sz="5" w:space="0" w:color="000000"/>
              <w:right w:val="single" w:sz="5" w:space="0" w:color="000000"/>
            </w:tcBorders>
          </w:tcPr>
          <w:p w14:paraId="05DE7893" w14:textId="77777777" w:rsidR="00523606" w:rsidRPr="00056DBB" w:rsidRDefault="00523606">
            <w:pPr>
              <w:spacing w:before="1" w:line="260" w:lineRule="exact"/>
              <w:ind w:left="152" w:right="155"/>
              <w:jc w:val="center"/>
              <w:rPr>
                <w:sz w:val="24"/>
                <w:szCs w:val="24"/>
              </w:rPr>
            </w:pPr>
            <w:r w:rsidRPr="00056DBB">
              <w:rPr>
                <w:b/>
                <w:color w:val="30849B"/>
                <w:sz w:val="24"/>
                <w:szCs w:val="24"/>
              </w:rPr>
              <w:t>NHÓM Đ</w:t>
            </w:r>
            <w:r w:rsidRPr="00056DBB">
              <w:rPr>
                <w:b/>
                <w:color w:val="30849B"/>
                <w:spacing w:val="-1"/>
                <w:sz w:val="24"/>
                <w:szCs w:val="24"/>
              </w:rPr>
              <w:t>Á</w:t>
            </w:r>
            <w:r w:rsidRPr="00056DBB">
              <w:rPr>
                <w:b/>
                <w:color w:val="30849B"/>
                <w:sz w:val="24"/>
                <w:szCs w:val="24"/>
              </w:rPr>
              <w:t>NH GIÁ</w:t>
            </w:r>
          </w:p>
        </w:tc>
      </w:tr>
      <w:tr w:rsidR="00523606" w:rsidRPr="00056DBB" w14:paraId="122B7AB9" w14:textId="77777777" w:rsidTr="00056DBB">
        <w:trPr>
          <w:trHeight w:hRule="exact" w:val="282"/>
        </w:trPr>
        <w:tc>
          <w:tcPr>
            <w:tcW w:w="107" w:type="dxa"/>
            <w:tcBorders>
              <w:top w:val="single" w:sz="5" w:space="0" w:color="000000"/>
              <w:left w:val="single" w:sz="5" w:space="0" w:color="000000"/>
              <w:bottom w:val="nil"/>
              <w:right w:val="nil"/>
            </w:tcBorders>
            <w:shd w:val="clear" w:color="auto" w:fill="FFFFFF" w:themeFill="background1"/>
          </w:tcPr>
          <w:p w14:paraId="79EE8957" w14:textId="77777777" w:rsidR="00523606" w:rsidRPr="00056DBB" w:rsidRDefault="00523606"/>
        </w:tc>
        <w:tc>
          <w:tcPr>
            <w:tcW w:w="635" w:type="dxa"/>
            <w:tcBorders>
              <w:top w:val="single" w:sz="5" w:space="0" w:color="000000"/>
              <w:left w:val="nil"/>
              <w:bottom w:val="nil"/>
              <w:right w:val="single" w:sz="5" w:space="0" w:color="000000"/>
            </w:tcBorders>
            <w:shd w:val="clear" w:color="auto" w:fill="FFFFFF" w:themeFill="background1"/>
          </w:tcPr>
          <w:p w14:paraId="4F17D913" w14:textId="77777777" w:rsidR="00523606" w:rsidRPr="00056DBB" w:rsidRDefault="00523606">
            <w:pPr>
              <w:spacing w:line="260" w:lineRule="exact"/>
              <w:rPr>
                <w:sz w:val="24"/>
                <w:szCs w:val="24"/>
              </w:rPr>
            </w:pPr>
            <w:r w:rsidRPr="00056DBB">
              <w:rPr>
                <w:b/>
                <w:color w:val="30849B"/>
                <w:sz w:val="24"/>
                <w:szCs w:val="24"/>
              </w:rPr>
              <w:t>1</w:t>
            </w:r>
          </w:p>
        </w:tc>
        <w:tc>
          <w:tcPr>
            <w:tcW w:w="108" w:type="dxa"/>
            <w:vMerge w:val="restart"/>
            <w:tcBorders>
              <w:top w:val="single" w:sz="5" w:space="0" w:color="000000"/>
              <w:left w:val="single" w:sz="5" w:space="0" w:color="000000"/>
              <w:right w:val="nil"/>
            </w:tcBorders>
            <w:shd w:val="clear" w:color="auto" w:fill="FFFFFF" w:themeFill="background1"/>
          </w:tcPr>
          <w:p w14:paraId="60EF898A" w14:textId="77777777" w:rsidR="00523606" w:rsidRPr="00056DBB" w:rsidRDefault="00523606"/>
        </w:tc>
        <w:tc>
          <w:tcPr>
            <w:tcW w:w="1099" w:type="dxa"/>
            <w:vMerge w:val="restart"/>
            <w:tcBorders>
              <w:top w:val="single" w:sz="5" w:space="0" w:color="000000"/>
              <w:left w:val="nil"/>
              <w:right w:val="single" w:sz="5" w:space="0" w:color="000000"/>
            </w:tcBorders>
            <w:shd w:val="clear" w:color="auto" w:fill="FFFFFF" w:themeFill="background1"/>
          </w:tcPr>
          <w:p w14:paraId="607C5297" w14:textId="1C7105DB" w:rsidR="00523606" w:rsidRPr="00056DBB" w:rsidRDefault="00523606">
            <w:pPr>
              <w:spacing w:line="260" w:lineRule="exact"/>
              <w:ind w:right="413"/>
              <w:rPr>
                <w:sz w:val="24"/>
                <w:szCs w:val="24"/>
                <w:lang w:val="vi-VN"/>
              </w:rPr>
            </w:pPr>
            <w:r w:rsidRPr="00056DBB">
              <w:rPr>
                <w:color w:val="30849B"/>
                <w:sz w:val="24"/>
                <w:szCs w:val="24"/>
                <w:lang w:val="vi-VN"/>
              </w:rPr>
              <w:t>Doãn Hồng Thăng</w:t>
            </w:r>
          </w:p>
        </w:tc>
        <w:tc>
          <w:tcPr>
            <w:tcW w:w="108" w:type="dxa"/>
            <w:vMerge w:val="restart"/>
            <w:tcBorders>
              <w:top w:val="single" w:sz="5" w:space="0" w:color="000000"/>
              <w:left w:val="single" w:sz="5" w:space="0" w:color="000000"/>
              <w:right w:val="nil"/>
            </w:tcBorders>
            <w:shd w:val="clear" w:color="auto" w:fill="FFFFFF" w:themeFill="background1"/>
          </w:tcPr>
          <w:p w14:paraId="1C79546F" w14:textId="77777777" w:rsidR="00523606" w:rsidRPr="00056DBB" w:rsidRDefault="00523606"/>
        </w:tc>
        <w:tc>
          <w:tcPr>
            <w:tcW w:w="4916" w:type="dxa"/>
            <w:vMerge w:val="restart"/>
            <w:tcBorders>
              <w:top w:val="single" w:sz="5" w:space="0" w:color="000000"/>
              <w:left w:val="nil"/>
              <w:right w:val="single" w:sz="5" w:space="0" w:color="000000"/>
            </w:tcBorders>
            <w:shd w:val="clear" w:color="auto" w:fill="FFFFFF" w:themeFill="background1"/>
          </w:tcPr>
          <w:p w14:paraId="75A8D72D" w14:textId="2E644425" w:rsidR="00523606" w:rsidRPr="00056DBB" w:rsidRDefault="00523606">
            <w:pPr>
              <w:spacing w:line="260" w:lineRule="exact"/>
              <w:rPr>
                <w:sz w:val="22"/>
                <w:szCs w:val="22"/>
              </w:rPr>
            </w:pPr>
            <w:r w:rsidRPr="00056DBB">
              <w:rPr>
                <w:color w:val="30849B"/>
                <w:sz w:val="22"/>
                <w:szCs w:val="22"/>
              </w:rPr>
              <w:t>Nghiêm</w:t>
            </w:r>
            <w:r w:rsidRPr="00056DBB">
              <w:rPr>
                <w:color w:val="30849B"/>
                <w:spacing w:val="-2"/>
                <w:sz w:val="22"/>
                <w:szCs w:val="22"/>
              </w:rPr>
              <w:t xml:space="preserve"> </w:t>
            </w:r>
            <w:r w:rsidRPr="00056DBB">
              <w:rPr>
                <w:color w:val="30849B"/>
                <w:sz w:val="22"/>
                <w:szCs w:val="22"/>
              </w:rPr>
              <w:t>cứu</w:t>
            </w:r>
            <w:r w:rsidRPr="00056DBB">
              <w:rPr>
                <w:color w:val="30849B"/>
                <w:spacing w:val="1"/>
                <w:sz w:val="22"/>
                <w:szCs w:val="22"/>
              </w:rPr>
              <w:t xml:space="preserve"> </w:t>
            </w:r>
            <w:r w:rsidRPr="00056DBB">
              <w:rPr>
                <w:color w:val="30849B"/>
                <w:sz w:val="22"/>
                <w:szCs w:val="22"/>
              </w:rPr>
              <w:t>đề tài</w:t>
            </w:r>
            <w:r w:rsidR="00056DBB">
              <w:rPr>
                <w:color w:val="30849B"/>
                <w:sz w:val="22"/>
                <w:szCs w:val="22"/>
              </w:rPr>
              <w:t>, thiết kế Database</w:t>
            </w:r>
          </w:p>
          <w:p w14:paraId="2A238A8B" w14:textId="1BD5720C" w:rsidR="00523606" w:rsidRPr="00056DBB" w:rsidRDefault="00523606">
            <w:pPr>
              <w:ind w:right="2253"/>
              <w:rPr>
                <w:color w:val="30849B"/>
                <w:sz w:val="22"/>
                <w:szCs w:val="22"/>
                <w:lang w:val="vi-VN"/>
              </w:rPr>
            </w:pPr>
            <w:r w:rsidRPr="00056DBB">
              <w:rPr>
                <w:color w:val="30849B"/>
                <w:sz w:val="22"/>
                <w:szCs w:val="22"/>
              </w:rPr>
              <w:t xml:space="preserve">Viết </w:t>
            </w:r>
            <w:r w:rsidRPr="00056DBB">
              <w:rPr>
                <w:color w:val="30849B"/>
                <w:sz w:val="22"/>
                <w:szCs w:val="22"/>
                <w:lang w:val="vi-VN"/>
              </w:rPr>
              <w:t>Báo Cáo cuối Kỳ</w:t>
            </w:r>
          </w:p>
          <w:p w14:paraId="4D866DBB" w14:textId="21A1F861" w:rsidR="00523606" w:rsidRPr="00056DBB" w:rsidRDefault="00D00868">
            <w:pPr>
              <w:spacing w:line="260" w:lineRule="exact"/>
              <w:rPr>
                <w:sz w:val="22"/>
                <w:szCs w:val="22"/>
              </w:rPr>
            </w:pPr>
            <w:r>
              <w:rPr>
                <w:color w:val="30849B"/>
                <w:sz w:val="22"/>
                <w:szCs w:val="22"/>
              </w:rPr>
              <w:t>Quản lý Khách Hàng, Quản lý Phiếu Đăng Ký, Thống kê, Tìm kiếm.</w:t>
            </w:r>
          </w:p>
          <w:p w14:paraId="7D389209" w14:textId="47711F71" w:rsidR="00523606" w:rsidRPr="00D00868" w:rsidRDefault="00523606">
            <w:pPr>
              <w:rPr>
                <w:sz w:val="22"/>
                <w:szCs w:val="22"/>
              </w:rPr>
            </w:pPr>
            <w:r w:rsidRPr="00056DBB">
              <w:rPr>
                <w:color w:val="30849B"/>
                <w:sz w:val="22"/>
                <w:szCs w:val="22"/>
              </w:rPr>
              <w:t>Làm</w:t>
            </w:r>
            <w:r w:rsidRPr="00056DBB">
              <w:rPr>
                <w:color w:val="30849B"/>
                <w:spacing w:val="-2"/>
                <w:sz w:val="22"/>
                <w:szCs w:val="22"/>
              </w:rPr>
              <w:t xml:space="preserve"> </w:t>
            </w:r>
            <w:r w:rsidRPr="00056DBB">
              <w:rPr>
                <w:color w:val="30849B"/>
                <w:sz w:val="22"/>
                <w:szCs w:val="22"/>
              </w:rPr>
              <w:t>navig</w:t>
            </w:r>
            <w:r w:rsidRPr="00056DBB">
              <w:rPr>
                <w:color w:val="30849B"/>
                <w:spacing w:val="1"/>
                <w:sz w:val="22"/>
                <w:szCs w:val="22"/>
              </w:rPr>
              <w:t>a</w:t>
            </w:r>
            <w:r w:rsidRPr="00056DBB">
              <w:rPr>
                <w:color w:val="30849B"/>
                <w:sz w:val="22"/>
                <w:szCs w:val="22"/>
              </w:rPr>
              <w:t>t</w:t>
            </w:r>
            <w:r w:rsidRPr="00056DBB">
              <w:rPr>
                <w:color w:val="30849B"/>
                <w:spacing w:val="1"/>
                <w:sz w:val="22"/>
                <w:szCs w:val="22"/>
              </w:rPr>
              <w:t>i</w:t>
            </w:r>
            <w:r w:rsidRPr="00056DBB">
              <w:rPr>
                <w:color w:val="30849B"/>
                <w:sz w:val="22"/>
                <w:szCs w:val="22"/>
              </w:rPr>
              <w:t>on drawer</w:t>
            </w:r>
            <w:r w:rsidRPr="00056DBB">
              <w:rPr>
                <w:color w:val="30849B"/>
                <w:spacing w:val="-1"/>
                <w:sz w:val="22"/>
                <w:szCs w:val="22"/>
              </w:rPr>
              <w:t xml:space="preserve"> </w:t>
            </w:r>
            <w:r w:rsidRPr="00056DBB">
              <w:rPr>
                <w:color w:val="30849B"/>
                <w:spacing w:val="-2"/>
                <w:sz w:val="22"/>
                <w:szCs w:val="22"/>
              </w:rPr>
              <w:t>m</w:t>
            </w:r>
            <w:r w:rsidRPr="00056DBB">
              <w:rPr>
                <w:color w:val="30849B"/>
                <w:sz w:val="22"/>
                <w:szCs w:val="22"/>
              </w:rPr>
              <w:t>enu</w:t>
            </w:r>
          </w:p>
        </w:tc>
        <w:tc>
          <w:tcPr>
            <w:tcW w:w="26" w:type="dxa"/>
            <w:tcBorders>
              <w:top w:val="single" w:sz="5" w:space="0" w:color="000000"/>
              <w:left w:val="single" w:sz="5" w:space="0" w:color="000000"/>
              <w:bottom w:val="nil"/>
              <w:right w:val="nil"/>
            </w:tcBorders>
            <w:shd w:val="clear" w:color="auto" w:fill="FFFFFF" w:themeFill="background1"/>
          </w:tcPr>
          <w:p w14:paraId="7E474E43" w14:textId="77777777" w:rsidR="00523606" w:rsidRPr="00056DBB" w:rsidRDefault="00523606" w:rsidP="00523606">
            <w:pPr>
              <w:jc w:val="center"/>
            </w:pPr>
          </w:p>
        </w:tc>
        <w:tc>
          <w:tcPr>
            <w:tcW w:w="1820" w:type="dxa"/>
            <w:tcBorders>
              <w:top w:val="single" w:sz="5" w:space="0" w:color="000000"/>
              <w:left w:val="nil"/>
              <w:bottom w:val="nil"/>
              <w:right w:val="single" w:sz="5" w:space="0" w:color="000000"/>
            </w:tcBorders>
            <w:shd w:val="clear" w:color="auto" w:fill="FFFFFF" w:themeFill="background1"/>
          </w:tcPr>
          <w:p w14:paraId="10926F3B" w14:textId="03A4DBCC" w:rsidR="00523606" w:rsidRPr="00056DBB" w:rsidRDefault="00523606" w:rsidP="00523606">
            <w:pPr>
              <w:spacing w:line="260" w:lineRule="exact"/>
              <w:jc w:val="center"/>
              <w:rPr>
                <w:sz w:val="24"/>
                <w:szCs w:val="24"/>
              </w:rPr>
            </w:pPr>
          </w:p>
        </w:tc>
        <w:tc>
          <w:tcPr>
            <w:tcW w:w="1276" w:type="dxa"/>
            <w:tcBorders>
              <w:top w:val="single" w:sz="5" w:space="0" w:color="000000"/>
              <w:left w:val="single" w:sz="5" w:space="0" w:color="000000"/>
              <w:bottom w:val="nil"/>
              <w:right w:val="nil"/>
            </w:tcBorders>
            <w:shd w:val="clear" w:color="auto" w:fill="FFFFFF" w:themeFill="background1"/>
          </w:tcPr>
          <w:p w14:paraId="5CC1ECE5" w14:textId="71621438" w:rsidR="00523606" w:rsidRPr="00056DBB" w:rsidRDefault="00523606" w:rsidP="00523606">
            <w:pPr>
              <w:jc w:val="center"/>
              <w:rPr>
                <w:lang w:val="vi-VN"/>
              </w:rPr>
            </w:pPr>
            <w:r w:rsidRPr="00056DBB">
              <w:rPr>
                <w:lang w:val="vi-VN"/>
              </w:rPr>
              <w:t>50%</w:t>
            </w:r>
          </w:p>
        </w:tc>
        <w:tc>
          <w:tcPr>
            <w:tcW w:w="3354" w:type="dxa"/>
            <w:gridSpan w:val="2"/>
            <w:tcBorders>
              <w:top w:val="single" w:sz="5" w:space="0" w:color="000000"/>
              <w:left w:val="nil"/>
              <w:bottom w:val="nil"/>
              <w:right w:val="single" w:sz="5" w:space="0" w:color="000000"/>
            </w:tcBorders>
            <w:shd w:val="clear" w:color="auto" w:fill="FFFFFF" w:themeFill="background1"/>
          </w:tcPr>
          <w:p w14:paraId="16A9EB74" w14:textId="19488BEB" w:rsidR="00523606" w:rsidRPr="00056DBB" w:rsidRDefault="00523606">
            <w:pPr>
              <w:spacing w:line="260" w:lineRule="exact"/>
              <w:ind w:left="239"/>
              <w:rPr>
                <w:sz w:val="24"/>
                <w:szCs w:val="24"/>
              </w:rPr>
            </w:pPr>
          </w:p>
        </w:tc>
      </w:tr>
      <w:tr w:rsidR="00523606" w:rsidRPr="00056DBB" w14:paraId="1D0CABA4" w14:textId="77777777" w:rsidTr="00056DBB">
        <w:trPr>
          <w:gridAfter w:val="1"/>
          <w:wAfter w:w="3211" w:type="dxa"/>
          <w:trHeight w:hRule="exact" w:val="828"/>
        </w:trPr>
        <w:tc>
          <w:tcPr>
            <w:tcW w:w="742" w:type="dxa"/>
            <w:gridSpan w:val="2"/>
            <w:vMerge w:val="restart"/>
            <w:tcBorders>
              <w:top w:val="nil"/>
              <w:left w:val="single" w:sz="5" w:space="0" w:color="000000"/>
              <w:right w:val="single" w:sz="5" w:space="0" w:color="000000"/>
            </w:tcBorders>
            <w:shd w:val="clear" w:color="auto" w:fill="FFFFFF" w:themeFill="background1"/>
          </w:tcPr>
          <w:p w14:paraId="290FC701" w14:textId="77777777" w:rsidR="00523606" w:rsidRPr="00056DBB" w:rsidRDefault="00523606"/>
        </w:tc>
        <w:tc>
          <w:tcPr>
            <w:tcW w:w="108" w:type="dxa"/>
            <w:vMerge/>
            <w:tcBorders>
              <w:left w:val="single" w:sz="5" w:space="0" w:color="000000"/>
              <w:bottom w:val="nil"/>
              <w:right w:val="nil"/>
            </w:tcBorders>
            <w:shd w:val="clear" w:color="auto" w:fill="FFFFFF" w:themeFill="background1"/>
          </w:tcPr>
          <w:p w14:paraId="5D5239E4" w14:textId="77777777" w:rsidR="00523606" w:rsidRPr="00056DBB" w:rsidRDefault="00523606"/>
        </w:tc>
        <w:tc>
          <w:tcPr>
            <w:tcW w:w="1099" w:type="dxa"/>
            <w:vMerge/>
            <w:tcBorders>
              <w:left w:val="nil"/>
              <w:bottom w:val="nil"/>
              <w:right w:val="single" w:sz="5" w:space="0" w:color="000000"/>
            </w:tcBorders>
            <w:shd w:val="clear" w:color="auto" w:fill="FFFFFF" w:themeFill="background1"/>
          </w:tcPr>
          <w:p w14:paraId="3683D970" w14:textId="77777777" w:rsidR="00523606" w:rsidRPr="00056DBB" w:rsidRDefault="00523606"/>
        </w:tc>
        <w:tc>
          <w:tcPr>
            <w:tcW w:w="108" w:type="dxa"/>
            <w:vMerge/>
            <w:tcBorders>
              <w:left w:val="single" w:sz="5" w:space="0" w:color="000000"/>
              <w:right w:val="nil"/>
            </w:tcBorders>
            <w:shd w:val="clear" w:color="auto" w:fill="FFFFFF" w:themeFill="background1"/>
          </w:tcPr>
          <w:p w14:paraId="7B396FF5" w14:textId="77777777" w:rsidR="00523606" w:rsidRPr="00056DBB" w:rsidRDefault="00523606"/>
        </w:tc>
        <w:tc>
          <w:tcPr>
            <w:tcW w:w="4916" w:type="dxa"/>
            <w:vMerge/>
            <w:tcBorders>
              <w:left w:val="nil"/>
              <w:right w:val="single" w:sz="5" w:space="0" w:color="000000"/>
            </w:tcBorders>
            <w:shd w:val="clear" w:color="auto" w:fill="FFFFFF" w:themeFill="background1"/>
          </w:tcPr>
          <w:p w14:paraId="6588F4C6" w14:textId="77777777" w:rsidR="00523606" w:rsidRPr="00056DBB" w:rsidRDefault="00523606"/>
        </w:tc>
        <w:tc>
          <w:tcPr>
            <w:tcW w:w="1844" w:type="dxa"/>
            <w:gridSpan w:val="2"/>
            <w:vMerge w:val="restart"/>
            <w:tcBorders>
              <w:top w:val="nil"/>
              <w:left w:val="single" w:sz="5" w:space="0" w:color="000000"/>
              <w:right w:val="single" w:sz="5" w:space="0" w:color="000000"/>
            </w:tcBorders>
            <w:shd w:val="clear" w:color="auto" w:fill="FFFFFF" w:themeFill="background1"/>
          </w:tcPr>
          <w:p w14:paraId="522349FD" w14:textId="1048225C" w:rsidR="00523606" w:rsidRPr="00056DBB" w:rsidRDefault="00523606" w:rsidP="00523606">
            <w:pPr>
              <w:jc w:val="center"/>
            </w:pPr>
            <w:r w:rsidRPr="00056DBB">
              <w:rPr>
                <w:sz w:val="24"/>
                <w:szCs w:val="24"/>
                <w:lang w:val="vi-VN"/>
              </w:rPr>
              <w:t>50%</w:t>
            </w:r>
          </w:p>
        </w:tc>
        <w:tc>
          <w:tcPr>
            <w:tcW w:w="1421" w:type="dxa"/>
            <w:gridSpan w:val="2"/>
            <w:vMerge w:val="restart"/>
            <w:tcBorders>
              <w:top w:val="nil"/>
              <w:left w:val="single" w:sz="5" w:space="0" w:color="000000"/>
              <w:right w:val="single" w:sz="5" w:space="0" w:color="000000"/>
            </w:tcBorders>
            <w:shd w:val="clear" w:color="auto" w:fill="FFFFFF" w:themeFill="background1"/>
          </w:tcPr>
          <w:p w14:paraId="2EDA44A1" w14:textId="77777777" w:rsidR="00523606" w:rsidRPr="00056DBB" w:rsidRDefault="00523606" w:rsidP="00523606">
            <w:pPr>
              <w:jc w:val="center"/>
            </w:pPr>
          </w:p>
        </w:tc>
      </w:tr>
      <w:tr w:rsidR="00523606" w:rsidRPr="00056DBB" w14:paraId="3B77AC24" w14:textId="77777777" w:rsidTr="00056DBB">
        <w:trPr>
          <w:gridAfter w:val="1"/>
          <w:wAfter w:w="3211" w:type="dxa"/>
          <w:trHeight w:hRule="exact" w:val="1108"/>
        </w:trPr>
        <w:tc>
          <w:tcPr>
            <w:tcW w:w="742" w:type="dxa"/>
            <w:gridSpan w:val="2"/>
            <w:vMerge/>
            <w:tcBorders>
              <w:left w:val="single" w:sz="5" w:space="0" w:color="000000"/>
              <w:bottom w:val="single" w:sz="5" w:space="0" w:color="000000"/>
              <w:right w:val="single" w:sz="5" w:space="0" w:color="000000"/>
            </w:tcBorders>
            <w:shd w:val="clear" w:color="auto" w:fill="FFFFFF" w:themeFill="background1"/>
          </w:tcPr>
          <w:p w14:paraId="0A216C34" w14:textId="77777777" w:rsidR="00523606" w:rsidRPr="00056DBB" w:rsidRDefault="00523606"/>
        </w:tc>
        <w:tc>
          <w:tcPr>
            <w:tcW w:w="1207" w:type="dxa"/>
            <w:gridSpan w:val="2"/>
            <w:tcBorders>
              <w:top w:val="nil"/>
              <w:left w:val="single" w:sz="5" w:space="0" w:color="000000"/>
              <w:bottom w:val="single" w:sz="5" w:space="0" w:color="000000"/>
              <w:right w:val="single" w:sz="5" w:space="0" w:color="000000"/>
            </w:tcBorders>
            <w:shd w:val="clear" w:color="auto" w:fill="FFFFFF" w:themeFill="background1"/>
          </w:tcPr>
          <w:p w14:paraId="3F40AE27" w14:textId="77777777" w:rsidR="00523606" w:rsidRPr="00056DBB" w:rsidRDefault="00523606"/>
        </w:tc>
        <w:tc>
          <w:tcPr>
            <w:tcW w:w="108" w:type="dxa"/>
            <w:vMerge/>
            <w:tcBorders>
              <w:left w:val="single" w:sz="5" w:space="0" w:color="000000"/>
              <w:bottom w:val="single" w:sz="5" w:space="0" w:color="000000"/>
              <w:right w:val="nil"/>
            </w:tcBorders>
            <w:shd w:val="clear" w:color="auto" w:fill="FFFFFF" w:themeFill="background1"/>
          </w:tcPr>
          <w:p w14:paraId="2F65EEE7" w14:textId="77777777" w:rsidR="00523606" w:rsidRPr="00056DBB" w:rsidRDefault="00523606"/>
        </w:tc>
        <w:tc>
          <w:tcPr>
            <w:tcW w:w="4916" w:type="dxa"/>
            <w:vMerge/>
            <w:tcBorders>
              <w:left w:val="nil"/>
              <w:bottom w:val="single" w:sz="5" w:space="0" w:color="000000"/>
              <w:right w:val="single" w:sz="5" w:space="0" w:color="000000"/>
            </w:tcBorders>
            <w:shd w:val="clear" w:color="auto" w:fill="FFFFFF" w:themeFill="background1"/>
          </w:tcPr>
          <w:p w14:paraId="748ADA7F" w14:textId="77777777" w:rsidR="00523606" w:rsidRPr="00056DBB" w:rsidRDefault="00523606"/>
        </w:tc>
        <w:tc>
          <w:tcPr>
            <w:tcW w:w="1844" w:type="dxa"/>
            <w:gridSpan w:val="2"/>
            <w:vMerge/>
            <w:tcBorders>
              <w:left w:val="single" w:sz="5" w:space="0" w:color="000000"/>
              <w:bottom w:val="single" w:sz="5" w:space="0" w:color="000000"/>
              <w:right w:val="single" w:sz="5" w:space="0" w:color="000000"/>
            </w:tcBorders>
            <w:shd w:val="clear" w:color="auto" w:fill="FFFFFF" w:themeFill="background1"/>
          </w:tcPr>
          <w:p w14:paraId="0DED3E63" w14:textId="77777777" w:rsidR="00523606" w:rsidRPr="00056DBB" w:rsidRDefault="00523606" w:rsidP="00523606">
            <w:pPr>
              <w:jc w:val="center"/>
            </w:pPr>
          </w:p>
        </w:tc>
        <w:tc>
          <w:tcPr>
            <w:tcW w:w="1421" w:type="dxa"/>
            <w:gridSpan w:val="2"/>
            <w:vMerge/>
            <w:tcBorders>
              <w:left w:val="single" w:sz="5" w:space="0" w:color="000000"/>
              <w:bottom w:val="single" w:sz="5" w:space="0" w:color="000000"/>
              <w:right w:val="single" w:sz="5" w:space="0" w:color="000000"/>
            </w:tcBorders>
            <w:shd w:val="clear" w:color="auto" w:fill="FFFFFF" w:themeFill="background1"/>
          </w:tcPr>
          <w:p w14:paraId="617F265E" w14:textId="77777777" w:rsidR="00523606" w:rsidRPr="00056DBB" w:rsidRDefault="00523606" w:rsidP="00523606">
            <w:pPr>
              <w:jc w:val="center"/>
            </w:pPr>
          </w:p>
        </w:tc>
      </w:tr>
      <w:tr w:rsidR="00523606" w:rsidRPr="00056DBB" w14:paraId="43AA2131" w14:textId="77777777" w:rsidTr="00056DBB">
        <w:trPr>
          <w:gridAfter w:val="1"/>
          <w:wAfter w:w="3211" w:type="dxa"/>
          <w:trHeight w:hRule="exact" w:val="2495"/>
        </w:trPr>
        <w:tc>
          <w:tcPr>
            <w:tcW w:w="742" w:type="dxa"/>
            <w:gridSpan w:val="2"/>
            <w:tcBorders>
              <w:top w:val="single" w:sz="5" w:space="0" w:color="000000"/>
              <w:left w:val="single" w:sz="5" w:space="0" w:color="000000"/>
              <w:bottom w:val="single" w:sz="5" w:space="0" w:color="000000"/>
              <w:right w:val="single" w:sz="5" w:space="0" w:color="000000"/>
            </w:tcBorders>
            <w:shd w:val="clear" w:color="auto" w:fill="FFFFFF" w:themeFill="background1"/>
          </w:tcPr>
          <w:p w14:paraId="7913AEDA" w14:textId="77777777" w:rsidR="00523606" w:rsidRPr="00056DBB" w:rsidRDefault="00523606">
            <w:pPr>
              <w:spacing w:line="260" w:lineRule="exact"/>
              <w:ind w:left="102"/>
              <w:rPr>
                <w:sz w:val="24"/>
                <w:szCs w:val="24"/>
              </w:rPr>
            </w:pPr>
            <w:r w:rsidRPr="00056DBB">
              <w:rPr>
                <w:b/>
                <w:color w:val="30849B"/>
                <w:sz w:val="24"/>
                <w:szCs w:val="24"/>
              </w:rPr>
              <w:t>2</w:t>
            </w:r>
          </w:p>
        </w:tc>
        <w:tc>
          <w:tcPr>
            <w:tcW w:w="1207" w:type="dxa"/>
            <w:gridSpan w:val="2"/>
            <w:tcBorders>
              <w:top w:val="single" w:sz="5" w:space="0" w:color="000000"/>
              <w:left w:val="single" w:sz="5" w:space="0" w:color="000000"/>
              <w:bottom w:val="single" w:sz="5" w:space="0" w:color="000000"/>
              <w:right w:val="single" w:sz="5" w:space="0" w:color="000000"/>
            </w:tcBorders>
            <w:shd w:val="clear" w:color="auto" w:fill="FFFFFF" w:themeFill="background1"/>
          </w:tcPr>
          <w:p w14:paraId="0327CFDE" w14:textId="45BC1EDE" w:rsidR="00523606" w:rsidRPr="00056DBB" w:rsidRDefault="00523606">
            <w:pPr>
              <w:spacing w:line="260" w:lineRule="exact"/>
              <w:ind w:left="102" w:right="413"/>
              <w:rPr>
                <w:sz w:val="24"/>
                <w:szCs w:val="24"/>
                <w:lang w:val="vi-VN"/>
              </w:rPr>
            </w:pPr>
            <w:r w:rsidRPr="00056DBB">
              <w:rPr>
                <w:color w:val="30849B"/>
                <w:sz w:val="24"/>
                <w:szCs w:val="24"/>
                <w:lang w:val="vi-VN"/>
              </w:rPr>
              <w:t>Ngô Đình Trí</w:t>
            </w:r>
          </w:p>
        </w:tc>
        <w:tc>
          <w:tcPr>
            <w:tcW w:w="5024" w:type="dxa"/>
            <w:gridSpan w:val="2"/>
            <w:tcBorders>
              <w:top w:val="single" w:sz="5" w:space="0" w:color="000000"/>
              <w:left w:val="single" w:sz="5" w:space="0" w:color="000000"/>
              <w:bottom w:val="single" w:sz="5" w:space="0" w:color="000000"/>
              <w:right w:val="single" w:sz="5" w:space="0" w:color="000000"/>
            </w:tcBorders>
            <w:shd w:val="clear" w:color="auto" w:fill="FFFFFF" w:themeFill="background1"/>
          </w:tcPr>
          <w:p w14:paraId="295E3611" w14:textId="77777777" w:rsidR="00523606" w:rsidRPr="00056DBB" w:rsidRDefault="00523606">
            <w:pPr>
              <w:spacing w:line="260" w:lineRule="exact"/>
              <w:ind w:left="102"/>
              <w:rPr>
                <w:sz w:val="24"/>
                <w:szCs w:val="24"/>
              </w:rPr>
            </w:pPr>
            <w:r w:rsidRPr="00056DBB">
              <w:rPr>
                <w:color w:val="30849B"/>
                <w:sz w:val="24"/>
                <w:szCs w:val="24"/>
              </w:rPr>
              <w:t>Nghiêm</w:t>
            </w:r>
            <w:r w:rsidRPr="00056DBB">
              <w:rPr>
                <w:color w:val="30849B"/>
                <w:spacing w:val="-2"/>
                <w:sz w:val="24"/>
                <w:szCs w:val="24"/>
              </w:rPr>
              <w:t xml:space="preserve"> </w:t>
            </w:r>
            <w:r w:rsidRPr="00056DBB">
              <w:rPr>
                <w:color w:val="30849B"/>
                <w:sz w:val="24"/>
                <w:szCs w:val="24"/>
              </w:rPr>
              <w:t>cứu</w:t>
            </w:r>
            <w:r w:rsidRPr="00056DBB">
              <w:rPr>
                <w:color w:val="30849B"/>
                <w:spacing w:val="1"/>
                <w:sz w:val="24"/>
                <w:szCs w:val="24"/>
              </w:rPr>
              <w:t xml:space="preserve"> </w:t>
            </w:r>
            <w:r w:rsidRPr="00056DBB">
              <w:rPr>
                <w:color w:val="30849B"/>
                <w:sz w:val="24"/>
                <w:szCs w:val="24"/>
              </w:rPr>
              <w:t>đề tài</w:t>
            </w:r>
          </w:p>
          <w:p w14:paraId="209789FF" w14:textId="5D07509A" w:rsidR="00D00868" w:rsidRDefault="00D00868">
            <w:pPr>
              <w:ind w:left="102" w:right="1145"/>
              <w:rPr>
                <w:color w:val="30849B"/>
                <w:sz w:val="24"/>
                <w:szCs w:val="24"/>
              </w:rPr>
            </w:pPr>
            <w:r>
              <w:rPr>
                <w:color w:val="30849B"/>
                <w:sz w:val="24"/>
                <w:szCs w:val="24"/>
              </w:rPr>
              <w:t>Làm powerpoint.</w:t>
            </w:r>
          </w:p>
          <w:p w14:paraId="0D313110" w14:textId="5DC27349" w:rsidR="00D00868" w:rsidRDefault="00D00868">
            <w:pPr>
              <w:ind w:left="102" w:right="1145"/>
              <w:rPr>
                <w:color w:val="30849B"/>
                <w:sz w:val="24"/>
                <w:szCs w:val="24"/>
              </w:rPr>
            </w:pPr>
            <w:r>
              <w:rPr>
                <w:color w:val="30849B"/>
                <w:sz w:val="24"/>
                <w:szCs w:val="24"/>
              </w:rPr>
              <w:t>Quản lý Tour, Giao Diện, Mockup.</w:t>
            </w:r>
          </w:p>
          <w:p w14:paraId="7B2F1B71" w14:textId="33AFAEF8" w:rsidR="00056DBB" w:rsidRDefault="00523606">
            <w:pPr>
              <w:ind w:left="102" w:right="1145"/>
              <w:rPr>
                <w:color w:val="30849B"/>
                <w:sz w:val="24"/>
                <w:szCs w:val="24"/>
              </w:rPr>
            </w:pPr>
            <w:r w:rsidRPr="00056DBB">
              <w:rPr>
                <w:color w:val="30849B"/>
                <w:sz w:val="24"/>
                <w:szCs w:val="24"/>
              </w:rPr>
              <w:t>Hỗ trợ code,</w:t>
            </w:r>
            <w:r w:rsidRPr="00056DBB">
              <w:rPr>
                <w:color w:val="30849B"/>
                <w:spacing w:val="-1"/>
                <w:sz w:val="24"/>
                <w:szCs w:val="24"/>
              </w:rPr>
              <w:t xml:space="preserve"> </w:t>
            </w:r>
            <w:r w:rsidRPr="00056DBB">
              <w:rPr>
                <w:color w:val="30849B"/>
                <w:sz w:val="24"/>
                <w:szCs w:val="24"/>
              </w:rPr>
              <w:t>tổng hợp</w:t>
            </w:r>
            <w:r w:rsidR="00D00868">
              <w:rPr>
                <w:color w:val="30849B"/>
                <w:sz w:val="24"/>
                <w:szCs w:val="24"/>
              </w:rPr>
              <w:t xml:space="preserve"> GitHub.</w:t>
            </w:r>
          </w:p>
          <w:p w14:paraId="43BB3421" w14:textId="25ECD03F" w:rsidR="00523606" w:rsidRPr="00056DBB" w:rsidRDefault="00523606">
            <w:pPr>
              <w:ind w:left="102" w:right="1145"/>
              <w:rPr>
                <w:sz w:val="24"/>
                <w:szCs w:val="24"/>
              </w:rPr>
            </w:pPr>
            <w:r w:rsidRPr="00056DBB">
              <w:rPr>
                <w:color w:val="30849B"/>
                <w:sz w:val="24"/>
                <w:szCs w:val="24"/>
              </w:rPr>
              <w:t>Thiết kế c</w:t>
            </w:r>
            <w:r w:rsidRPr="00056DBB">
              <w:rPr>
                <w:color w:val="30849B"/>
                <w:spacing w:val="-1"/>
                <w:sz w:val="24"/>
                <w:szCs w:val="24"/>
              </w:rPr>
              <w:t>us</w:t>
            </w:r>
            <w:r w:rsidRPr="00056DBB">
              <w:rPr>
                <w:color w:val="30849B"/>
                <w:sz w:val="24"/>
                <w:szCs w:val="24"/>
              </w:rPr>
              <w:t>tom</w:t>
            </w:r>
            <w:r w:rsidRPr="00056DBB">
              <w:rPr>
                <w:color w:val="30849B"/>
                <w:spacing w:val="-1"/>
                <w:sz w:val="24"/>
                <w:szCs w:val="24"/>
              </w:rPr>
              <w:t xml:space="preserve"> </w:t>
            </w:r>
            <w:r w:rsidR="00056DBB">
              <w:rPr>
                <w:color w:val="30849B"/>
                <w:sz w:val="24"/>
                <w:szCs w:val="24"/>
              </w:rPr>
              <w:t>L</w:t>
            </w:r>
            <w:r w:rsidRPr="00056DBB">
              <w:rPr>
                <w:color w:val="30849B"/>
                <w:spacing w:val="1"/>
                <w:sz w:val="24"/>
                <w:szCs w:val="24"/>
              </w:rPr>
              <w:t>i</w:t>
            </w:r>
            <w:r w:rsidRPr="00056DBB">
              <w:rPr>
                <w:color w:val="30849B"/>
                <w:sz w:val="24"/>
                <w:szCs w:val="24"/>
              </w:rPr>
              <w:t>stv</w:t>
            </w:r>
            <w:r w:rsidRPr="00056DBB">
              <w:rPr>
                <w:color w:val="30849B"/>
                <w:spacing w:val="1"/>
                <w:sz w:val="24"/>
                <w:szCs w:val="24"/>
              </w:rPr>
              <w:t>i</w:t>
            </w:r>
            <w:r w:rsidRPr="00056DBB">
              <w:rPr>
                <w:color w:val="30849B"/>
                <w:sz w:val="24"/>
                <w:szCs w:val="24"/>
              </w:rPr>
              <w:t>ew</w:t>
            </w:r>
            <w:r w:rsidR="00D00868">
              <w:rPr>
                <w:color w:val="30849B"/>
                <w:sz w:val="24"/>
                <w:szCs w:val="24"/>
              </w:rPr>
              <w:t>, Spiner.</w:t>
            </w:r>
          </w:p>
        </w:tc>
        <w:tc>
          <w:tcPr>
            <w:tcW w:w="1844" w:type="dxa"/>
            <w:gridSpan w:val="2"/>
            <w:tcBorders>
              <w:top w:val="single" w:sz="5" w:space="0" w:color="000000"/>
              <w:left w:val="single" w:sz="5" w:space="0" w:color="000000"/>
              <w:bottom w:val="single" w:sz="5" w:space="0" w:color="000000"/>
              <w:right w:val="single" w:sz="5" w:space="0" w:color="000000"/>
            </w:tcBorders>
            <w:shd w:val="clear" w:color="auto" w:fill="FFFFFF" w:themeFill="background1"/>
          </w:tcPr>
          <w:p w14:paraId="7FCBB837" w14:textId="43CA4C23" w:rsidR="00523606" w:rsidRPr="00056DBB" w:rsidRDefault="00523606" w:rsidP="00523606">
            <w:pPr>
              <w:spacing w:line="260" w:lineRule="exact"/>
              <w:jc w:val="center"/>
              <w:rPr>
                <w:sz w:val="24"/>
                <w:szCs w:val="24"/>
                <w:lang w:val="vi-VN"/>
              </w:rPr>
            </w:pPr>
            <w:r w:rsidRPr="00056DBB">
              <w:rPr>
                <w:sz w:val="24"/>
                <w:szCs w:val="24"/>
                <w:lang w:val="vi-VN"/>
              </w:rPr>
              <w:t>50%</w:t>
            </w:r>
          </w:p>
        </w:tc>
        <w:tc>
          <w:tcPr>
            <w:tcW w:w="1421" w:type="dxa"/>
            <w:gridSpan w:val="2"/>
            <w:tcBorders>
              <w:top w:val="single" w:sz="5" w:space="0" w:color="000000"/>
              <w:left w:val="single" w:sz="5" w:space="0" w:color="000000"/>
              <w:bottom w:val="single" w:sz="5" w:space="0" w:color="000000"/>
              <w:right w:val="single" w:sz="5" w:space="0" w:color="000000"/>
            </w:tcBorders>
          </w:tcPr>
          <w:p w14:paraId="45671B34" w14:textId="6EA2EDDE" w:rsidR="00523606" w:rsidRPr="00056DBB" w:rsidRDefault="00523606" w:rsidP="00523606">
            <w:pPr>
              <w:spacing w:line="260" w:lineRule="exact"/>
              <w:ind w:left="340"/>
              <w:jc w:val="center"/>
              <w:rPr>
                <w:sz w:val="24"/>
                <w:szCs w:val="24"/>
                <w:lang w:val="vi-VN"/>
              </w:rPr>
            </w:pPr>
            <w:r w:rsidRPr="00056DBB">
              <w:rPr>
                <w:lang w:val="vi-VN"/>
              </w:rPr>
              <w:t>50%</w:t>
            </w:r>
          </w:p>
        </w:tc>
      </w:tr>
    </w:tbl>
    <w:p w14:paraId="3995BCBD" w14:textId="77777777" w:rsidR="007836FD" w:rsidRPr="00056DBB" w:rsidRDefault="007836FD">
      <w:pPr>
        <w:sectPr w:rsidR="007836FD" w:rsidRPr="00056DBB">
          <w:pgSz w:w="12240" w:h="15840"/>
          <w:pgMar w:top="980" w:right="1220" w:bottom="280" w:left="1220" w:header="764" w:footer="943" w:gutter="0"/>
          <w:cols w:space="720"/>
        </w:sectPr>
      </w:pPr>
    </w:p>
    <w:p w14:paraId="40766C10" w14:textId="77777777" w:rsidR="007836FD" w:rsidRPr="00056DBB" w:rsidRDefault="007836FD">
      <w:pPr>
        <w:spacing w:before="14" w:line="240" w:lineRule="exact"/>
        <w:rPr>
          <w:sz w:val="24"/>
          <w:szCs w:val="24"/>
        </w:rPr>
      </w:pPr>
    </w:p>
    <w:p w14:paraId="1A1C6DA4" w14:textId="77777777" w:rsidR="007836FD" w:rsidRPr="00056DBB" w:rsidRDefault="00523606">
      <w:pPr>
        <w:spacing w:before="19"/>
        <w:ind w:left="100"/>
        <w:rPr>
          <w:sz w:val="32"/>
          <w:szCs w:val="32"/>
        </w:rPr>
      </w:pPr>
      <w:r w:rsidRPr="00056DBB">
        <w:rPr>
          <w:color w:val="365F91"/>
          <w:sz w:val="32"/>
          <w:szCs w:val="32"/>
        </w:rPr>
        <w:t>M</w:t>
      </w:r>
      <w:r w:rsidRPr="00056DBB">
        <w:rPr>
          <w:color w:val="365F91"/>
          <w:spacing w:val="1"/>
          <w:sz w:val="32"/>
          <w:szCs w:val="32"/>
        </w:rPr>
        <w:t>ụ</w:t>
      </w:r>
      <w:r w:rsidRPr="00056DBB">
        <w:rPr>
          <w:color w:val="365F91"/>
          <w:sz w:val="32"/>
          <w:szCs w:val="32"/>
        </w:rPr>
        <w:t>c l</w:t>
      </w:r>
      <w:r w:rsidRPr="00056DBB">
        <w:rPr>
          <w:color w:val="365F91"/>
          <w:spacing w:val="-1"/>
          <w:sz w:val="32"/>
          <w:szCs w:val="32"/>
        </w:rPr>
        <w:t>ụ</w:t>
      </w:r>
      <w:r w:rsidRPr="00056DBB">
        <w:rPr>
          <w:color w:val="365F91"/>
          <w:sz w:val="32"/>
          <w:szCs w:val="32"/>
        </w:rPr>
        <w:t>c</w:t>
      </w:r>
    </w:p>
    <w:p w14:paraId="4FA6FF86" w14:textId="203330E3" w:rsidR="007836FD" w:rsidRPr="00056DBB" w:rsidRDefault="00056DBB">
      <w:pPr>
        <w:spacing w:before="29"/>
        <w:ind w:left="100"/>
        <w:rPr>
          <w:rFonts w:eastAsia="Calibri"/>
          <w:sz w:val="22"/>
          <w:szCs w:val="22"/>
        </w:rPr>
      </w:pPr>
      <w:r>
        <w:rPr>
          <w:b/>
          <w:w w:val="94"/>
          <w:sz w:val="22"/>
          <w:szCs w:val="22"/>
        </w:rPr>
        <w:t>CHƯƠNG</w:t>
      </w:r>
      <w:r w:rsidR="00523606" w:rsidRPr="00056DBB">
        <w:rPr>
          <w:b/>
          <w:spacing w:val="3"/>
          <w:w w:val="94"/>
          <w:sz w:val="22"/>
          <w:szCs w:val="22"/>
        </w:rPr>
        <w:t xml:space="preserve"> </w:t>
      </w:r>
      <w:r w:rsidR="00523606" w:rsidRPr="00056DBB">
        <w:rPr>
          <w:b/>
          <w:spacing w:val="1"/>
          <w:sz w:val="22"/>
          <w:szCs w:val="22"/>
        </w:rPr>
        <w:t>1</w:t>
      </w:r>
      <w:r w:rsidR="00523606" w:rsidRPr="00056DBB">
        <w:rPr>
          <w:b/>
          <w:sz w:val="22"/>
          <w:szCs w:val="22"/>
        </w:rPr>
        <w:t>.</w:t>
      </w:r>
      <w:r w:rsidR="00523606" w:rsidRPr="00056DBB">
        <w:rPr>
          <w:b/>
          <w:spacing w:val="-1"/>
          <w:sz w:val="22"/>
          <w:szCs w:val="22"/>
        </w:rPr>
        <w:t xml:space="preserve"> </w:t>
      </w:r>
      <w:r w:rsidR="00523606" w:rsidRPr="00056DBB">
        <w:rPr>
          <w:b/>
          <w:spacing w:val="1"/>
          <w:sz w:val="22"/>
          <w:szCs w:val="22"/>
        </w:rPr>
        <w:t>M</w:t>
      </w:r>
      <w:r w:rsidR="00523606" w:rsidRPr="00056DBB">
        <w:rPr>
          <w:b/>
          <w:sz w:val="22"/>
          <w:szCs w:val="22"/>
        </w:rPr>
        <w:t>Ở</w:t>
      </w:r>
      <w:r w:rsidR="00523606" w:rsidRPr="00056DBB">
        <w:rPr>
          <w:b/>
          <w:spacing w:val="-4"/>
          <w:sz w:val="22"/>
          <w:szCs w:val="22"/>
        </w:rPr>
        <w:t xml:space="preserve"> </w:t>
      </w:r>
      <w:r w:rsidR="00523606" w:rsidRPr="00056DBB">
        <w:rPr>
          <w:b/>
          <w:w w:val="99"/>
          <w:sz w:val="22"/>
          <w:szCs w:val="22"/>
        </w:rPr>
        <w:t>ĐẦ</w:t>
      </w:r>
      <w:r w:rsidR="00523606" w:rsidRPr="00056DBB">
        <w:rPr>
          <w:b/>
          <w:spacing w:val="13"/>
          <w:w w:val="99"/>
          <w:sz w:val="22"/>
          <w:szCs w:val="22"/>
        </w:rPr>
        <w:t>U</w:t>
      </w:r>
      <w:r w:rsidR="00523606" w:rsidRPr="00056DBB">
        <w:rPr>
          <w:rFonts w:eastAsia="Calibri"/>
          <w:w w:val="99"/>
          <w:sz w:val="22"/>
          <w:szCs w:val="22"/>
        </w:rPr>
        <w:t>...............................</w:t>
      </w:r>
      <w:r w:rsidR="00523606" w:rsidRPr="00056DBB">
        <w:rPr>
          <w:rFonts w:eastAsia="Calibri"/>
          <w:spacing w:val="-3"/>
          <w:w w:val="99"/>
          <w:sz w:val="22"/>
          <w:szCs w:val="22"/>
        </w:rPr>
        <w:t>.</w:t>
      </w:r>
      <w:r w:rsidR="00523606" w:rsidRPr="00056DBB">
        <w:rPr>
          <w:rFonts w:eastAsia="Calibri"/>
          <w:w w:val="99"/>
          <w:sz w:val="22"/>
          <w:szCs w:val="22"/>
        </w:rPr>
        <w:t>...............................</w:t>
      </w:r>
      <w:r w:rsidR="00523606" w:rsidRPr="00056DBB">
        <w:rPr>
          <w:rFonts w:eastAsia="Calibri"/>
          <w:spacing w:val="-3"/>
          <w:w w:val="99"/>
          <w:sz w:val="22"/>
          <w:szCs w:val="22"/>
        </w:rPr>
        <w:t>.</w:t>
      </w:r>
      <w:r w:rsidR="00523606" w:rsidRPr="00056DBB">
        <w:rPr>
          <w:rFonts w:eastAsia="Calibri"/>
          <w:w w:val="99"/>
          <w:sz w:val="22"/>
          <w:szCs w:val="22"/>
        </w:rPr>
        <w:t>...............................</w:t>
      </w:r>
      <w:r w:rsidR="00523606" w:rsidRPr="00056DBB">
        <w:rPr>
          <w:rFonts w:eastAsia="Calibri"/>
          <w:spacing w:val="-3"/>
          <w:w w:val="99"/>
          <w:sz w:val="22"/>
          <w:szCs w:val="22"/>
        </w:rPr>
        <w:t>.</w:t>
      </w:r>
      <w:r w:rsidR="00523606" w:rsidRPr="00056DBB">
        <w:rPr>
          <w:rFonts w:eastAsia="Calibri"/>
          <w:w w:val="99"/>
          <w:sz w:val="22"/>
          <w:szCs w:val="22"/>
        </w:rPr>
        <w:t>...............................</w:t>
      </w:r>
      <w:r w:rsidR="00523606" w:rsidRPr="00056DBB">
        <w:rPr>
          <w:rFonts w:eastAsia="Calibri"/>
          <w:spacing w:val="-27"/>
          <w:sz w:val="22"/>
          <w:szCs w:val="22"/>
        </w:rPr>
        <w:t xml:space="preserve"> </w:t>
      </w:r>
      <w:r w:rsidR="00523606" w:rsidRPr="00056DBB">
        <w:rPr>
          <w:rFonts w:eastAsia="Calibri"/>
          <w:sz w:val="22"/>
          <w:szCs w:val="22"/>
        </w:rPr>
        <w:t>4</w:t>
      </w:r>
    </w:p>
    <w:p w14:paraId="54A59471" w14:textId="77777777" w:rsidR="007836FD" w:rsidRPr="00056DBB" w:rsidRDefault="007836FD">
      <w:pPr>
        <w:spacing w:before="9" w:line="120" w:lineRule="exact"/>
        <w:rPr>
          <w:sz w:val="13"/>
          <w:szCs w:val="13"/>
        </w:rPr>
      </w:pPr>
    </w:p>
    <w:p w14:paraId="6F3C87F1" w14:textId="77777777" w:rsidR="007836FD" w:rsidRPr="00056DBB" w:rsidRDefault="00523606">
      <w:pPr>
        <w:ind w:left="320"/>
        <w:rPr>
          <w:rFonts w:eastAsia="Calibri"/>
          <w:sz w:val="22"/>
          <w:szCs w:val="22"/>
        </w:rPr>
      </w:pPr>
      <w:r w:rsidRPr="00056DBB">
        <w:rPr>
          <w:b/>
          <w:i/>
          <w:sz w:val="22"/>
          <w:szCs w:val="22"/>
        </w:rPr>
        <w:t>1</w:t>
      </w:r>
      <w:r w:rsidRPr="00056DBB">
        <w:rPr>
          <w:b/>
          <w:i/>
          <w:spacing w:val="1"/>
          <w:sz w:val="22"/>
          <w:szCs w:val="22"/>
        </w:rPr>
        <w:t>.</w:t>
      </w:r>
      <w:r w:rsidRPr="00056DBB">
        <w:rPr>
          <w:b/>
          <w:i/>
          <w:sz w:val="22"/>
          <w:szCs w:val="22"/>
        </w:rPr>
        <w:t xml:space="preserve">1     </w:t>
      </w:r>
      <w:r w:rsidRPr="00056DBB">
        <w:rPr>
          <w:b/>
          <w:i/>
          <w:spacing w:val="52"/>
          <w:sz w:val="22"/>
          <w:szCs w:val="22"/>
        </w:rPr>
        <w:t xml:space="preserve"> </w:t>
      </w:r>
      <w:r w:rsidRPr="00056DBB">
        <w:rPr>
          <w:b/>
          <w:i/>
          <w:sz w:val="22"/>
          <w:szCs w:val="22"/>
        </w:rPr>
        <w:t>Giới</w:t>
      </w:r>
      <w:r w:rsidRPr="00056DBB">
        <w:rPr>
          <w:b/>
          <w:i/>
          <w:spacing w:val="-2"/>
          <w:sz w:val="22"/>
          <w:szCs w:val="22"/>
        </w:rPr>
        <w:t xml:space="preserve"> </w:t>
      </w:r>
      <w:r w:rsidRPr="00056DBB">
        <w:rPr>
          <w:b/>
          <w:i/>
          <w:sz w:val="22"/>
          <w:szCs w:val="22"/>
        </w:rPr>
        <w:t>thiệu</w:t>
      </w:r>
      <w:r w:rsidRPr="00056DBB">
        <w:rPr>
          <w:b/>
          <w:i/>
          <w:spacing w:val="-4"/>
          <w:sz w:val="22"/>
          <w:szCs w:val="22"/>
        </w:rPr>
        <w:t xml:space="preserve"> </w:t>
      </w:r>
      <w:r w:rsidRPr="00056DBB">
        <w:rPr>
          <w:b/>
          <w:i/>
          <w:spacing w:val="1"/>
          <w:sz w:val="22"/>
          <w:szCs w:val="22"/>
        </w:rPr>
        <w:t>m</w:t>
      </w:r>
      <w:r w:rsidRPr="00056DBB">
        <w:rPr>
          <w:b/>
          <w:i/>
          <w:sz w:val="22"/>
          <w:szCs w:val="22"/>
        </w:rPr>
        <w:t>ôn</w:t>
      </w:r>
      <w:r w:rsidRPr="00056DBB">
        <w:rPr>
          <w:b/>
          <w:i/>
          <w:spacing w:val="-3"/>
          <w:sz w:val="22"/>
          <w:szCs w:val="22"/>
        </w:rPr>
        <w:t xml:space="preserve"> </w:t>
      </w:r>
      <w:r w:rsidRPr="00056DBB">
        <w:rPr>
          <w:b/>
          <w:i/>
          <w:spacing w:val="1"/>
          <w:sz w:val="22"/>
          <w:szCs w:val="22"/>
        </w:rPr>
        <w:t>họ</w:t>
      </w:r>
      <w:r w:rsidRPr="00056DBB">
        <w:rPr>
          <w:b/>
          <w:i/>
          <w:sz w:val="22"/>
          <w:szCs w:val="22"/>
        </w:rPr>
        <w:t>c</w:t>
      </w:r>
      <w:r w:rsidRPr="00056DBB">
        <w:rPr>
          <w:b/>
          <w:i/>
          <w:spacing w:val="-2"/>
          <w:sz w:val="22"/>
          <w:szCs w:val="22"/>
        </w:rPr>
        <w:t xml:space="preserve"> </w:t>
      </w:r>
      <w:r w:rsidRPr="00056DBB">
        <w:rPr>
          <w:b/>
          <w:i/>
          <w:sz w:val="22"/>
          <w:szCs w:val="22"/>
        </w:rPr>
        <w:t>và</w:t>
      </w:r>
      <w:r w:rsidRPr="00056DBB">
        <w:rPr>
          <w:b/>
          <w:i/>
          <w:spacing w:val="-2"/>
          <w:sz w:val="22"/>
          <w:szCs w:val="22"/>
        </w:rPr>
        <w:t xml:space="preserve"> </w:t>
      </w:r>
      <w:r w:rsidRPr="00056DBB">
        <w:rPr>
          <w:b/>
          <w:i/>
          <w:spacing w:val="1"/>
          <w:sz w:val="22"/>
          <w:szCs w:val="22"/>
        </w:rPr>
        <w:t>n</w:t>
      </w:r>
      <w:r w:rsidRPr="00056DBB">
        <w:rPr>
          <w:b/>
          <w:i/>
          <w:spacing w:val="-1"/>
          <w:sz w:val="22"/>
          <w:szCs w:val="22"/>
        </w:rPr>
        <w:t>h</w:t>
      </w:r>
      <w:r w:rsidRPr="00056DBB">
        <w:rPr>
          <w:b/>
          <w:i/>
          <w:sz w:val="22"/>
          <w:szCs w:val="22"/>
        </w:rPr>
        <w:t>óm</w:t>
      </w:r>
      <w:r w:rsidRPr="00056DBB">
        <w:rPr>
          <w:b/>
          <w:i/>
          <w:spacing w:val="-5"/>
          <w:sz w:val="22"/>
          <w:szCs w:val="22"/>
        </w:rPr>
        <w:t xml:space="preserve"> </w:t>
      </w:r>
      <w:r w:rsidRPr="00056DBB">
        <w:rPr>
          <w:b/>
          <w:i/>
          <w:sz w:val="22"/>
          <w:szCs w:val="22"/>
        </w:rPr>
        <w:t>t</w:t>
      </w:r>
      <w:r w:rsidRPr="00056DBB">
        <w:rPr>
          <w:b/>
          <w:i/>
          <w:spacing w:val="1"/>
          <w:sz w:val="22"/>
          <w:szCs w:val="22"/>
        </w:rPr>
        <w:t>h</w:t>
      </w:r>
      <w:r w:rsidRPr="00056DBB">
        <w:rPr>
          <w:b/>
          <w:i/>
          <w:sz w:val="22"/>
          <w:szCs w:val="22"/>
        </w:rPr>
        <w:t>ực</w:t>
      </w:r>
      <w:r w:rsidRPr="00056DBB">
        <w:rPr>
          <w:b/>
          <w:i/>
          <w:spacing w:val="-3"/>
          <w:sz w:val="22"/>
          <w:szCs w:val="22"/>
        </w:rPr>
        <w:t xml:space="preserve"> </w:t>
      </w:r>
      <w:r w:rsidRPr="00056DBB">
        <w:rPr>
          <w:b/>
          <w:i/>
          <w:w w:val="99"/>
          <w:sz w:val="22"/>
          <w:szCs w:val="22"/>
        </w:rPr>
        <w:t>hi</w:t>
      </w:r>
      <w:r w:rsidRPr="00056DBB">
        <w:rPr>
          <w:b/>
          <w:i/>
          <w:sz w:val="22"/>
          <w:szCs w:val="22"/>
        </w:rPr>
        <w:t>ệ</w:t>
      </w:r>
      <w:r w:rsidRPr="00056DBB">
        <w:rPr>
          <w:b/>
          <w:i/>
          <w:w w:val="99"/>
          <w:sz w:val="22"/>
          <w:szCs w:val="22"/>
        </w:rPr>
        <w:t>n</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26"/>
          <w:sz w:val="22"/>
          <w:szCs w:val="22"/>
        </w:rPr>
        <w:t xml:space="preserve"> </w:t>
      </w:r>
      <w:r w:rsidRPr="00056DBB">
        <w:rPr>
          <w:rFonts w:eastAsia="Calibri"/>
          <w:sz w:val="22"/>
          <w:szCs w:val="22"/>
        </w:rPr>
        <w:t>4</w:t>
      </w:r>
    </w:p>
    <w:p w14:paraId="0038210A" w14:textId="77777777" w:rsidR="007836FD" w:rsidRPr="00056DBB" w:rsidRDefault="007836FD">
      <w:pPr>
        <w:spacing w:before="1" w:line="140" w:lineRule="exact"/>
        <w:rPr>
          <w:sz w:val="14"/>
          <w:szCs w:val="14"/>
        </w:rPr>
      </w:pPr>
    </w:p>
    <w:p w14:paraId="0458331C" w14:textId="77777777" w:rsidR="007836FD" w:rsidRPr="00056DBB" w:rsidRDefault="00523606">
      <w:pPr>
        <w:ind w:left="320"/>
        <w:rPr>
          <w:rFonts w:eastAsia="Calibri"/>
          <w:sz w:val="22"/>
          <w:szCs w:val="22"/>
        </w:rPr>
      </w:pPr>
      <w:r w:rsidRPr="00056DBB">
        <w:rPr>
          <w:b/>
          <w:i/>
          <w:sz w:val="22"/>
          <w:szCs w:val="22"/>
        </w:rPr>
        <w:t>1</w:t>
      </w:r>
      <w:r w:rsidRPr="00056DBB">
        <w:rPr>
          <w:b/>
          <w:i/>
          <w:spacing w:val="1"/>
          <w:sz w:val="22"/>
          <w:szCs w:val="22"/>
        </w:rPr>
        <w:t>.</w:t>
      </w:r>
      <w:r w:rsidRPr="00056DBB">
        <w:rPr>
          <w:b/>
          <w:i/>
          <w:sz w:val="22"/>
          <w:szCs w:val="22"/>
        </w:rPr>
        <w:t xml:space="preserve">2     </w:t>
      </w:r>
      <w:r w:rsidRPr="00056DBB">
        <w:rPr>
          <w:b/>
          <w:i/>
          <w:spacing w:val="52"/>
          <w:sz w:val="22"/>
          <w:szCs w:val="22"/>
        </w:rPr>
        <w:t xml:space="preserve"> </w:t>
      </w:r>
      <w:r w:rsidRPr="00056DBB">
        <w:rPr>
          <w:b/>
          <w:i/>
          <w:sz w:val="22"/>
          <w:szCs w:val="22"/>
        </w:rPr>
        <w:t>Mô</w:t>
      </w:r>
      <w:r w:rsidRPr="00056DBB">
        <w:rPr>
          <w:b/>
          <w:i/>
          <w:spacing w:val="-2"/>
          <w:sz w:val="22"/>
          <w:szCs w:val="22"/>
        </w:rPr>
        <w:t xml:space="preserve"> </w:t>
      </w:r>
      <w:r w:rsidRPr="00056DBB">
        <w:rPr>
          <w:b/>
          <w:i/>
          <w:spacing w:val="1"/>
          <w:sz w:val="22"/>
          <w:szCs w:val="22"/>
        </w:rPr>
        <w:t>t</w:t>
      </w:r>
      <w:r w:rsidRPr="00056DBB">
        <w:rPr>
          <w:b/>
          <w:i/>
          <w:sz w:val="22"/>
          <w:szCs w:val="22"/>
        </w:rPr>
        <w:t>ả ứ</w:t>
      </w:r>
      <w:r w:rsidRPr="00056DBB">
        <w:rPr>
          <w:b/>
          <w:i/>
          <w:spacing w:val="-1"/>
          <w:sz w:val="22"/>
          <w:szCs w:val="22"/>
        </w:rPr>
        <w:t>n</w:t>
      </w:r>
      <w:r w:rsidRPr="00056DBB">
        <w:rPr>
          <w:b/>
          <w:i/>
          <w:sz w:val="22"/>
          <w:szCs w:val="22"/>
        </w:rPr>
        <w:t>g</w:t>
      </w:r>
      <w:r w:rsidRPr="00056DBB">
        <w:rPr>
          <w:b/>
          <w:i/>
          <w:spacing w:val="-3"/>
          <w:sz w:val="22"/>
          <w:szCs w:val="22"/>
        </w:rPr>
        <w:t xml:space="preserve"> </w:t>
      </w:r>
      <w:r w:rsidRPr="00056DBB">
        <w:rPr>
          <w:b/>
          <w:i/>
          <w:w w:val="99"/>
          <w:sz w:val="22"/>
          <w:szCs w:val="22"/>
        </w:rPr>
        <w:t>dụn</w:t>
      </w:r>
      <w:r w:rsidRPr="00056DBB">
        <w:rPr>
          <w:b/>
          <w:i/>
          <w:spacing w:val="19"/>
          <w:w w:val="99"/>
          <w:sz w:val="22"/>
          <w:szCs w:val="22"/>
        </w:rPr>
        <w:t>g</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27"/>
          <w:sz w:val="22"/>
          <w:szCs w:val="22"/>
        </w:rPr>
        <w:t xml:space="preserve"> </w:t>
      </w:r>
      <w:r w:rsidRPr="00056DBB">
        <w:rPr>
          <w:rFonts w:eastAsia="Calibri"/>
          <w:sz w:val="22"/>
          <w:szCs w:val="22"/>
        </w:rPr>
        <w:t>4</w:t>
      </w:r>
    </w:p>
    <w:p w14:paraId="46AD6EAC" w14:textId="77777777" w:rsidR="007836FD" w:rsidRPr="00056DBB" w:rsidRDefault="007836FD">
      <w:pPr>
        <w:spacing w:before="1" w:line="140" w:lineRule="exact"/>
        <w:rPr>
          <w:sz w:val="14"/>
          <w:szCs w:val="14"/>
        </w:rPr>
      </w:pPr>
    </w:p>
    <w:p w14:paraId="067B98DC" w14:textId="77777777" w:rsidR="007836FD" w:rsidRPr="00056DBB" w:rsidRDefault="00523606">
      <w:pPr>
        <w:ind w:left="320"/>
        <w:rPr>
          <w:rFonts w:eastAsia="Calibri"/>
          <w:sz w:val="22"/>
          <w:szCs w:val="22"/>
        </w:rPr>
      </w:pPr>
      <w:r w:rsidRPr="00056DBB">
        <w:rPr>
          <w:b/>
          <w:i/>
          <w:sz w:val="22"/>
          <w:szCs w:val="22"/>
        </w:rPr>
        <w:t>1</w:t>
      </w:r>
      <w:r w:rsidRPr="00056DBB">
        <w:rPr>
          <w:b/>
          <w:i/>
          <w:spacing w:val="1"/>
          <w:sz w:val="22"/>
          <w:szCs w:val="22"/>
        </w:rPr>
        <w:t>.</w:t>
      </w:r>
      <w:r w:rsidRPr="00056DBB">
        <w:rPr>
          <w:b/>
          <w:i/>
          <w:sz w:val="22"/>
          <w:szCs w:val="22"/>
        </w:rPr>
        <w:t xml:space="preserve">3     </w:t>
      </w:r>
      <w:r w:rsidRPr="00056DBB">
        <w:rPr>
          <w:b/>
          <w:i/>
          <w:spacing w:val="52"/>
          <w:sz w:val="22"/>
          <w:szCs w:val="22"/>
        </w:rPr>
        <w:t xml:space="preserve"> </w:t>
      </w:r>
      <w:r w:rsidRPr="00056DBB">
        <w:rPr>
          <w:b/>
          <w:i/>
          <w:sz w:val="22"/>
          <w:szCs w:val="22"/>
        </w:rPr>
        <w:t>Ứng</w:t>
      </w:r>
      <w:r w:rsidRPr="00056DBB">
        <w:rPr>
          <w:b/>
          <w:i/>
          <w:spacing w:val="-3"/>
          <w:sz w:val="22"/>
          <w:szCs w:val="22"/>
        </w:rPr>
        <w:t xml:space="preserve"> </w:t>
      </w:r>
      <w:r w:rsidRPr="00056DBB">
        <w:rPr>
          <w:b/>
          <w:i/>
          <w:spacing w:val="1"/>
          <w:sz w:val="22"/>
          <w:szCs w:val="22"/>
        </w:rPr>
        <w:t>d</w:t>
      </w:r>
      <w:r w:rsidRPr="00056DBB">
        <w:rPr>
          <w:b/>
          <w:i/>
          <w:sz w:val="22"/>
          <w:szCs w:val="22"/>
        </w:rPr>
        <w:t>ụng</w:t>
      </w:r>
      <w:r w:rsidRPr="00056DBB">
        <w:rPr>
          <w:b/>
          <w:i/>
          <w:spacing w:val="-4"/>
          <w:sz w:val="22"/>
          <w:szCs w:val="22"/>
        </w:rPr>
        <w:t xml:space="preserve"> </w:t>
      </w:r>
      <w:r w:rsidRPr="00056DBB">
        <w:rPr>
          <w:b/>
          <w:i/>
          <w:sz w:val="22"/>
          <w:szCs w:val="22"/>
        </w:rPr>
        <w:t>t</w:t>
      </w:r>
      <w:r w:rsidRPr="00056DBB">
        <w:rPr>
          <w:b/>
          <w:i/>
          <w:spacing w:val="-1"/>
          <w:sz w:val="22"/>
          <w:szCs w:val="22"/>
        </w:rPr>
        <w:t>r</w:t>
      </w:r>
      <w:r w:rsidRPr="00056DBB">
        <w:rPr>
          <w:b/>
          <w:i/>
          <w:sz w:val="22"/>
          <w:szCs w:val="22"/>
        </w:rPr>
        <w:t>o</w:t>
      </w:r>
      <w:r w:rsidRPr="00056DBB">
        <w:rPr>
          <w:b/>
          <w:i/>
          <w:spacing w:val="1"/>
          <w:sz w:val="22"/>
          <w:szCs w:val="22"/>
        </w:rPr>
        <w:t>n</w:t>
      </w:r>
      <w:r w:rsidRPr="00056DBB">
        <w:rPr>
          <w:b/>
          <w:i/>
          <w:sz w:val="22"/>
          <w:szCs w:val="22"/>
        </w:rPr>
        <w:t>g</w:t>
      </w:r>
      <w:r w:rsidRPr="00056DBB">
        <w:rPr>
          <w:b/>
          <w:i/>
          <w:spacing w:val="-4"/>
          <w:sz w:val="22"/>
          <w:szCs w:val="22"/>
        </w:rPr>
        <w:t xml:space="preserve"> </w:t>
      </w:r>
      <w:r w:rsidRPr="00056DBB">
        <w:rPr>
          <w:b/>
          <w:i/>
          <w:sz w:val="22"/>
          <w:szCs w:val="22"/>
        </w:rPr>
        <w:t>c</w:t>
      </w:r>
      <w:r w:rsidRPr="00056DBB">
        <w:rPr>
          <w:b/>
          <w:i/>
          <w:spacing w:val="1"/>
          <w:sz w:val="22"/>
          <w:szCs w:val="22"/>
        </w:rPr>
        <w:t>uộ</w:t>
      </w:r>
      <w:r w:rsidRPr="00056DBB">
        <w:rPr>
          <w:b/>
          <w:i/>
          <w:sz w:val="22"/>
          <w:szCs w:val="22"/>
        </w:rPr>
        <w:t>c</w:t>
      </w:r>
      <w:r w:rsidRPr="00056DBB">
        <w:rPr>
          <w:b/>
          <w:i/>
          <w:spacing w:val="-3"/>
          <w:sz w:val="22"/>
          <w:szCs w:val="22"/>
        </w:rPr>
        <w:t xml:space="preserve"> </w:t>
      </w:r>
      <w:r w:rsidRPr="00056DBB">
        <w:rPr>
          <w:b/>
          <w:i/>
          <w:sz w:val="22"/>
          <w:szCs w:val="22"/>
        </w:rPr>
        <w:t>s</w:t>
      </w:r>
      <w:r w:rsidRPr="00056DBB">
        <w:rPr>
          <w:b/>
          <w:i/>
          <w:spacing w:val="1"/>
          <w:sz w:val="22"/>
          <w:szCs w:val="22"/>
        </w:rPr>
        <w:t>ố</w:t>
      </w:r>
      <w:r w:rsidRPr="00056DBB">
        <w:rPr>
          <w:b/>
          <w:i/>
          <w:spacing w:val="-1"/>
          <w:sz w:val="22"/>
          <w:szCs w:val="22"/>
        </w:rPr>
        <w:t>n</w:t>
      </w:r>
      <w:r w:rsidRPr="00056DBB">
        <w:rPr>
          <w:b/>
          <w:i/>
          <w:sz w:val="22"/>
          <w:szCs w:val="22"/>
        </w:rPr>
        <w:t>g</w:t>
      </w:r>
      <w:r w:rsidRPr="00056DBB">
        <w:rPr>
          <w:b/>
          <w:i/>
          <w:spacing w:val="-8"/>
          <w:sz w:val="22"/>
          <w:szCs w:val="22"/>
        </w:rPr>
        <w:t xml:space="preserve"> </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25"/>
          <w:sz w:val="22"/>
          <w:szCs w:val="22"/>
        </w:rPr>
        <w:t xml:space="preserve"> </w:t>
      </w:r>
      <w:r w:rsidRPr="00056DBB">
        <w:rPr>
          <w:rFonts w:eastAsia="Calibri"/>
          <w:sz w:val="22"/>
          <w:szCs w:val="22"/>
        </w:rPr>
        <w:t>4</w:t>
      </w:r>
    </w:p>
    <w:p w14:paraId="4EA3F17C" w14:textId="77777777" w:rsidR="007836FD" w:rsidRPr="00056DBB" w:rsidRDefault="007836FD">
      <w:pPr>
        <w:spacing w:before="9" w:line="120" w:lineRule="exact"/>
        <w:rPr>
          <w:sz w:val="13"/>
          <w:szCs w:val="13"/>
        </w:rPr>
      </w:pPr>
    </w:p>
    <w:p w14:paraId="0273F96B" w14:textId="0B46011A" w:rsidR="007836FD" w:rsidRPr="00056DBB" w:rsidRDefault="00056DBB">
      <w:pPr>
        <w:ind w:left="100"/>
        <w:rPr>
          <w:rFonts w:eastAsia="Calibri"/>
          <w:sz w:val="22"/>
          <w:szCs w:val="22"/>
        </w:rPr>
      </w:pPr>
      <w:r>
        <w:rPr>
          <w:b/>
          <w:w w:val="94"/>
          <w:sz w:val="22"/>
          <w:szCs w:val="22"/>
        </w:rPr>
        <w:t>CHƯƠNG</w:t>
      </w:r>
      <w:r w:rsidRPr="00056DBB">
        <w:rPr>
          <w:b/>
          <w:spacing w:val="3"/>
          <w:w w:val="94"/>
          <w:sz w:val="22"/>
          <w:szCs w:val="22"/>
        </w:rPr>
        <w:t xml:space="preserve"> </w:t>
      </w:r>
      <w:r w:rsidR="00523606" w:rsidRPr="00056DBB">
        <w:rPr>
          <w:b/>
          <w:sz w:val="22"/>
          <w:szCs w:val="22"/>
        </w:rPr>
        <w:t xml:space="preserve">2 </w:t>
      </w:r>
      <w:r w:rsidR="00523606" w:rsidRPr="00056DBB">
        <w:rPr>
          <w:b/>
          <w:spacing w:val="1"/>
          <w:sz w:val="22"/>
          <w:szCs w:val="22"/>
        </w:rPr>
        <w:t xml:space="preserve"> </w:t>
      </w:r>
      <w:r w:rsidR="00523606" w:rsidRPr="00056DBB">
        <w:rPr>
          <w:b/>
          <w:sz w:val="22"/>
          <w:szCs w:val="22"/>
        </w:rPr>
        <w:t>PHÂN</w:t>
      </w:r>
      <w:r w:rsidR="00523606" w:rsidRPr="00056DBB">
        <w:rPr>
          <w:b/>
          <w:spacing w:val="-6"/>
          <w:sz w:val="22"/>
          <w:szCs w:val="22"/>
        </w:rPr>
        <w:t xml:space="preserve"> </w:t>
      </w:r>
      <w:r w:rsidR="00523606" w:rsidRPr="00056DBB">
        <w:rPr>
          <w:b/>
          <w:spacing w:val="1"/>
          <w:sz w:val="22"/>
          <w:szCs w:val="22"/>
        </w:rPr>
        <w:t>T</w:t>
      </w:r>
      <w:r w:rsidR="00523606" w:rsidRPr="00056DBB">
        <w:rPr>
          <w:b/>
          <w:sz w:val="22"/>
          <w:szCs w:val="22"/>
        </w:rPr>
        <w:t>Í</w:t>
      </w:r>
      <w:r w:rsidR="00523606" w:rsidRPr="00056DBB">
        <w:rPr>
          <w:b/>
          <w:spacing w:val="1"/>
          <w:sz w:val="22"/>
          <w:szCs w:val="22"/>
        </w:rPr>
        <w:t>C</w:t>
      </w:r>
      <w:r w:rsidR="00523606" w:rsidRPr="00056DBB">
        <w:rPr>
          <w:b/>
          <w:sz w:val="22"/>
          <w:szCs w:val="22"/>
        </w:rPr>
        <w:t>H</w:t>
      </w:r>
      <w:r w:rsidR="00523606" w:rsidRPr="00056DBB">
        <w:rPr>
          <w:b/>
          <w:spacing w:val="-6"/>
          <w:sz w:val="22"/>
          <w:szCs w:val="22"/>
        </w:rPr>
        <w:t xml:space="preserve"> </w:t>
      </w:r>
      <w:r w:rsidR="00523606" w:rsidRPr="00056DBB">
        <w:rPr>
          <w:b/>
          <w:spacing w:val="1"/>
          <w:sz w:val="22"/>
          <w:szCs w:val="22"/>
        </w:rPr>
        <w:t>CẤ</w:t>
      </w:r>
      <w:r w:rsidR="00523606" w:rsidRPr="00056DBB">
        <w:rPr>
          <w:b/>
          <w:sz w:val="22"/>
          <w:szCs w:val="22"/>
        </w:rPr>
        <w:t>U</w:t>
      </w:r>
      <w:r w:rsidR="00523606" w:rsidRPr="00056DBB">
        <w:rPr>
          <w:b/>
          <w:spacing w:val="-5"/>
          <w:sz w:val="22"/>
          <w:szCs w:val="22"/>
        </w:rPr>
        <w:t xml:space="preserve"> </w:t>
      </w:r>
      <w:r w:rsidR="00523606" w:rsidRPr="00056DBB">
        <w:rPr>
          <w:b/>
          <w:sz w:val="22"/>
          <w:szCs w:val="22"/>
        </w:rPr>
        <w:t>TR</w:t>
      </w:r>
      <w:r w:rsidR="00523606" w:rsidRPr="00056DBB">
        <w:rPr>
          <w:b/>
          <w:spacing w:val="1"/>
          <w:sz w:val="22"/>
          <w:szCs w:val="22"/>
        </w:rPr>
        <w:t>Ú</w:t>
      </w:r>
      <w:r w:rsidR="00523606" w:rsidRPr="00056DBB">
        <w:rPr>
          <w:b/>
          <w:sz w:val="22"/>
          <w:szCs w:val="22"/>
        </w:rPr>
        <w:t>C</w:t>
      </w:r>
      <w:r w:rsidR="00523606" w:rsidRPr="00056DBB">
        <w:rPr>
          <w:b/>
          <w:spacing w:val="-6"/>
          <w:sz w:val="22"/>
          <w:szCs w:val="22"/>
        </w:rPr>
        <w:t xml:space="preserve"> </w:t>
      </w:r>
      <w:r w:rsidR="00523606" w:rsidRPr="00056DBB">
        <w:rPr>
          <w:b/>
          <w:sz w:val="22"/>
          <w:szCs w:val="22"/>
        </w:rPr>
        <w:t>HỆ</w:t>
      </w:r>
      <w:r w:rsidR="00523606" w:rsidRPr="00056DBB">
        <w:rPr>
          <w:b/>
          <w:spacing w:val="-3"/>
          <w:sz w:val="22"/>
          <w:szCs w:val="22"/>
        </w:rPr>
        <w:t xml:space="preserve"> </w:t>
      </w:r>
      <w:r w:rsidR="00523606" w:rsidRPr="00056DBB">
        <w:rPr>
          <w:b/>
          <w:spacing w:val="1"/>
          <w:sz w:val="22"/>
          <w:szCs w:val="22"/>
        </w:rPr>
        <w:t>T</w:t>
      </w:r>
      <w:r w:rsidR="00523606" w:rsidRPr="00056DBB">
        <w:rPr>
          <w:b/>
          <w:sz w:val="22"/>
          <w:szCs w:val="22"/>
        </w:rPr>
        <w:t>H</w:t>
      </w:r>
      <w:r w:rsidR="00523606" w:rsidRPr="00056DBB">
        <w:rPr>
          <w:b/>
          <w:spacing w:val="1"/>
          <w:sz w:val="22"/>
          <w:szCs w:val="22"/>
        </w:rPr>
        <w:t>Ố</w:t>
      </w:r>
      <w:r w:rsidR="00523606" w:rsidRPr="00056DBB">
        <w:rPr>
          <w:b/>
          <w:sz w:val="22"/>
          <w:szCs w:val="22"/>
        </w:rPr>
        <w:t>NG</w:t>
      </w:r>
      <w:r w:rsidR="00523606" w:rsidRPr="00056DBB">
        <w:rPr>
          <w:b/>
          <w:spacing w:val="-21"/>
          <w:sz w:val="22"/>
          <w:szCs w:val="22"/>
        </w:rPr>
        <w:t xml:space="preserve"> </w:t>
      </w:r>
      <w:r w:rsidR="00523606" w:rsidRPr="00056DBB">
        <w:rPr>
          <w:rFonts w:eastAsia="Calibri"/>
          <w:w w:val="99"/>
          <w:sz w:val="22"/>
          <w:szCs w:val="22"/>
        </w:rPr>
        <w:t>...............................</w:t>
      </w:r>
      <w:r w:rsidR="00523606" w:rsidRPr="00056DBB">
        <w:rPr>
          <w:rFonts w:eastAsia="Calibri"/>
          <w:spacing w:val="-3"/>
          <w:w w:val="99"/>
          <w:sz w:val="22"/>
          <w:szCs w:val="22"/>
        </w:rPr>
        <w:t>.</w:t>
      </w:r>
      <w:r w:rsidR="00523606" w:rsidRPr="00056DBB">
        <w:rPr>
          <w:rFonts w:eastAsia="Calibri"/>
          <w:w w:val="99"/>
          <w:sz w:val="22"/>
          <w:szCs w:val="22"/>
        </w:rPr>
        <w:t>...............................</w:t>
      </w:r>
      <w:r w:rsidR="00523606" w:rsidRPr="00056DBB">
        <w:rPr>
          <w:rFonts w:eastAsia="Calibri"/>
          <w:spacing w:val="-3"/>
          <w:w w:val="99"/>
          <w:sz w:val="22"/>
          <w:szCs w:val="22"/>
        </w:rPr>
        <w:t>.</w:t>
      </w:r>
      <w:r w:rsidR="00523606" w:rsidRPr="00056DBB">
        <w:rPr>
          <w:rFonts w:eastAsia="Calibri"/>
          <w:w w:val="99"/>
          <w:sz w:val="22"/>
          <w:szCs w:val="22"/>
        </w:rPr>
        <w:t>............</w:t>
      </w:r>
      <w:r w:rsidR="00523606" w:rsidRPr="00056DBB">
        <w:rPr>
          <w:rFonts w:eastAsia="Calibri"/>
          <w:spacing w:val="-25"/>
          <w:sz w:val="22"/>
          <w:szCs w:val="22"/>
        </w:rPr>
        <w:t xml:space="preserve"> </w:t>
      </w:r>
      <w:r w:rsidR="00523606" w:rsidRPr="00056DBB">
        <w:rPr>
          <w:rFonts w:eastAsia="Calibri"/>
          <w:sz w:val="22"/>
          <w:szCs w:val="22"/>
        </w:rPr>
        <w:t>5</w:t>
      </w:r>
    </w:p>
    <w:p w14:paraId="36342968" w14:textId="77777777" w:rsidR="007836FD" w:rsidRPr="00056DBB" w:rsidRDefault="007836FD">
      <w:pPr>
        <w:spacing w:before="1" w:line="140" w:lineRule="exact"/>
        <w:rPr>
          <w:sz w:val="14"/>
          <w:szCs w:val="14"/>
        </w:rPr>
      </w:pPr>
    </w:p>
    <w:p w14:paraId="0A2542B8" w14:textId="77777777" w:rsidR="007836FD" w:rsidRPr="00056DBB" w:rsidRDefault="00523606">
      <w:pPr>
        <w:ind w:left="320"/>
        <w:rPr>
          <w:rFonts w:eastAsia="Calibri"/>
          <w:sz w:val="22"/>
          <w:szCs w:val="22"/>
        </w:rPr>
      </w:pPr>
      <w:r w:rsidRPr="00056DBB">
        <w:rPr>
          <w:b/>
          <w:i/>
          <w:sz w:val="22"/>
          <w:szCs w:val="22"/>
        </w:rPr>
        <w:t>2</w:t>
      </w:r>
      <w:r w:rsidRPr="00056DBB">
        <w:rPr>
          <w:b/>
          <w:i/>
          <w:spacing w:val="1"/>
          <w:sz w:val="22"/>
          <w:szCs w:val="22"/>
        </w:rPr>
        <w:t>.</w:t>
      </w:r>
      <w:r w:rsidRPr="00056DBB">
        <w:rPr>
          <w:b/>
          <w:i/>
          <w:sz w:val="22"/>
          <w:szCs w:val="22"/>
        </w:rPr>
        <w:t xml:space="preserve">1     </w:t>
      </w:r>
      <w:r w:rsidRPr="00056DBB">
        <w:rPr>
          <w:b/>
          <w:i/>
          <w:spacing w:val="52"/>
          <w:sz w:val="22"/>
          <w:szCs w:val="22"/>
        </w:rPr>
        <w:t xml:space="preserve"> </w:t>
      </w:r>
      <w:r w:rsidRPr="00056DBB">
        <w:rPr>
          <w:b/>
          <w:i/>
          <w:sz w:val="22"/>
          <w:szCs w:val="22"/>
        </w:rPr>
        <w:t>Ph</w:t>
      </w:r>
      <w:r w:rsidRPr="00056DBB">
        <w:rPr>
          <w:b/>
          <w:i/>
          <w:spacing w:val="1"/>
          <w:sz w:val="22"/>
          <w:szCs w:val="22"/>
        </w:rPr>
        <w:t>â</w:t>
      </w:r>
      <w:r w:rsidRPr="00056DBB">
        <w:rPr>
          <w:b/>
          <w:i/>
          <w:sz w:val="22"/>
          <w:szCs w:val="22"/>
        </w:rPr>
        <w:t>n</w:t>
      </w:r>
      <w:r w:rsidRPr="00056DBB">
        <w:rPr>
          <w:b/>
          <w:i/>
          <w:spacing w:val="-5"/>
          <w:sz w:val="22"/>
          <w:szCs w:val="22"/>
        </w:rPr>
        <w:t xml:space="preserve"> </w:t>
      </w:r>
      <w:r w:rsidRPr="00056DBB">
        <w:rPr>
          <w:b/>
          <w:i/>
          <w:sz w:val="22"/>
          <w:szCs w:val="22"/>
        </w:rPr>
        <w:t>tích</w:t>
      </w:r>
      <w:r w:rsidRPr="00056DBB">
        <w:rPr>
          <w:b/>
          <w:i/>
          <w:spacing w:val="-3"/>
          <w:sz w:val="22"/>
          <w:szCs w:val="22"/>
        </w:rPr>
        <w:t xml:space="preserve"> </w:t>
      </w:r>
      <w:r w:rsidRPr="00056DBB">
        <w:rPr>
          <w:b/>
          <w:i/>
          <w:sz w:val="22"/>
          <w:szCs w:val="22"/>
        </w:rPr>
        <w:t>t</w:t>
      </w:r>
      <w:r w:rsidRPr="00056DBB">
        <w:rPr>
          <w:b/>
          <w:i/>
          <w:spacing w:val="1"/>
          <w:sz w:val="22"/>
          <w:szCs w:val="22"/>
        </w:rPr>
        <w:t>h</w:t>
      </w:r>
      <w:r w:rsidRPr="00056DBB">
        <w:rPr>
          <w:b/>
          <w:i/>
          <w:sz w:val="22"/>
          <w:szCs w:val="22"/>
        </w:rPr>
        <w:t>iết</w:t>
      </w:r>
      <w:r w:rsidRPr="00056DBB">
        <w:rPr>
          <w:b/>
          <w:i/>
          <w:spacing w:val="-2"/>
          <w:sz w:val="22"/>
          <w:szCs w:val="22"/>
        </w:rPr>
        <w:t xml:space="preserve"> </w:t>
      </w:r>
      <w:r w:rsidRPr="00056DBB">
        <w:rPr>
          <w:b/>
          <w:i/>
          <w:sz w:val="22"/>
          <w:szCs w:val="22"/>
        </w:rPr>
        <w:t>hệ</w:t>
      </w:r>
      <w:r w:rsidRPr="00056DBB">
        <w:rPr>
          <w:b/>
          <w:i/>
          <w:spacing w:val="-1"/>
          <w:sz w:val="22"/>
          <w:szCs w:val="22"/>
        </w:rPr>
        <w:t xml:space="preserve"> </w:t>
      </w:r>
      <w:r w:rsidRPr="00056DBB">
        <w:rPr>
          <w:b/>
          <w:i/>
          <w:w w:val="99"/>
          <w:sz w:val="22"/>
          <w:szCs w:val="22"/>
        </w:rPr>
        <w:t>th</w:t>
      </w:r>
      <w:r w:rsidRPr="00056DBB">
        <w:rPr>
          <w:b/>
          <w:i/>
          <w:spacing w:val="1"/>
          <w:w w:val="99"/>
          <w:sz w:val="22"/>
          <w:szCs w:val="22"/>
        </w:rPr>
        <w:t>ố</w:t>
      </w:r>
      <w:r w:rsidRPr="00056DBB">
        <w:rPr>
          <w:b/>
          <w:i/>
          <w:w w:val="99"/>
          <w:sz w:val="22"/>
          <w:szCs w:val="22"/>
        </w:rPr>
        <w:t>n</w:t>
      </w:r>
      <w:r w:rsidRPr="00056DBB">
        <w:rPr>
          <w:b/>
          <w:i/>
          <w:spacing w:val="7"/>
          <w:w w:val="99"/>
          <w:sz w:val="22"/>
          <w:szCs w:val="22"/>
        </w:rPr>
        <w:t>g</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26"/>
          <w:sz w:val="22"/>
          <w:szCs w:val="22"/>
        </w:rPr>
        <w:t xml:space="preserve"> </w:t>
      </w:r>
      <w:r w:rsidRPr="00056DBB">
        <w:rPr>
          <w:rFonts w:eastAsia="Calibri"/>
          <w:sz w:val="22"/>
          <w:szCs w:val="22"/>
        </w:rPr>
        <w:t>5</w:t>
      </w:r>
    </w:p>
    <w:p w14:paraId="527D3F58" w14:textId="77777777" w:rsidR="007836FD" w:rsidRPr="00056DBB" w:rsidRDefault="007836FD">
      <w:pPr>
        <w:spacing w:before="1" w:line="140" w:lineRule="exact"/>
        <w:rPr>
          <w:sz w:val="14"/>
          <w:szCs w:val="14"/>
        </w:rPr>
      </w:pPr>
    </w:p>
    <w:p w14:paraId="29F3FD25" w14:textId="31995578" w:rsidR="007836FD" w:rsidRPr="00056DBB" w:rsidRDefault="00523606">
      <w:pPr>
        <w:ind w:left="320"/>
        <w:rPr>
          <w:rFonts w:eastAsia="Calibri"/>
          <w:sz w:val="22"/>
          <w:szCs w:val="22"/>
        </w:rPr>
      </w:pPr>
      <w:r w:rsidRPr="00056DBB">
        <w:rPr>
          <w:b/>
          <w:i/>
          <w:sz w:val="22"/>
          <w:szCs w:val="22"/>
        </w:rPr>
        <w:t>2</w:t>
      </w:r>
      <w:r w:rsidRPr="00056DBB">
        <w:rPr>
          <w:b/>
          <w:i/>
          <w:spacing w:val="1"/>
          <w:sz w:val="22"/>
          <w:szCs w:val="22"/>
        </w:rPr>
        <w:t>.</w:t>
      </w:r>
      <w:r w:rsidRPr="00056DBB">
        <w:rPr>
          <w:b/>
          <w:i/>
          <w:sz w:val="22"/>
          <w:szCs w:val="22"/>
        </w:rPr>
        <w:t xml:space="preserve">2     </w:t>
      </w:r>
      <w:r w:rsidRPr="00056DBB">
        <w:rPr>
          <w:b/>
          <w:i/>
          <w:spacing w:val="52"/>
          <w:sz w:val="22"/>
          <w:szCs w:val="22"/>
        </w:rPr>
        <w:t xml:space="preserve"> </w:t>
      </w:r>
      <w:r w:rsidR="00DD1D1C">
        <w:rPr>
          <w:b/>
          <w:i/>
          <w:sz w:val="22"/>
          <w:szCs w:val="22"/>
        </w:rPr>
        <w:t>Chức năng và giao diện</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28"/>
          <w:sz w:val="22"/>
          <w:szCs w:val="22"/>
        </w:rPr>
        <w:t xml:space="preserve"> </w:t>
      </w:r>
      <w:r w:rsidR="00DD1D1C">
        <w:rPr>
          <w:rFonts w:eastAsia="Calibri"/>
          <w:sz w:val="22"/>
          <w:szCs w:val="22"/>
        </w:rPr>
        <w:t>6</w:t>
      </w:r>
    </w:p>
    <w:p w14:paraId="104336AE" w14:textId="77777777" w:rsidR="007836FD" w:rsidRPr="00056DBB" w:rsidRDefault="007836FD">
      <w:pPr>
        <w:spacing w:before="9" w:line="120" w:lineRule="exact"/>
        <w:rPr>
          <w:sz w:val="13"/>
          <w:szCs w:val="13"/>
        </w:rPr>
      </w:pPr>
    </w:p>
    <w:p w14:paraId="7D957A90" w14:textId="09BC45F6" w:rsidR="007836FD" w:rsidRPr="00056DBB" w:rsidRDefault="00056DBB">
      <w:pPr>
        <w:ind w:left="100"/>
        <w:rPr>
          <w:rFonts w:eastAsia="Calibri"/>
          <w:sz w:val="22"/>
          <w:szCs w:val="22"/>
        </w:rPr>
      </w:pPr>
      <w:r>
        <w:rPr>
          <w:b/>
          <w:w w:val="94"/>
          <w:sz w:val="22"/>
          <w:szCs w:val="22"/>
        </w:rPr>
        <w:t>CHƯƠNG</w:t>
      </w:r>
      <w:r w:rsidRPr="00056DBB">
        <w:rPr>
          <w:b/>
          <w:spacing w:val="3"/>
          <w:w w:val="94"/>
          <w:sz w:val="22"/>
          <w:szCs w:val="22"/>
        </w:rPr>
        <w:t xml:space="preserve"> </w:t>
      </w:r>
      <w:r w:rsidR="00523606" w:rsidRPr="00056DBB">
        <w:rPr>
          <w:b/>
          <w:sz w:val="22"/>
          <w:szCs w:val="22"/>
        </w:rPr>
        <w:t xml:space="preserve">3. </w:t>
      </w:r>
      <w:r w:rsidR="00DD1D1C">
        <w:rPr>
          <w:b/>
          <w:sz w:val="22"/>
          <w:szCs w:val="22"/>
        </w:rPr>
        <w:t>CẤU TRÚC CODE</w:t>
      </w:r>
      <w:r w:rsidR="00523606" w:rsidRPr="00056DBB">
        <w:rPr>
          <w:b/>
          <w:spacing w:val="-5"/>
          <w:sz w:val="22"/>
          <w:szCs w:val="22"/>
        </w:rPr>
        <w:t xml:space="preserve"> </w:t>
      </w:r>
      <w:r w:rsidR="00523606" w:rsidRPr="00056DBB">
        <w:rPr>
          <w:rFonts w:eastAsia="Calibri"/>
          <w:w w:val="99"/>
          <w:sz w:val="22"/>
          <w:szCs w:val="22"/>
        </w:rPr>
        <w:t>...............................</w:t>
      </w:r>
      <w:r w:rsidR="00523606" w:rsidRPr="00056DBB">
        <w:rPr>
          <w:rFonts w:eastAsia="Calibri"/>
          <w:spacing w:val="-3"/>
          <w:w w:val="99"/>
          <w:sz w:val="22"/>
          <w:szCs w:val="22"/>
        </w:rPr>
        <w:t>.</w:t>
      </w:r>
      <w:r w:rsidR="00523606" w:rsidRPr="00056DBB">
        <w:rPr>
          <w:rFonts w:eastAsia="Calibri"/>
          <w:w w:val="99"/>
          <w:sz w:val="22"/>
          <w:szCs w:val="22"/>
        </w:rPr>
        <w:t>...............................</w:t>
      </w:r>
      <w:r w:rsidR="00523606" w:rsidRPr="00056DBB">
        <w:rPr>
          <w:rFonts w:eastAsia="Calibri"/>
          <w:spacing w:val="-3"/>
          <w:w w:val="99"/>
          <w:sz w:val="22"/>
          <w:szCs w:val="22"/>
        </w:rPr>
        <w:t>.</w:t>
      </w:r>
      <w:r w:rsidR="00523606" w:rsidRPr="00056DBB">
        <w:rPr>
          <w:rFonts w:eastAsia="Calibri"/>
          <w:w w:val="99"/>
          <w:sz w:val="22"/>
          <w:szCs w:val="22"/>
        </w:rPr>
        <w:t>................</w:t>
      </w:r>
      <w:r w:rsidR="00523606" w:rsidRPr="00056DBB">
        <w:rPr>
          <w:rFonts w:eastAsia="Calibri"/>
          <w:spacing w:val="-3"/>
          <w:w w:val="99"/>
          <w:sz w:val="22"/>
          <w:szCs w:val="22"/>
        </w:rPr>
        <w:t>.</w:t>
      </w:r>
      <w:r w:rsidR="00523606" w:rsidRPr="00056DBB">
        <w:rPr>
          <w:rFonts w:eastAsia="Calibri"/>
          <w:w w:val="99"/>
          <w:sz w:val="22"/>
          <w:szCs w:val="22"/>
        </w:rPr>
        <w:t>............................</w:t>
      </w:r>
      <w:r w:rsidR="00523606" w:rsidRPr="00056DBB">
        <w:rPr>
          <w:rFonts w:eastAsia="Calibri"/>
          <w:spacing w:val="-29"/>
          <w:sz w:val="22"/>
          <w:szCs w:val="22"/>
        </w:rPr>
        <w:t xml:space="preserve"> </w:t>
      </w:r>
      <w:r w:rsidR="00DD1D1C">
        <w:rPr>
          <w:rFonts w:eastAsia="Calibri"/>
          <w:sz w:val="22"/>
          <w:szCs w:val="22"/>
        </w:rPr>
        <w:t>9</w:t>
      </w:r>
    </w:p>
    <w:p w14:paraId="6A8BDFD8" w14:textId="77777777" w:rsidR="007836FD" w:rsidRPr="00056DBB" w:rsidRDefault="007836FD">
      <w:pPr>
        <w:spacing w:before="1" w:line="140" w:lineRule="exact"/>
        <w:rPr>
          <w:sz w:val="14"/>
          <w:szCs w:val="14"/>
        </w:rPr>
      </w:pPr>
    </w:p>
    <w:p w14:paraId="1317534A" w14:textId="6E8F8603" w:rsidR="007836FD" w:rsidRPr="00056DBB" w:rsidRDefault="00523606">
      <w:pPr>
        <w:ind w:left="320"/>
        <w:rPr>
          <w:rFonts w:eastAsia="Calibri"/>
          <w:sz w:val="22"/>
          <w:szCs w:val="22"/>
        </w:rPr>
      </w:pPr>
      <w:r w:rsidRPr="00056DBB">
        <w:rPr>
          <w:b/>
          <w:i/>
          <w:sz w:val="22"/>
          <w:szCs w:val="22"/>
        </w:rPr>
        <w:t>3</w:t>
      </w:r>
      <w:r w:rsidRPr="00056DBB">
        <w:rPr>
          <w:b/>
          <w:i/>
          <w:spacing w:val="1"/>
          <w:sz w:val="22"/>
          <w:szCs w:val="22"/>
        </w:rPr>
        <w:t>.</w:t>
      </w:r>
      <w:r w:rsidRPr="00056DBB">
        <w:rPr>
          <w:b/>
          <w:i/>
          <w:sz w:val="22"/>
          <w:szCs w:val="22"/>
        </w:rPr>
        <w:t xml:space="preserve">1     </w:t>
      </w:r>
      <w:r w:rsidRPr="00056DBB">
        <w:rPr>
          <w:b/>
          <w:i/>
          <w:spacing w:val="52"/>
          <w:sz w:val="22"/>
          <w:szCs w:val="22"/>
        </w:rPr>
        <w:t xml:space="preserve"> </w:t>
      </w:r>
      <w:r w:rsidR="00DD1D1C">
        <w:rPr>
          <w:b/>
          <w:i/>
          <w:sz w:val="22"/>
          <w:szCs w:val="22"/>
        </w:rPr>
        <w:t>Quản lý Phiếu Đăng Ký</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28"/>
          <w:sz w:val="22"/>
          <w:szCs w:val="22"/>
        </w:rPr>
        <w:t xml:space="preserve"> </w:t>
      </w:r>
      <w:r w:rsidR="00DD1D1C">
        <w:rPr>
          <w:rFonts w:eastAsia="Calibri"/>
          <w:sz w:val="22"/>
          <w:szCs w:val="22"/>
        </w:rPr>
        <w:t>9</w:t>
      </w:r>
    </w:p>
    <w:p w14:paraId="00E2EDFE" w14:textId="77777777" w:rsidR="007836FD" w:rsidRPr="00056DBB" w:rsidRDefault="007836FD">
      <w:pPr>
        <w:spacing w:before="1" w:line="140" w:lineRule="exact"/>
        <w:rPr>
          <w:sz w:val="14"/>
          <w:szCs w:val="14"/>
        </w:rPr>
      </w:pPr>
    </w:p>
    <w:p w14:paraId="1CD0CDEA" w14:textId="790CA79F" w:rsidR="007836FD" w:rsidRPr="00056DBB" w:rsidRDefault="00523606">
      <w:pPr>
        <w:ind w:left="320"/>
        <w:rPr>
          <w:rFonts w:eastAsia="Calibri"/>
          <w:sz w:val="22"/>
          <w:szCs w:val="22"/>
        </w:rPr>
      </w:pPr>
      <w:r w:rsidRPr="00056DBB">
        <w:rPr>
          <w:sz w:val="22"/>
          <w:szCs w:val="22"/>
        </w:rPr>
        <w:t>3</w:t>
      </w:r>
      <w:r w:rsidRPr="00056DBB">
        <w:rPr>
          <w:spacing w:val="1"/>
          <w:sz w:val="22"/>
          <w:szCs w:val="22"/>
        </w:rPr>
        <w:t>.</w:t>
      </w:r>
      <w:r w:rsidRPr="00056DBB">
        <w:rPr>
          <w:sz w:val="22"/>
          <w:szCs w:val="22"/>
        </w:rPr>
        <w:t xml:space="preserve">2     </w:t>
      </w:r>
      <w:r w:rsidRPr="00056DBB">
        <w:rPr>
          <w:spacing w:val="52"/>
          <w:sz w:val="22"/>
          <w:szCs w:val="22"/>
        </w:rPr>
        <w:t xml:space="preserve"> </w:t>
      </w:r>
      <w:r w:rsidR="00DD1D1C">
        <w:rPr>
          <w:b/>
          <w:i/>
          <w:sz w:val="22"/>
          <w:szCs w:val="22"/>
        </w:rPr>
        <w:t>Quản lý Tour</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00DD1D1C">
        <w:rPr>
          <w:rFonts w:eastAsia="Calibri"/>
          <w:w w:val="99"/>
          <w:sz w:val="22"/>
          <w:szCs w:val="22"/>
        </w:rPr>
        <w:t>.....................................................</w:t>
      </w:r>
      <w:r w:rsidRPr="00056DBB">
        <w:rPr>
          <w:rFonts w:eastAsia="Calibri"/>
          <w:w w:val="99"/>
          <w:sz w:val="22"/>
          <w:szCs w:val="22"/>
        </w:rPr>
        <w:t>.....</w:t>
      </w:r>
      <w:r w:rsidRPr="00056DBB">
        <w:rPr>
          <w:rFonts w:eastAsia="Calibri"/>
          <w:spacing w:val="-27"/>
          <w:sz w:val="22"/>
          <w:szCs w:val="22"/>
        </w:rPr>
        <w:t xml:space="preserve"> </w:t>
      </w:r>
      <w:r w:rsidR="00DD1D1C">
        <w:rPr>
          <w:rFonts w:eastAsia="Calibri"/>
          <w:sz w:val="22"/>
          <w:szCs w:val="22"/>
        </w:rPr>
        <w:t>11</w:t>
      </w:r>
    </w:p>
    <w:p w14:paraId="11785D08" w14:textId="77777777" w:rsidR="007836FD" w:rsidRPr="00056DBB" w:rsidRDefault="007836FD">
      <w:pPr>
        <w:spacing w:before="9" w:line="120" w:lineRule="exact"/>
        <w:rPr>
          <w:sz w:val="13"/>
          <w:szCs w:val="13"/>
        </w:rPr>
      </w:pPr>
    </w:p>
    <w:p w14:paraId="5195C4C6" w14:textId="3A75DB59" w:rsidR="007836FD" w:rsidRPr="00056DBB" w:rsidRDefault="00523606">
      <w:pPr>
        <w:ind w:left="320"/>
        <w:rPr>
          <w:rFonts w:eastAsia="Calibri"/>
          <w:sz w:val="22"/>
          <w:szCs w:val="22"/>
        </w:rPr>
      </w:pPr>
      <w:r w:rsidRPr="00056DBB">
        <w:rPr>
          <w:sz w:val="22"/>
          <w:szCs w:val="22"/>
        </w:rPr>
        <w:t>3</w:t>
      </w:r>
      <w:r w:rsidRPr="00056DBB">
        <w:rPr>
          <w:spacing w:val="1"/>
          <w:sz w:val="22"/>
          <w:szCs w:val="22"/>
        </w:rPr>
        <w:t>.</w:t>
      </w:r>
      <w:r w:rsidRPr="00056DBB">
        <w:rPr>
          <w:sz w:val="22"/>
          <w:szCs w:val="22"/>
        </w:rPr>
        <w:t xml:space="preserve">3     </w:t>
      </w:r>
      <w:r w:rsidRPr="00056DBB">
        <w:rPr>
          <w:spacing w:val="52"/>
          <w:sz w:val="22"/>
          <w:szCs w:val="22"/>
        </w:rPr>
        <w:t xml:space="preserve"> </w:t>
      </w:r>
      <w:r w:rsidR="00DD1D1C">
        <w:rPr>
          <w:b/>
          <w:i/>
          <w:sz w:val="22"/>
          <w:szCs w:val="22"/>
        </w:rPr>
        <w:t>Quản lý Khách Hàng</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00DD1D1C">
        <w:rPr>
          <w:rFonts w:eastAsia="Calibri"/>
          <w:w w:val="99"/>
          <w:sz w:val="22"/>
          <w:szCs w:val="22"/>
        </w:rPr>
        <w:t>..............................</w:t>
      </w:r>
      <w:r w:rsidRPr="00056DBB">
        <w:rPr>
          <w:rFonts w:eastAsia="Calibri"/>
          <w:spacing w:val="-28"/>
          <w:sz w:val="22"/>
          <w:szCs w:val="22"/>
        </w:rPr>
        <w:t xml:space="preserve"> </w:t>
      </w:r>
      <w:r w:rsidR="00DD1D1C">
        <w:rPr>
          <w:rFonts w:eastAsia="Calibri"/>
          <w:sz w:val="22"/>
          <w:szCs w:val="22"/>
        </w:rPr>
        <w:t>14</w:t>
      </w:r>
    </w:p>
    <w:p w14:paraId="79AABF59" w14:textId="77777777" w:rsidR="007836FD" w:rsidRPr="00056DBB" w:rsidRDefault="007836FD">
      <w:pPr>
        <w:spacing w:before="1" w:line="140" w:lineRule="exact"/>
        <w:rPr>
          <w:sz w:val="14"/>
          <w:szCs w:val="14"/>
        </w:rPr>
      </w:pPr>
    </w:p>
    <w:p w14:paraId="267BB291" w14:textId="5F2EA2C1" w:rsidR="007836FD" w:rsidRPr="00056DBB" w:rsidRDefault="00523606">
      <w:pPr>
        <w:ind w:left="320"/>
        <w:rPr>
          <w:rFonts w:eastAsia="Calibri"/>
          <w:sz w:val="22"/>
          <w:szCs w:val="22"/>
        </w:rPr>
      </w:pPr>
      <w:r w:rsidRPr="00056DBB">
        <w:rPr>
          <w:sz w:val="22"/>
          <w:szCs w:val="22"/>
        </w:rPr>
        <w:t>3</w:t>
      </w:r>
      <w:r w:rsidRPr="00056DBB">
        <w:rPr>
          <w:spacing w:val="1"/>
          <w:sz w:val="22"/>
          <w:szCs w:val="22"/>
        </w:rPr>
        <w:t>.</w:t>
      </w:r>
      <w:r w:rsidRPr="00056DBB">
        <w:rPr>
          <w:sz w:val="22"/>
          <w:szCs w:val="22"/>
        </w:rPr>
        <w:t xml:space="preserve">4     </w:t>
      </w:r>
      <w:r w:rsidRPr="00056DBB">
        <w:rPr>
          <w:spacing w:val="52"/>
          <w:sz w:val="22"/>
          <w:szCs w:val="22"/>
        </w:rPr>
        <w:t xml:space="preserve"> </w:t>
      </w:r>
      <w:r w:rsidR="00DD1D1C">
        <w:rPr>
          <w:b/>
          <w:i/>
          <w:sz w:val="22"/>
          <w:szCs w:val="22"/>
        </w:rPr>
        <w:t>Thống kê</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00DD1D1C">
        <w:rPr>
          <w:rFonts w:eastAsia="Calibri"/>
          <w:w w:val="99"/>
          <w:sz w:val="22"/>
          <w:szCs w:val="22"/>
        </w:rPr>
        <w:t>................</w:t>
      </w:r>
      <w:r w:rsidRPr="00056DBB">
        <w:rPr>
          <w:rFonts w:eastAsia="Calibri"/>
          <w:w w:val="99"/>
          <w:sz w:val="22"/>
          <w:szCs w:val="22"/>
        </w:rPr>
        <w:t>.........</w:t>
      </w:r>
      <w:r w:rsidRPr="00056DBB">
        <w:rPr>
          <w:rFonts w:eastAsia="Calibri"/>
          <w:spacing w:val="-28"/>
          <w:sz w:val="22"/>
          <w:szCs w:val="22"/>
        </w:rPr>
        <w:t xml:space="preserve"> </w:t>
      </w:r>
      <w:r w:rsidR="00DD1D1C">
        <w:rPr>
          <w:rFonts w:eastAsia="Calibri"/>
          <w:sz w:val="22"/>
          <w:szCs w:val="22"/>
        </w:rPr>
        <w:t>18</w:t>
      </w:r>
    </w:p>
    <w:p w14:paraId="727E3A9E" w14:textId="77777777" w:rsidR="007836FD" w:rsidRPr="00056DBB" w:rsidRDefault="007836FD">
      <w:pPr>
        <w:spacing w:before="1" w:line="140" w:lineRule="exact"/>
        <w:rPr>
          <w:sz w:val="14"/>
          <w:szCs w:val="14"/>
        </w:rPr>
      </w:pPr>
    </w:p>
    <w:p w14:paraId="6F9BA659" w14:textId="77777777" w:rsidR="007836FD" w:rsidRPr="00056DBB" w:rsidRDefault="00523606">
      <w:pPr>
        <w:ind w:left="320"/>
        <w:rPr>
          <w:rFonts w:eastAsia="Calibri"/>
          <w:sz w:val="22"/>
          <w:szCs w:val="22"/>
        </w:rPr>
      </w:pPr>
      <w:r w:rsidRPr="00056DBB">
        <w:rPr>
          <w:sz w:val="22"/>
          <w:szCs w:val="22"/>
        </w:rPr>
        <w:t>3</w:t>
      </w:r>
      <w:r w:rsidRPr="00056DBB">
        <w:rPr>
          <w:spacing w:val="1"/>
          <w:sz w:val="22"/>
          <w:szCs w:val="22"/>
        </w:rPr>
        <w:t>.</w:t>
      </w:r>
      <w:r w:rsidRPr="00056DBB">
        <w:rPr>
          <w:sz w:val="22"/>
          <w:szCs w:val="22"/>
        </w:rPr>
        <w:t xml:space="preserve">5     </w:t>
      </w:r>
      <w:r w:rsidRPr="00056DBB">
        <w:rPr>
          <w:spacing w:val="52"/>
          <w:sz w:val="22"/>
          <w:szCs w:val="22"/>
        </w:rPr>
        <w:t xml:space="preserve"> </w:t>
      </w:r>
      <w:r w:rsidRPr="00056DBB">
        <w:rPr>
          <w:b/>
          <w:i/>
          <w:sz w:val="22"/>
          <w:szCs w:val="22"/>
        </w:rPr>
        <w:t>M</w:t>
      </w:r>
      <w:r w:rsidRPr="00056DBB">
        <w:rPr>
          <w:b/>
          <w:i/>
          <w:spacing w:val="1"/>
          <w:sz w:val="22"/>
          <w:szCs w:val="22"/>
        </w:rPr>
        <w:t>à</w:t>
      </w:r>
      <w:r w:rsidRPr="00056DBB">
        <w:rPr>
          <w:b/>
          <w:i/>
          <w:sz w:val="22"/>
          <w:szCs w:val="22"/>
        </w:rPr>
        <w:t>n</w:t>
      </w:r>
      <w:r w:rsidRPr="00056DBB">
        <w:rPr>
          <w:b/>
          <w:i/>
          <w:spacing w:val="-4"/>
          <w:sz w:val="22"/>
          <w:szCs w:val="22"/>
        </w:rPr>
        <w:t xml:space="preserve"> </w:t>
      </w:r>
      <w:r w:rsidRPr="00056DBB">
        <w:rPr>
          <w:b/>
          <w:i/>
          <w:spacing w:val="1"/>
          <w:sz w:val="22"/>
          <w:szCs w:val="22"/>
        </w:rPr>
        <w:t>h</w:t>
      </w:r>
      <w:r w:rsidRPr="00056DBB">
        <w:rPr>
          <w:b/>
          <w:i/>
          <w:sz w:val="22"/>
          <w:szCs w:val="22"/>
        </w:rPr>
        <w:t>ình</w:t>
      </w:r>
      <w:r w:rsidRPr="00056DBB">
        <w:rPr>
          <w:b/>
          <w:i/>
          <w:spacing w:val="-4"/>
          <w:sz w:val="22"/>
          <w:szCs w:val="22"/>
        </w:rPr>
        <w:t xml:space="preserve"> </w:t>
      </w:r>
      <w:r w:rsidRPr="00056DBB">
        <w:rPr>
          <w:b/>
          <w:i/>
          <w:spacing w:val="1"/>
          <w:sz w:val="22"/>
          <w:szCs w:val="22"/>
        </w:rPr>
        <w:t>l</w:t>
      </w:r>
      <w:r w:rsidRPr="00056DBB">
        <w:rPr>
          <w:b/>
          <w:i/>
          <w:sz w:val="22"/>
          <w:szCs w:val="22"/>
        </w:rPr>
        <w:t>ị</w:t>
      </w:r>
      <w:r w:rsidRPr="00056DBB">
        <w:rPr>
          <w:b/>
          <w:i/>
          <w:spacing w:val="-2"/>
          <w:sz w:val="22"/>
          <w:szCs w:val="22"/>
        </w:rPr>
        <w:t>c</w:t>
      </w:r>
      <w:r w:rsidRPr="00056DBB">
        <w:rPr>
          <w:b/>
          <w:i/>
          <w:sz w:val="22"/>
          <w:szCs w:val="22"/>
        </w:rPr>
        <w:t>h</w:t>
      </w:r>
      <w:r w:rsidRPr="00056DBB">
        <w:rPr>
          <w:b/>
          <w:i/>
          <w:spacing w:val="-1"/>
          <w:sz w:val="22"/>
          <w:szCs w:val="22"/>
        </w:rPr>
        <w:t xml:space="preserve"> </w:t>
      </w:r>
      <w:r w:rsidRPr="00056DBB">
        <w:rPr>
          <w:b/>
          <w:i/>
          <w:w w:val="99"/>
          <w:sz w:val="22"/>
          <w:szCs w:val="22"/>
        </w:rPr>
        <w:t>s</w:t>
      </w:r>
      <w:r w:rsidRPr="00056DBB">
        <w:rPr>
          <w:b/>
          <w:i/>
          <w:spacing w:val="20"/>
          <w:w w:val="99"/>
          <w:sz w:val="22"/>
          <w:szCs w:val="22"/>
        </w:rPr>
        <w:t>ử</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28"/>
          <w:sz w:val="22"/>
          <w:szCs w:val="22"/>
        </w:rPr>
        <w:t xml:space="preserve"> </w:t>
      </w:r>
      <w:r w:rsidRPr="00056DBB">
        <w:rPr>
          <w:rFonts w:eastAsia="Calibri"/>
          <w:sz w:val="22"/>
          <w:szCs w:val="22"/>
        </w:rPr>
        <w:t>38</w:t>
      </w:r>
    </w:p>
    <w:p w14:paraId="4149945A" w14:textId="77777777" w:rsidR="007836FD" w:rsidRPr="00056DBB" w:rsidRDefault="007836FD">
      <w:pPr>
        <w:spacing w:before="1" w:line="140" w:lineRule="exact"/>
        <w:rPr>
          <w:sz w:val="14"/>
          <w:szCs w:val="14"/>
        </w:rPr>
      </w:pPr>
    </w:p>
    <w:p w14:paraId="3ECD0973" w14:textId="1320F3AB" w:rsidR="007836FD" w:rsidRPr="00056DBB" w:rsidRDefault="00056DBB">
      <w:pPr>
        <w:ind w:left="100"/>
        <w:rPr>
          <w:rFonts w:eastAsia="Calibri"/>
          <w:sz w:val="22"/>
          <w:szCs w:val="22"/>
        </w:rPr>
      </w:pPr>
      <w:r>
        <w:rPr>
          <w:b/>
          <w:w w:val="94"/>
          <w:sz w:val="22"/>
          <w:szCs w:val="22"/>
        </w:rPr>
        <w:t>CHƯƠNG</w:t>
      </w:r>
      <w:r w:rsidRPr="00056DBB">
        <w:rPr>
          <w:b/>
          <w:spacing w:val="3"/>
          <w:w w:val="94"/>
          <w:sz w:val="22"/>
          <w:szCs w:val="22"/>
        </w:rPr>
        <w:t xml:space="preserve"> </w:t>
      </w:r>
      <w:r w:rsidR="00523606" w:rsidRPr="00056DBB">
        <w:rPr>
          <w:b/>
          <w:spacing w:val="1"/>
          <w:sz w:val="22"/>
          <w:szCs w:val="22"/>
        </w:rPr>
        <w:t>4</w:t>
      </w:r>
      <w:r w:rsidR="00523606" w:rsidRPr="00056DBB">
        <w:rPr>
          <w:b/>
          <w:sz w:val="22"/>
          <w:szCs w:val="22"/>
        </w:rPr>
        <w:t>.</w:t>
      </w:r>
      <w:r w:rsidR="00523606" w:rsidRPr="00056DBB">
        <w:rPr>
          <w:b/>
          <w:spacing w:val="-1"/>
          <w:sz w:val="22"/>
          <w:szCs w:val="22"/>
        </w:rPr>
        <w:t xml:space="preserve"> </w:t>
      </w:r>
      <w:r w:rsidR="00523606" w:rsidRPr="00056DBB">
        <w:rPr>
          <w:b/>
          <w:spacing w:val="1"/>
          <w:sz w:val="22"/>
          <w:szCs w:val="22"/>
        </w:rPr>
        <w:t>K</w:t>
      </w:r>
      <w:r w:rsidR="00523606" w:rsidRPr="00056DBB">
        <w:rPr>
          <w:b/>
          <w:sz w:val="22"/>
          <w:szCs w:val="22"/>
        </w:rPr>
        <w:t>ẾT</w:t>
      </w:r>
      <w:r w:rsidR="00523606" w:rsidRPr="00056DBB">
        <w:rPr>
          <w:b/>
          <w:spacing w:val="-5"/>
          <w:sz w:val="22"/>
          <w:szCs w:val="22"/>
        </w:rPr>
        <w:t xml:space="preserve"> </w:t>
      </w:r>
      <w:r w:rsidR="00523606" w:rsidRPr="00056DBB">
        <w:rPr>
          <w:b/>
          <w:spacing w:val="1"/>
          <w:sz w:val="22"/>
          <w:szCs w:val="22"/>
        </w:rPr>
        <w:t>Q</w:t>
      </w:r>
      <w:r w:rsidR="00523606" w:rsidRPr="00056DBB">
        <w:rPr>
          <w:b/>
          <w:sz w:val="22"/>
          <w:szCs w:val="22"/>
        </w:rPr>
        <w:t>UẢ</w:t>
      </w:r>
      <w:r w:rsidR="00523606" w:rsidRPr="00056DBB">
        <w:rPr>
          <w:b/>
          <w:spacing w:val="-4"/>
          <w:sz w:val="22"/>
          <w:szCs w:val="22"/>
        </w:rPr>
        <w:t xml:space="preserve"> </w:t>
      </w:r>
      <w:r w:rsidR="00523606" w:rsidRPr="00056DBB">
        <w:rPr>
          <w:b/>
          <w:sz w:val="22"/>
          <w:szCs w:val="22"/>
        </w:rPr>
        <w:t>ĐẠT</w:t>
      </w:r>
      <w:r w:rsidR="00523606" w:rsidRPr="00056DBB">
        <w:rPr>
          <w:b/>
          <w:spacing w:val="-5"/>
          <w:sz w:val="22"/>
          <w:szCs w:val="22"/>
        </w:rPr>
        <w:t xml:space="preserve"> </w:t>
      </w:r>
      <w:r>
        <w:rPr>
          <w:b/>
          <w:w w:val="98"/>
          <w:sz w:val="22"/>
          <w:szCs w:val="22"/>
        </w:rPr>
        <w:t>ĐƯỢC</w:t>
      </w:r>
      <w:r w:rsidR="00523606" w:rsidRPr="00056DBB">
        <w:rPr>
          <w:rFonts w:eastAsia="Calibri"/>
          <w:w w:val="98"/>
          <w:sz w:val="22"/>
          <w:szCs w:val="22"/>
        </w:rPr>
        <w:t>...............................</w:t>
      </w:r>
      <w:r w:rsidR="00523606" w:rsidRPr="00056DBB">
        <w:rPr>
          <w:rFonts w:eastAsia="Calibri"/>
          <w:spacing w:val="-3"/>
          <w:w w:val="98"/>
          <w:sz w:val="22"/>
          <w:szCs w:val="22"/>
        </w:rPr>
        <w:t>.</w:t>
      </w:r>
      <w:r w:rsidR="00523606" w:rsidRPr="00056DBB">
        <w:rPr>
          <w:rFonts w:eastAsia="Calibri"/>
          <w:w w:val="98"/>
          <w:sz w:val="22"/>
          <w:szCs w:val="22"/>
        </w:rPr>
        <w:t>...............................</w:t>
      </w:r>
      <w:r w:rsidR="00523606" w:rsidRPr="00056DBB">
        <w:rPr>
          <w:rFonts w:eastAsia="Calibri"/>
          <w:spacing w:val="-3"/>
          <w:w w:val="98"/>
          <w:sz w:val="22"/>
          <w:szCs w:val="22"/>
        </w:rPr>
        <w:t>.</w:t>
      </w:r>
      <w:r w:rsidR="00523606" w:rsidRPr="00056DBB">
        <w:rPr>
          <w:rFonts w:eastAsia="Calibri"/>
          <w:w w:val="98"/>
          <w:sz w:val="22"/>
          <w:szCs w:val="22"/>
        </w:rPr>
        <w:t>...............................</w:t>
      </w:r>
      <w:r w:rsidR="00523606" w:rsidRPr="00056DBB">
        <w:rPr>
          <w:rFonts w:eastAsia="Calibri"/>
          <w:spacing w:val="-3"/>
          <w:w w:val="98"/>
          <w:sz w:val="22"/>
          <w:szCs w:val="22"/>
        </w:rPr>
        <w:t>.</w:t>
      </w:r>
      <w:r w:rsidR="00523606" w:rsidRPr="00056DBB">
        <w:rPr>
          <w:rFonts w:eastAsia="Calibri"/>
          <w:w w:val="98"/>
          <w:sz w:val="22"/>
          <w:szCs w:val="22"/>
        </w:rPr>
        <w:t>.....</w:t>
      </w:r>
      <w:r w:rsidR="00523606" w:rsidRPr="00056DBB">
        <w:rPr>
          <w:rFonts w:eastAsia="Calibri"/>
          <w:spacing w:val="-17"/>
          <w:w w:val="98"/>
          <w:sz w:val="22"/>
          <w:szCs w:val="22"/>
        </w:rPr>
        <w:t xml:space="preserve"> </w:t>
      </w:r>
      <w:r w:rsidR="00523606" w:rsidRPr="00056DBB">
        <w:rPr>
          <w:rFonts w:eastAsia="Calibri"/>
          <w:sz w:val="22"/>
          <w:szCs w:val="22"/>
        </w:rPr>
        <w:t>40</w:t>
      </w:r>
    </w:p>
    <w:p w14:paraId="5AF068ED" w14:textId="77777777" w:rsidR="007836FD" w:rsidRPr="00056DBB" w:rsidRDefault="007836FD">
      <w:pPr>
        <w:spacing w:before="9" w:line="120" w:lineRule="exact"/>
        <w:rPr>
          <w:sz w:val="13"/>
          <w:szCs w:val="13"/>
        </w:rPr>
      </w:pPr>
    </w:p>
    <w:p w14:paraId="53F6385E" w14:textId="77777777" w:rsidR="007836FD" w:rsidRPr="00056DBB" w:rsidRDefault="00523606">
      <w:pPr>
        <w:ind w:left="540"/>
        <w:rPr>
          <w:rFonts w:eastAsia="Calibri"/>
          <w:sz w:val="22"/>
          <w:szCs w:val="22"/>
        </w:rPr>
      </w:pPr>
      <w:r w:rsidRPr="00056DBB">
        <w:rPr>
          <w:b/>
          <w:i/>
          <w:sz w:val="22"/>
          <w:szCs w:val="22"/>
        </w:rPr>
        <w:t>4</w:t>
      </w:r>
      <w:r w:rsidRPr="00056DBB">
        <w:rPr>
          <w:b/>
          <w:i/>
          <w:spacing w:val="1"/>
          <w:sz w:val="22"/>
          <w:szCs w:val="22"/>
        </w:rPr>
        <w:t>.</w:t>
      </w:r>
      <w:r w:rsidRPr="00056DBB">
        <w:rPr>
          <w:b/>
          <w:i/>
          <w:sz w:val="22"/>
          <w:szCs w:val="22"/>
        </w:rPr>
        <w:t>1</w:t>
      </w:r>
      <w:r w:rsidRPr="00056DBB">
        <w:rPr>
          <w:b/>
          <w:i/>
          <w:spacing w:val="-2"/>
          <w:sz w:val="22"/>
          <w:szCs w:val="22"/>
        </w:rPr>
        <w:t xml:space="preserve"> </w:t>
      </w:r>
      <w:r w:rsidRPr="00056DBB">
        <w:rPr>
          <w:b/>
          <w:i/>
          <w:spacing w:val="1"/>
          <w:sz w:val="22"/>
          <w:szCs w:val="22"/>
        </w:rPr>
        <w:t>K</w:t>
      </w:r>
      <w:r w:rsidRPr="00056DBB">
        <w:rPr>
          <w:b/>
          <w:i/>
          <w:sz w:val="22"/>
          <w:szCs w:val="22"/>
        </w:rPr>
        <w:t>ết</w:t>
      </w:r>
      <w:r w:rsidRPr="00056DBB">
        <w:rPr>
          <w:b/>
          <w:i/>
          <w:spacing w:val="-1"/>
          <w:sz w:val="22"/>
          <w:szCs w:val="22"/>
        </w:rPr>
        <w:t xml:space="preserve"> </w:t>
      </w:r>
      <w:r w:rsidRPr="00056DBB">
        <w:rPr>
          <w:b/>
          <w:i/>
          <w:spacing w:val="1"/>
          <w:sz w:val="22"/>
          <w:szCs w:val="22"/>
        </w:rPr>
        <w:t>q</w:t>
      </w:r>
      <w:r w:rsidRPr="00056DBB">
        <w:rPr>
          <w:b/>
          <w:i/>
          <w:sz w:val="22"/>
          <w:szCs w:val="22"/>
        </w:rPr>
        <w:t>uả</w:t>
      </w:r>
      <w:r w:rsidRPr="00056DBB">
        <w:rPr>
          <w:b/>
          <w:i/>
          <w:spacing w:val="-3"/>
          <w:sz w:val="22"/>
          <w:szCs w:val="22"/>
        </w:rPr>
        <w:t xml:space="preserve"> </w:t>
      </w:r>
      <w:r w:rsidRPr="00056DBB">
        <w:rPr>
          <w:b/>
          <w:i/>
          <w:spacing w:val="-1"/>
          <w:sz w:val="22"/>
          <w:szCs w:val="22"/>
        </w:rPr>
        <w:t>đ</w:t>
      </w:r>
      <w:r w:rsidRPr="00056DBB">
        <w:rPr>
          <w:b/>
          <w:i/>
          <w:spacing w:val="1"/>
          <w:sz w:val="22"/>
          <w:szCs w:val="22"/>
        </w:rPr>
        <w:t>ạ</w:t>
      </w:r>
      <w:r w:rsidRPr="00056DBB">
        <w:rPr>
          <w:b/>
          <w:i/>
          <w:sz w:val="22"/>
          <w:szCs w:val="22"/>
        </w:rPr>
        <w:t>t</w:t>
      </w:r>
      <w:r w:rsidRPr="00056DBB">
        <w:rPr>
          <w:b/>
          <w:i/>
          <w:spacing w:val="-2"/>
          <w:sz w:val="22"/>
          <w:szCs w:val="22"/>
        </w:rPr>
        <w:t xml:space="preserve"> </w:t>
      </w:r>
      <w:r w:rsidRPr="00056DBB">
        <w:rPr>
          <w:b/>
          <w:i/>
          <w:spacing w:val="1"/>
          <w:sz w:val="22"/>
          <w:szCs w:val="22"/>
        </w:rPr>
        <w:t>đư</w:t>
      </w:r>
      <w:r w:rsidRPr="00056DBB">
        <w:rPr>
          <w:b/>
          <w:i/>
          <w:sz w:val="22"/>
          <w:szCs w:val="22"/>
        </w:rPr>
        <w:t>ợc</w:t>
      </w:r>
      <w:r w:rsidRPr="00056DBB">
        <w:rPr>
          <w:b/>
          <w:i/>
          <w:spacing w:val="-11"/>
          <w:sz w:val="22"/>
          <w:szCs w:val="22"/>
        </w:rPr>
        <w:t xml:space="preserve"> </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28"/>
          <w:sz w:val="22"/>
          <w:szCs w:val="22"/>
        </w:rPr>
        <w:t xml:space="preserve"> </w:t>
      </w:r>
      <w:r w:rsidRPr="00056DBB">
        <w:rPr>
          <w:rFonts w:eastAsia="Calibri"/>
          <w:sz w:val="22"/>
          <w:szCs w:val="22"/>
        </w:rPr>
        <w:t>40</w:t>
      </w:r>
    </w:p>
    <w:p w14:paraId="27DD5A0C" w14:textId="77777777" w:rsidR="007836FD" w:rsidRPr="00056DBB" w:rsidRDefault="007836FD">
      <w:pPr>
        <w:spacing w:before="1" w:line="140" w:lineRule="exact"/>
        <w:rPr>
          <w:sz w:val="14"/>
          <w:szCs w:val="14"/>
        </w:rPr>
      </w:pPr>
    </w:p>
    <w:p w14:paraId="71D44769" w14:textId="77777777" w:rsidR="007836FD" w:rsidRPr="00056DBB" w:rsidRDefault="00523606">
      <w:pPr>
        <w:ind w:left="540"/>
        <w:rPr>
          <w:rFonts w:eastAsia="Calibri"/>
          <w:sz w:val="22"/>
          <w:szCs w:val="22"/>
        </w:rPr>
        <w:sectPr w:rsidR="007836FD" w:rsidRPr="00056DBB">
          <w:pgSz w:w="12240" w:h="15840"/>
          <w:pgMar w:top="980" w:right="1340" w:bottom="280" w:left="1340" w:header="764" w:footer="943" w:gutter="0"/>
          <w:cols w:space="720"/>
        </w:sectPr>
      </w:pPr>
      <w:r w:rsidRPr="00056DBB">
        <w:rPr>
          <w:b/>
          <w:i/>
          <w:sz w:val="22"/>
          <w:szCs w:val="22"/>
        </w:rPr>
        <w:t>4</w:t>
      </w:r>
      <w:r w:rsidRPr="00056DBB">
        <w:rPr>
          <w:b/>
          <w:i/>
          <w:spacing w:val="1"/>
          <w:sz w:val="22"/>
          <w:szCs w:val="22"/>
        </w:rPr>
        <w:t>.</w:t>
      </w:r>
      <w:r w:rsidRPr="00056DBB">
        <w:rPr>
          <w:b/>
          <w:i/>
          <w:sz w:val="22"/>
          <w:szCs w:val="22"/>
        </w:rPr>
        <w:t>2</w:t>
      </w:r>
      <w:r w:rsidRPr="00056DBB">
        <w:rPr>
          <w:b/>
          <w:i/>
          <w:spacing w:val="-2"/>
          <w:sz w:val="22"/>
          <w:szCs w:val="22"/>
        </w:rPr>
        <w:t xml:space="preserve"> </w:t>
      </w:r>
      <w:r w:rsidRPr="00056DBB">
        <w:rPr>
          <w:b/>
          <w:i/>
          <w:spacing w:val="1"/>
          <w:sz w:val="22"/>
          <w:szCs w:val="22"/>
        </w:rPr>
        <w:t>K</w:t>
      </w:r>
      <w:r w:rsidRPr="00056DBB">
        <w:rPr>
          <w:b/>
          <w:i/>
          <w:sz w:val="22"/>
          <w:szCs w:val="22"/>
        </w:rPr>
        <w:t>ết</w:t>
      </w:r>
      <w:r w:rsidRPr="00056DBB">
        <w:rPr>
          <w:b/>
          <w:i/>
          <w:spacing w:val="-1"/>
          <w:sz w:val="22"/>
          <w:szCs w:val="22"/>
        </w:rPr>
        <w:t xml:space="preserve"> </w:t>
      </w:r>
      <w:r w:rsidRPr="00056DBB">
        <w:rPr>
          <w:b/>
          <w:i/>
          <w:sz w:val="22"/>
          <w:szCs w:val="22"/>
        </w:rPr>
        <w:t>lu</w:t>
      </w:r>
      <w:r w:rsidRPr="00056DBB">
        <w:rPr>
          <w:b/>
          <w:i/>
          <w:spacing w:val="1"/>
          <w:sz w:val="22"/>
          <w:szCs w:val="22"/>
        </w:rPr>
        <w:t>ậ</w:t>
      </w:r>
      <w:r w:rsidRPr="00056DBB">
        <w:rPr>
          <w:b/>
          <w:i/>
          <w:sz w:val="22"/>
          <w:szCs w:val="22"/>
        </w:rPr>
        <w:t>n</w:t>
      </w:r>
      <w:r w:rsidRPr="00056DBB">
        <w:rPr>
          <w:b/>
          <w:i/>
          <w:spacing w:val="-11"/>
          <w:sz w:val="22"/>
          <w:szCs w:val="22"/>
        </w:rPr>
        <w:t xml:space="preserve"> </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3"/>
          <w:w w:val="99"/>
          <w:sz w:val="22"/>
          <w:szCs w:val="22"/>
        </w:rPr>
        <w:t>.</w:t>
      </w:r>
      <w:r w:rsidRPr="00056DBB">
        <w:rPr>
          <w:rFonts w:eastAsia="Calibri"/>
          <w:w w:val="99"/>
          <w:sz w:val="22"/>
          <w:szCs w:val="22"/>
        </w:rPr>
        <w:t>........</w:t>
      </w:r>
      <w:r w:rsidRPr="00056DBB">
        <w:rPr>
          <w:rFonts w:eastAsia="Calibri"/>
          <w:spacing w:val="-27"/>
          <w:sz w:val="22"/>
          <w:szCs w:val="22"/>
        </w:rPr>
        <w:t xml:space="preserve"> </w:t>
      </w:r>
      <w:r w:rsidRPr="00056DBB">
        <w:rPr>
          <w:rFonts w:eastAsia="Calibri"/>
          <w:sz w:val="22"/>
          <w:szCs w:val="22"/>
        </w:rPr>
        <w:t>40</w:t>
      </w:r>
    </w:p>
    <w:p w14:paraId="77C48B2A" w14:textId="77777777" w:rsidR="007836FD" w:rsidRPr="00056DBB" w:rsidRDefault="007836FD">
      <w:pPr>
        <w:spacing w:line="200" w:lineRule="exact"/>
      </w:pPr>
    </w:p>
    <w:p w14:paraId="4A1BCC8F" w14:textId="77777777" w:rsidR="007836FD" w:rsidRPr="00056DBB" w:rsidRDefault="007836FD">
      <w:pPr>
        <w:spacing w:line="200" w:lineRule="exact"/>
      </w:pPr>
    </w:p>
    <w:p w14:paraId="27835EFF" w14:textId="77777777" w:rsidR="007836FD" w:rsidRPr="00056DBB" w:rsidRDefault="007836FD">
      <w:pPr>
        <w:spacing w:line="200" w:lineRule="exact"/>
      </w:pPr>
    </w:p>
    <w:p w14:paraId="75E01654" w14:textId="77777777" w:rsidR="007836FD" w:rsidRPr="00056DBB" w:rsidRDefault="007836FD">
      <w:pPr>
        <w:spacing w:before="17" w:line="200" w:lineRule="exact"/>
      </w:pPr>
    </w:p>
    <w:p w14:paraId="30C58F79" w14:textId="723594F5" w:rsidR="007836FD" w:rsidRPr="00056DBB" w:rsidRDefault="00056DBB">
      <w:pPr>
        <w:spacing w:before="13"/>
        <w:ind w:left="2988"/>
        <w:rPr>
          <w:sz w:val="36"/>
          <w:szCs w:val="36"/>
        </w:rPr>
      </w:pPr>
      <w:r>
        <w:rPr>
          <w:b/>
          <w:color w:val="365F91"/>
          <w:w w:val="94"/>
          <w:sz w:val="36"/>
          <w:szCs w:val="36"/>
        </w:rPr>
        <w:t>CHƯƠNG</w:t>
      </w:r>
      <w:r w:rsidR="00523606" w:rsidRPr="00056DBB">
        <w:rPr>
          <w:b/>
          <w:color w:val="365F91"/>
          <w:spacing w:val="5"/>
          <w:w w:val="94"/>
          <w:sz w:val="36"/>
          <w:szCs w:val="36"/>
        </w:rPr>
        <w:t xml:space="preserve"> </w:t>
      </w:r>
      <w:r w:rsidR="00523606" w:rsidRPr="00056DBB">
        <w:rPr>
          <w:b/>
          <w:color w:val="365F91"/>
          <w:sz w:val="36"/>
          <w:szCs w:val="36"/>
        </w:rPr>
        <w:t>1. MỞ ĐẦU</w:t>
      </w:r>
    </w:p>
    <w:p w14:paraId="261DF1A5" w14:textId="77777777" w:rsidR="007836FD" w:rsidRPr="00056DBB" w:rsidRDefault="007836FD">
      <w:pPr>
        <w:spacing w:before="4" w:line="140" w:lineRule="exact"/>
        <w:rPr>
          <w:sz w:val="15"/>
          <w:szCs w:val="15"/>
        </w:rPr>
      </w:pPr>
    </w:p>
    <w:p w14:paraId="65CC14DD" w14:textId="77777777" w:rsidR="007836FD" w:rsidRPr="00056DBB" w:rsidRDefault="007836FD">
      <w:pPr>
        <w:spacing w:line="200" w:lineRule="exact"/>
      </w:pPr>
    </w:p>
    <w:p w14:paraId="61495EE4" w14:textId="77777777" w:rsidR="007836FD" w:rsidRPr="00056DBB" w:rsidRDefault="007836FD">
      <w:pPr>
        <w:spacing w:line="200" w:lineRule="exact"/>
      </w:pPr>
    </w:p>
    <w:p w14:paraId="56CA2D4A" w14:textId="77777777" w:rsidR="007836FD" w:rsidRPr="00056DBB" w:rsidRDefault="00523606">
      <w:pPr>
        <w:ind w:left="820"/>
        <w:rPr>
          <w:sz w:val="28"/>
          <w:szCs w:val="28"/>
        </w:rPr>
      </w:pPr>
      <w:r w:rsidRPr="00056DBB">
        <w:rPr>
          <w:b/>
          <w:i/>
          <w:sz w:val="28"/>
          <w:szCs w:val="28"/>
        </w:rPr>
        <w:t>1.</w:t>
      </w:r>
      <w:r w:rsidRPr="00056DBB">
        <w:rPr>
          <w:b/>
          <w:i/>
          <w:spacing w:val="26"/>
          <w:sz w:val="28"/>
          <w:szCs w:val="28"/>
        </w:rPr>
        <w:t>1</w:t>
      </w:r>
      <w:r w:rsidRPr="00056DBB">
        <w:rPr>
          <w:b/>
          <w:i/>
          <w:sz w:val="28"/>
          <w:szCs w:val="28"/>
        </w:rPr>
        <w:t>Giới</w:t>
      </w:r>
      <w:r w:rsidRPr="00056DBB">
        <w:rPr>
          <w:b/>
          <w:i/>
          <w:spacing w:val="-6"/>
          <w:sz w:val="28"/>
          <w:szCs w:val="28"/>
        </w:rPr>
        <w:t xml:space="preserve"> </w:t>
      </w:r>
      <w:r w:rsidRPr="00056DBB">
        <w:rPr>
          <w:b/>
          <w:i/>
          <w:sz w:val="28"/>
          <w:szCs w:val="28"/>
        </w:rPr>
        <w:t>th</w:t>
      </w:r>
      <w:r w:rsidRPr="00056DBB">
        <w:rPr>
          <w:b/>
          <w:i/>
          <w:spacing w:val="1"/>
          <w:sz w:val="28"/>
          <w:szCs w:val="28"/>
        </w:rPr>
        <w:t>i</w:t>
      </w:r>
      <w:r w:rsidRPr="00056DBB">
        <w:rPr>
          <w:b/>
          <w:i/>
          <w:spacing w:val="-1"/>
          <w:sz w:val="28"/>
          <w:szCs w:val="28"/>
        </w:rPr>
        <w:t>ệ</w:t>
      </w:r>
      <w:r w:rsidRPr="00056DBB">
        <w:rPr>
          <w:b/>
          <w:i/>
          <w:sz w:val="28"/>
          <w:szCs w:val="28"/>
        </w:rPr>
        <w:t>u</w:t>
      </w:r>
      <w:r w:rsidRPr="00056DBB">
        <w:rPr>
          <w:b/>
          <w:i/>
          <w:spacing w:val="-2"/>
          <w:sz w:val="28"/>
          <w:szCs w:val="28"/>
        </w:rPr>
        <w:t xml:space="preserve"> </w:t>
      </w:r>
      <w:r w:rsidRPr="00056DBB">
        <w:rPr>
          <w:b/>
          <w:i/>
          <w:sz w:val="28"/>
          <w:szCs w:val="28"/>
        </w:rPr>
        <w:t>môn</w:t>
      </w:r>
      <w:r w:rsidRPr="00056DBB">
        <w:rPr>
          <w:b/>
          <w:i/>
          <w:spacing w:val="-4"/>
          <w:sz w:val="28"/>
          <w:szCs w:val="28"/>
        </w:rPr>
        <w:t xml:space="preserve"> </w:t>
      </w:r>
      <w:r w:rsidRPr="00056DBB">
        <w:rPr>
          <w:b/>
          <w:i/>
          <w:sz w:val="28"/>
          <w:szCs w:val="28"/>
        </w:rPr>
        <w:t>h</w:t>
      </w:r>
      <w:r w:rsidRPr="00056DBB">
        <w:rPr>
          <w:b/>
          <w:i/>
          <w:spacing w:val="1"/>
          <w:sz w:val="28"/>
          <w:szCs w:val="28"/>
        </w:rPr>
        <w:t>ọ</w:t>
      </w:r>
      <w:r w:rsidRPr="00056DBB">
        <w:rPr>
          <w:b/>
          <w:i/>
          <w:sz w:val="28"/>
          <w:szCs w:val="28"/>
        </w:rPr>
        <w:t>c</w:t>
      </w:r>
      <w:r w:rsidRPr="00056DBB">
        <w:rPr>
          <w:b/>
          <w:i/>
          <w:spacing w:val="-3"/>
          <w:sz w:val="28"/>
          <w:szCs w:val="28"/>
        </w:rPr>
        <w:t xml:space="preserve"> </w:t>
      </w:r>
      <w:r w:rsidRPr="00056DBB">
        <w:rPr>
          <w:b/>
          <w:i/>
          <w:sz w:val="28"/>
          <w:szCs w:val="28"/>
        </w:rPr>
        <w:t>và</w:t>
      </w:r>
      <w:r w:rsidRPr="00056DBB">
        <w:rPr>
          <w:b/>
          <w:i/>
          <w:spacing w:val="-3"/>
          <w:sz w:val="28"/>
          <w:szCs w:val="28"/>
        </w:rPr>
        <w:t xml:space="preserve"> </w:t>
      </w:r>
      <w:r w:rsidRPr="00056DBB">
        <w:rPr>
          <w:b/>
          <w:i/>
          <w:sz w:val="28"/>
          <w:szCs w:val="28"/>
        </w:rPr>
        <w:t>n</w:t>
      </w:r>
      <w:r w:rsidRPr="00056DBB">
        <w:rPr>
          <w:b/>
          <w:i/>
          <w:spacing w:val="1"/>
          <w:sz w:val="28"/>
          <w:szCs w:val="28"/>
        </w:rPr>
        <w:t>h</w:t>
      </w:r>
      <w:r w:rsidRPr="00056DBB">
        <w:rPr>
          <w:b/>
          <w:i/>
          <w:sz w:val="28"/>
          <w:szCs w:val="28"/>
        </w:rPr>
        <w:t>óm</w:t>
      </w:r>
      <w:r w:rsidRPr="00056DBB">
        <w:rPr>
          <w:b/>
          <w:i/>
          <w:spacing w:val="-7"/>
          <w:sz w:val="28"/>
          <w:szCs w:val="28"/>
        </w:rPr>
        <w:t xml:space="preserve"> </w:t>
      </w:r>
      <w:r w:rsidRPr="00056DBB">
        <w:rPr>
          <w:b/>
          <w:i/>
          <w:sz w:val="28"/>
          <w:szCs w:val="28"/>
        </w:rPr>
        <w:t>t</w:t>
      </w:r>
      <w:r w:rsidRPr="00056DBB">
        <w:rPr>
          <w:b/>
          <w:i/>
          <w:spacing w:val="1"/>
          <w:sz w:val="28"/>
          <w:szCs w:val="28"/>
        </w:rPr>
        <w:t>hự</w:t>
      </w:r>
      <w:r w:rsidRPr="00056DBB">
        <w:rPr>
          <w:b/>
          <w:i/>
          <w:sz w:val="28"/>
          <w:szCs w:val="28"/>
        </w:rPr>
        <w:t>c</w:t>
      </w:r>
      <w:r w:rsidRPr="00056DBB">
        <w:rPr>
          <w:b/>
          <w:i/>
          <w:spacing w:val="-5"/>
          <w:sz w:val="28"/>
          <w:szCs w:val="28"/>
        </w:rPr>
        <w:t xml:space="preserve"> </w:t>
      </w:r>
      <w:r w:rsidRPr="00056DBB">
        <w:rPr>
          <w:b/>
          <w:i/>
          <w:sz w:val="28"/>
          <w:szCs w:val="28"/>
        </w:rPr>
        <w:t>h</w:t>
      </w:r>
      <w:r w:rsidRPr="00056DBB">
        <w:rPr>
          <w:b/>
          <w:i/>
          <w:spacing w:val="1"/>
          <w:sz w:val="28"/>
          <w:szCs w:val="28"/>
        </w:rPr>
        <w:t>i</w:t>
      </w:r>
      <w:r w:rsidRPr="00056DBB">
        <w:rPr>
          <w:b/>
          <w:i/>
          <w:spacing w:val="-1"/>
          <w:sz w:val="28"/>
          <w:szCs w:val="28"/>
        </w:rPr>
        <w:t>ệ</w:t>
      </w:r>
      <w:r w:rsidRPr="00056DBB">
        <w:rPr>
          <w:b/>
          <w:i/>
          <w:sz w:val="28"/>
          <w:szCs w:val="28"/>
        </w:rPr>
        <w:t>n</w:t>
      </w:r>
    </w:p>
    <w:p w14:paraId="25384F45" w14:textId="77777777" w:rsidR="007836FD" w:rsidRPr="00056DBB" w:rsidRDefault="007836FD">
      <w:pPr>
        <w:spacing w:before="6" w:line="240" w:lineRule="exact"/>
        <w:rPr>
          <w:sz w:val="24"/>
          <w:szCs w:val="24"/>
        </w:rPr>
      </w:pPr>
    </w:p>
    <w:p w14:paraId="7F130EE8" w14:textId="0514A14E" w:rsidR="007836FD" w:rsidRPr="00056DBB" w:rsidRDefault="00523606" w:rsidP="00523606">
      <w:pPr>
        <w:spacing w:line="276" w:lineRule="auto"/>
        <w:ind w:left="460" w:right="199" w:firstLine="360"/>
        <w:rPr>
          <w:sz w:val="24"/>
          <w:szCs w:val="24"/>
        </w:rPr>
      </w:pPr>
      <w:r w:rsidRPr="00056DBB">
        <w:rPr>
          <w:sz w:val="24"/>
          <w:szCs w:val="24"/>
        </w:rPr>
        <w:t>Môn di độ</w:t>
      </w:r>
      <w:r w:rsidRPr="00056DBB">
        <w:rPr>
          <w:spacing w:val="-1"/>
          <w:sz w:val="24"/>
          <w:szCs w:val="24"/>
        </w:rPr>
        <w:t>n</w:t>
      </w:r>
      <w:r w:rsidRPr="00056DBB">
        <w:rPr>
          <w:sz w:val="24"/>
          <w:szCs w:val="24"/>
        </w:rPr>
        <w:t xml:space="preserve">g 2 là </w:t>
      </w:r>
      <w:r w:rsidRPr="00056DBB">
        <w:rPr>
          <w:spacing w:val="-1"/>
          <w:sz w:val="24"/>
          <w:szCs w:val="24"/>
        </w:rPr>
        <w:t>m</w:t>
      </w:r>
      <w:r w:rsidRPr="00056DBB">
        <w:rPr>
          <w:sz w:val="24"/>
          <w:szCs w:val="24"/>
        </w:rPr>
        <w:t xml:space="preserve">ôn </w:t>
      </w:r>
      <w:r w:rsidRPr="00056DBB">
        <w:rPr>
          <w:spacing w:val="1"/>
          <w:sz w:val="24"/>
          <w:szCs w:val="24"/>
        </w:rPr>
        <w:t>n</w:t>
      </w:r>
      <w:r w:rsidRPr="00056DBB">
        <w:rPr>
          <w:sz w:val="24"/>
          <w:szCs w:val="24"/>
        </w:rPr>
        <w:t xml:space="preserve">âng cao </w:t>
      </w:r>
      <w:r w:rsidRPr="00056DBB">
        <w:rPr>
          <w:spacing w:val="1"/>
          <w:sz w:val="24"/>
          <w:szCs w:val="24"/>
        </w:rPr>
        <w:t>c</w:t>
      </w:r>
      <w:r w:rsidRPr="00056DBB">
        <w:rPr>
          <w:sz w:val="24"/>
          <w:szCs w:val="24"/>
        </w:rPr>
        <w:t>ủa</w:t>
      </w:r>
      <w:r w:rsidRPr="00056DBB">
        <w:rPr>
          <w:spacing w:val="-1"/>
          <w:sz w:val="24"/>
          <w:szCs w:val="24"/>
        </w:rPr>
        <w:t xml:space="preserve"> </w:t>
      </w:r>
      <w:r w:rsidRPr="00056DBB">
        <w:rPr>
          <w:sz w:val="24"/>
          <w:szCs w:val="24"/>
        </w:rPr>
        <w:t xml:space="preserve">di động 1. Môn </w:t>
      </w:r>
      <w:r w:rsidRPr="00056DBB">
        <w:rPr>
          <w:spacing w:val="1"/>
          <w:sz w:val="24"/>
          <w:szCs w:val="24"/>
        </w:rPr>
        <w:t>h</w:t>
      </w:r>
      <w:r w:rsidRPr="00056DBB">
        <w:rPr>
          <w:sz w:val="24"/>
          <w:szCs w:val="24"/>
        </w:rPr>
        <w:t>ọc n</w:t>
      </w:r>
      <w:r w:rsidRPr="00056DBB">
        <w:rPr>
          <w:spacing w:val="-1"/>
          <w:sz w:val="24"/>
          <w:szCs w:val="24"/>
        </w:rPr>
        <w:t>à</w:t>
      </w:r>
      <w:r w:rsidRPr="00056DBB">
        <w:rPr>
          <w:sz w:val="24"/>
          <w:szCs w:val="24"/>
        </w:rPr>
        <w:t>y giúp sinh</w:t>
      </w:r>
      <w:r w:rsidRPr="00056DBB">
        <w:rPr>
          <w:spacing w:val="-1"/>
          <w:sz w:val="24"/>
          <w:szCs w:val="24"/>
        </w:rPr>
        <w:t xml:space="preserve"> </w:t>
      </w:r>
      <w:r w:rsidRPr="00056DBB">
        <w:rPr>
          <w:sz w:val="24"/>
          <w:szCs w:val="24"/>
        </w:rPr>
        <w:t>viên ph</w:t>
      </w:r>
      <w:r w:rsidRPr="00056DBB">
        <w:rPr>
          <w:spacing w:val="1"/>
          <w:sz w:val="24"/>
          <w:szCs w:val="24"/>
        </w:rPr>
        <w:t>á</w:t>
      </w:r>
      <w:r w:rsidRPr="00056DBB">
        <w:rPr>
          <w:sz w:val="24"/>
          <w:szCs w:val="24"/>
        </w:rPr>
        <w:t>t</w:t>
      </w:r>
      <w:r w:rsidRPr="00056DBB">
        <w:rPr>
          <w:spacing w:val="-1"/>
          <w:sz w:val="24"/>
          <w:szCs w:val="24"/>
        </w:rPr>
        <w:t xml:space="preserve"> </w:t>
      </w:r>
      <w:r w:rsidRPr="00056DBB">
        <w:rPr>
          <w:sz w:val="24"/>
          <w:szCs w:val="24"/>
        </w:rPr>
        <w:t>triển kỹ năng</w:t>
      </w:r>
      <w:r w:rsidRPr="00056DBB">
        <w:rPr>
          <w:spacing w:val="1"/>
          <w:sz w:val="24"/>
          <w:szCs w:val="24"/>
        </w:rPr>
        <w:t xml:space="preserve"> </w:t>
      </w:r>
      <w:r w:rsidRPr="00056DBB">
        <w:rPr>
          <w:sz w:val="24"/>
          <w:szCs w:val="24"/>
        </w:rPr>
        <w:t xml:space="preserve">lập </w:t>
      </w:r>
      <w:r w:rsidRPr="00056DBB">
        <w:rPr>
          <w:spacing w:val="-1"/>
          <w:sz w:val="24"/>
          <w:szCs w:val="24"/>
        </w:rPr>
        <w:t>t</w:t>
      </w:r>
      <w:r w:rsidRPr="00056DBB">
        <w:rPr>
          <w:sz w:val="24"/>
          <w:szCs w:val="24"/>
        </w:rPr>
        <w:t>r</w:t>
      </w:r>
      <w:r w:rsidRPr="00056DBB">
        <w:rPr>
          <w:spacing w:val="1"/>
          <w:sz w:val="24"/>
          <w:szCs w:val="24"/>
        </w:rPr>
        <w:t>ì</w:t>
      </w:r>
      <w:r w:rsidRPr="00056DBB">
        <w:rPr>
          <w:spacing w:val="-1"/>
          <w:sz w:val="24"/>
          <w:szCs w:val="24"/>
        </w:rPr>
        <w:t>n</w:t>
      </w:r>
      <w:r w:rsidRPr="00056DBB">
        <w:rPr>
          <w:sz w:val="24"/>
          <w:szCs w:val="24"/>
        </w:rPr>
        <w:t xml:space="preserve">h, </w:t>
      </w:r>
      <w:r w:rsidRPr="00056DBB">
        <w:rPr>
          <w:spacing w:val="1"/>
          <w:sz w:val="24"/>
          <w:szCs w:val="24"/>
        </w:rPr>
        <w:t>t</w:t>
      </w:r>
      <w:r w:rsidRPr="00056DBB">
        <w:rPr>
          <w:sz w:val="24"/>
          <w:szCs w:val="24"/>
        </w:rPr>
        <w:t>ự tiềm</w:t>
      </w:r>
      <w:r w:rsidRPr="00056DBB">
        <w:rPr>
          <w:spacing w:val="-2"/>
          <w:sz w:val="24"/>
          <w:szCs w:val="24"/>
        </w:rPr>
        <w:t xml:space="preserve"> </w:t>
      </w:r>
      <w:r w:rsidRPr="00056DBB">
        <w:rPr>
          <w:sz w:val="24"/>
          <w:szCs w:val="24"/>
        </w:rPr>
        <w:t>kiế</w:t>
      </w:r>
      <w:r w:rsidRPr="00056DBB">
        <w:rPr>
          <w:spacing w:val="-2"/>
          <w:sz w:val="24"/>
          <w:szCs w:val="24"/>
        </w:rPr>
        <w:t>m</w:t>
      </w:r>
      <w:r w:rsidRPr="00056DBB">
        <w:rPr>
          <w:sz w:val="24"/>
          <w:szCs w:val="24"/>
        </w:rPr>
        <w:t>, cập nhật k</w:t>
      </w:r>
      <w:r w:rsidRPr="00056DBB">
        <w:rPr>
          <w:spacing w:val="1"/>
          <w:sz w:val="24"/>
          <w:szCs w:val="24"/>
        </w:rPr>
        <w:t>i</w:t>
      </w:r>
      <w:r w:rsidRPr="00056DBB">
        <w:rPr>
          <w:sz w:val="24"/>
          <w:szCs w:val="24"/>
        </w:rPr>
        <w:t>ến thức mới g</w:t>
      </w:r>
      <w:r w:rsidRPr="00056DBB">
        <w:rPr>
          <w:spacing w:val="1"/>
          <w:sz w:val="24"/>
          <w:szCs w:val="24"/>
        </w:rPr>
        <w:t>i</w:t>
      </w:r>
      <w:r w:rsidRPr="00056DBB">
        <w:rPr>
          <w:sz w:val="24"/>
          <w:szCs w:val="24"/>
        </w:rPr>
        <w:t xml:space="preserve">úp áp </w:t>
      </w:r>
      <w:r w:rsidRPr="00056DBB">
        <w:rPr>
          <w:spacing w:val="-1"/>
          <w:sz w:val="24"/>
          <w:szCs w:val="24"/>
        </w:rPr>
        <w:t>d</w:t>
      </w:r>
      <w:r w:rsidRPr="00056DBB">
        <w:rPr>
          <w:sz w:val="24"/>
          <w:szCs w:val="24"/>
        </w:rPr>
        <w:t>ụng cho các dự án t</w:t>
      </w:r>
      <w:r w:rsidRPr="00056DBB">
        <w:rPr>
          <w:spacing w:val="1"/>
          <w:sz w:val="24"/>
          <w:szCs w:val="24"/>
        </w:rPr>
        <w:t>h</w:t>
      </w:r>
      <w:r w:rsidRPr="00056DBB">
        <w:rPr>
          <w:sz w:val="24"/>
          <w:szCs w:val="24"/>
        </w:rPr>
        <w:t>ực tế.</w:t>
      </w:r>
    </w:p>
    <w:p w14:paraId="192FD265" w14:textId="77777777" w:rsidR="007836FD" w:rsidRPr="00056DBB" w:rsidRDefault="007836FD">
      <w:pPr>
        <w:spacing w:before="1" w:line="240" w:lineRule="exact"/>
        <w:rPr>
          <w:sz w:val="24"/>
          <w:szCs w:val="24"/>
        </w:rPr>
      </w:pPr>
    </w:p>
    <w:p w14:paraId="5AA726C2" w14:textId="77777777" w:rsidR="007836FD" w:rsidRPr="00056DBB" w:rsidRDefault="00523606">
      <w:pPr>
        <w:ind w:left="820"/>
        <w:rPr>
          <w:sz w:val="24"/>
          <w:szCs w:val="24"/>
        </w:rPr>
      </w:pPr>
      <w:r w:rsidRPr="00056DBB">
        <w:rPr>
          <w:sz w:val="24"/>
          <w:szCs w:val="24"/>
        </w:rPr>
        <w:t>Thành viên thực h</w:t>
      </w:r>
      <w:r w:rsidRPr="00056DBB">
        <w:rPr>
          <w:spacing w:val="1"/>
          <w:sz w:val="24"/>
          <w:szCs w:val="24"/>
        </w:rPr>
        <w:t>i</w:t>
      </w:r>
      <w:r w:rsidRPr="00056DBB">
        <w:rPr>
          <w:sz w:val="24"/>
          <w:szCs w:val="24"/>
        </w:rPr>
        <w:t>ện:</w:t>
      </w:r>
    </w:p>
    <w:p w14:paraId="5986D7E9" w14:textId="77777777" w:rsidR="007836FD" w:rsidRPr="00056DBB" w:rsidRDefault="007836FD">
      <w:pPr>
        <w:spacing w:before="2" w:line="240" w:lineRule="exact"/>
        <w:rPr>
          <w:sz w:val="24"/>
          <w:szCs w:val="24"/>
        </w:rPr>
      </w:pPr>
    </w:p>
    <w:p w14:paraId="7EE6E603" w14:textId="10238F8C" w:rsidR="007836FD" w:rsidRPr="00056DBB" w:rsidRDefault="00523606" w:rsidP="00523606">
      <w:pPr>
        <w:pStyle w:val="ListParagraph"/>
        <w:numPr>
          <w:ilvl w:val="0"/>
          <w:numId w:val="4"/>
        </w:numPr>
        <w:rPr>
          <w:sz w:val="24"/>
          <w:szCs w:val="24"/>
          <w:lang w:val="vi-VN"/>
        </w:rPr>
      </w:pPr>
      <w:r w:rsidRPr="00056DBB">
        <w:rPr>
          <w:sz w:val="24"/>
          <w:szCs w:val="24"/>
          <w:lang w:val="vi-VN"/>
        </w:rPr>
        <w:t>Doãn Hồng Thăng</w:t>
      </w:r>
    </w:p>
    <w:p w14:paraId="2611A54B" w14:textId="19F8DF02" w:rsidR="00523606" w:rsidRPr="00056DBB" w:rsidRDefault="00523606" w:rsidP="00523606">
      <w:pPr>
        <w:pStyle w:val="ListParagraph"/>
        <w:numPr>
          <w:ilvl w:val="0"/>
          <w:numId w:val="4"/>
        </w:numPr>
        <w:rPr>
          <w:sz w:val="24"/>
          <w:szCs w:val="24"/>
          <w:lang w:val="vi-VN"/>
        </w:rPr>
      </w:pPr>
      <w:r w:rsidRPr="00056DBB">
        <w:rPr>
          <w:sz w:val="24"/>
          <w:szCs w:val="24"/>
          <w:lang w:val="vi-VN"/>
        </w:rPr>
        <w:t>Ngô Đình Trí</w:t>
      </w:r>
    </w:p>
    <w:p w14:paraId="7B9002AD" w14:textId="77777777" w:rsidR="00523606" w:rsidRPr="00056DBB" w:rsidRDefault="00523606" w:rsidP="00523606">
      <w:pPr>
        <w:ind w:left="1540"/>
        <w:rPr>
          <w:sz w:val="24"/>
          <w:szCs w:val="24"/>
          <w:lang w:val="vi-VN"/>
        </w:rPr>
      </w:pPr>
    </w:p>
    <w:p w14:paraId="7B12EE7B" w14:textId="77777777" w:rsidR="007836FD" w:rsidRPr="00056DBB" w:rsidRDefault="007836FD">
      <w:pPr>
        <w:spacing w:before="4" w:line="240" w:lineRule="exact"/>
        <w:rPr>
          <w:sz w:val="24"/>
          <w:szCs w:val="24"/>
        </w:rPr>
      </w:pPr>
    </w:p>
    <w:p w14:paraId="2053EC62" w14:textId="77777777" w:rsidR="007836FD" w:rsidRPr="00056DBB" w:rsidRDefault="00523606">
      <w:pPr>
        <w:ind w:left="820"/>
        <w:rPr>
          <w:sz w:val="28"/>
          <w:szCs w:val="28"/>
        </w:rPr>
      </w:pPr>
      <w:r w:rsidRPr="00056DBB">
        <w:rPr>
          <w:b/>
          <w:i/>
          <w:sz w:val="28"/>
          <w:szCs w:val="28"/>
        </w:rPr>
        <w:t>1.2</w:t>
      </w:r>
      <w:r w:rsidRPr="00056DBB">
        <w:rPr>
          <w:b/>
          <w:i/>
          <w:spacing w:val="22"/>
          <w:sz w:val="28"/>
          <w:szCs w:val="28"/>
        </w:rPr>
        <w:t xml:space="preserve"> </w:t>
      </w:r>
      <w:r w:rsidRPr="00056DBB">
        <w:rPr>
          <w:b/>
          <w:i/>
          <w:sz w:val="28"/>
          <w:szCs w:val="28"/>
        </w:rPr>
        <w:t>Mô</w:t>
      </w:r>
      <w:r w:rsidRPr="00056DBB">
        <w:rPr>
          <w:b/>
          <w:i/>
          <w:spacing w:val="-4"/>
          <w:sz w:val="28"/>
          <w:szCs w:val="28"/>
        </w:rPr>
        <w:t xml:space="preserve"> </w:t>
      </w:r>
      <w:r w:rsidRPr="00056DBB">
        <w:rPr>
          <w:b/>
          <w:i/>
          <w:sz w:val="28"/>
          <w:szCs w:val="28"/>
        </w:rPr>
        <w:t>tả</w:t>
      </w:r>
      <w:r w:rsidRPr="00056DBB">
        <w:rPr>
          <w:b/>
          <w:i/>
          <w:spacing w:val="-1"/>
          <w:sz w:val="28"/>
          <w:szCs w:val="28"/>
        </w:rPr>
        <w:t xml:space="preserve"> </w:t>
      </w:r>
      <w:r w:rsidRPr="00056DBB">
        <w:rPr>
          <w:b/>
          <w:i/>
          <w:spacing w:val="1"/>
          <w:sz w:val="28"/>
          <w:szCs w:val="28"/>
        </w:rPr>
        <w:t>ứ</w:t>
      </w:r>
      <w:r w:rsidRPr="00056DBB">
        <w:rPr>
          <w:b/>
          <w:i/>
          <w:sz w:val="28"/>
          <w:szCs w:val="28"/>
        </w:rPr>
        <w:t>ng</w:t>
      </w:r>
      <w:r w:rsidRPr="00056DBB">
        <w:rPr>
          <w:b/>
          <w:i/>
          <w:spacing w:val="-4"/>
          <w:sz w:val="28"/>
          <w:szCs w:val="28"/>
        </w:rPr>
        <w:t xml:space="preserve"> </w:t>
      </w:r>
      <w:r w:rsidRPr="00056DBB">
        <w:rPr>
          <w:b/>
          <w:i/>
          <w:spacing w:val="1"/>
          <w:sz w:val="28"/>
          <w:szCs w:val="28"/>
        </w:rPr>
        <w:t>dụng</w:t>
      </w:r>
    </w:p>
    <w:p w14:paraId="05D0CA34" w14:textId="136F23AD" w:rsidR="007836FD" w:rsidRPr="00056DBB" w:rsidRDefault="00523606" w:rsidP="00523606">
      <w:pPr>
        <w:spacing w:before="46"/>
        <w:ind w:left="820"/>
        <w:rPr>
          <w:sz w:val="24"/>
          <w:szCs w:val="24"/>
          <w:lang w:val="vi-VN"/>
        </w:rPr>
      </w:pPr>
      <w:r w:rsidRPr="00056DBB">
        <w:rPr>
          <w:sz w:val="24"/>
          <w:szCs w:val="24"/>
        </w:rPr>
        <w:t xml:space="preserve">- Tên ứng dụng: </w:t>
      </w:r>
      <w:r w:rsidRPr="00056DBB">
        <w:rPr>
          <w:spacing w:val="-1"/>
          <w:sz w:val="24"/>
          <w:szCs w:val="24"/>
          <w:lang w:val="vi-VN"/>
        </w:rPr>
        <w:t xml:space="preserve"> Quản Lý Tour</w:t>
      </w:r>
    </w:p>
    <w:p w14:paraId="35E9F233" w14:textId="77777777" w:rsidR="007836FD" w:rsidRPr="00056DBB" w:rsidRDefault="007836FD">
      <w:pPr>
        <w:spacing w:before="1" w:line="240" w:lineRule="exact"/>
        <w:rPr>
          <w:sz w:val="24"/>
          <w:szCs w:val="24"/>
        </w:rPr>
      </w:pPr>
    </w:p>
    <w:p w14:paraId="6AFD690A" w14:textId="07285869" w:rsidR="007836FD" w:rsidRPr="00056DBB" w:rsidRDefault="00523606">
      <w:pPr>
        <w:ind w:left="820"/>
        <w:rPr>
          <w:sz w:val="24"/>
          <w:szCs w:val="24"/>
          <w:lang w:val="vi-VN"/>
        </w:rPr>
      </w:pPr>
      <w:r w:rsidRPr="00056DBB">
        <w:rPr>
          <w:sz w:val="24"/>
          <w:szCs w:val="24"/>
        </w:rPr>
        <w:t>- Android 4</w:t>
      </w:r>
      <w:r w:rsidRPr="00056DBB">
        <w:rPr>
          <w:spacing w:val="-1"/>
          <w:sz w:val="24"/>
          <w:szCs w:val="24"/>
        </w:rPr>
        <w:t>.</w:t>
      </w:r>
      <w:r w:rsidRPr="00056DBB">
        <w:rPr>
          <w:sz w:val="24"/>
          <w:szCs w:val="24"/>
          <w:lang w:val="vi-VN"/>
        </w:rPr>
        <w:t>1+</w:t>
      </w:r>
    </w:p>
    <w:p w14:paraId="16B38EA9" w14:textId="77777777" w:rsidR="007836FD" w:rsidRPr="00056DBB" w:rsidRDefault="007836FD">
      <w:pPr>
        <w:spacing w:before="1" w:line="240" w:lineRule="exact"/>
        <w:rPr>
          <w:sz w:val="24"/>
          <w:szCs w:val="24"/>
        </w:rPr>
      </w:pPr>
    </w:p>
    <w:p w14:paraId="004DBE25" w14:textId="7FE803D1" w:rsidR="007836FD" w:rsidRPr="00D550C0" w:rsidRDefault="00523606" w:rsidP="00D550C0">
      <w:pPr>
        <w:ind w:left="820"/>
        <w:rPr>
          <w:sz w:val="24"/>
          <w:szCs w:val="24"/>
          <w:lang w:val="vi-VN"/>
        </w:rPr>
      </w:pPr>
      <w:r w:rsidRPr="00056DBB">
        <w:rPr>
          <w:sz w:val="24"/>
          <w:szCs w:val="24"/>
        </w:rPr>
        <w:t xml:space="preserve">- </w:t>
      </w:r>
      <w:r w:rsidRPr="00056DBB">
        <w:rPr>
          <w:sz w:val="24"/>
          <w:szCs w:val="24"/>
          <w:lang w:val="vi-VN"/>
        </w:rPr>
        <w:t>Quản lý Tour và khách hàng khi đặt lịch</w:t>
      </w:r>
    </w:p>
    <w:p w14:paraId="41843362" w14:textId="77777777" w:rsidR="007836FD" w:rsidRPr="00056DBB" w:rsidRDefault="007836FD">
      <w:pPr>
        <w:spacing w:before="1" w:line="240" w:lineRule="exact"/>
        <w:rPr>
          <w:sz w:val="24"/>
          <w:szCs w:val="24"/>
        </w:rPr>
      </w:pPr>
    </w:p>
    <w:p w14:paraId="07B41B4F" w14:textId="540637B2" w:rsidR="007836FD" w:rsidRDefault="00523606">
      <w:pPr>
        <w:ind w:left="820"/>
        <w:rPr>
          <w:sz w:val="24"/>
          <w:szCs w:val="24"/>
        </w:rPr>
      </w:pPr>
      <w:r w:rsidRPr="00056DBB">
        <w:rPr>
          <w:sz w:val="24"/>
          <w:szCs w:val="24"/>
        </w:rPr>
        <w:t xml:space="preserve">- Lưu lịch </w:t>
      </w:r>
      <w:r w:rsidRPr="00056DBB">
        <w:rPr>
          <w:spacing w:val="-1"/>
          <w:sz w:val="24"/>
          <w:szCs w:val="24"/>
        </w:rPr>
        <w:t>s</w:t>
      </w:r>
      <w:r w:rsidRPr="00056DBB">
        <w:rPr>
          <w:sz w:val="24"/>
          <w:szCs w:val="24"/>
        </w:rPr>
        <w:t>ử</w:t>
      </w:r>
      <w:r w:rsidRPr="00056DBB">
        <w:rPr>
          <w:sz w:val="24"/>
          <w:szCs w:val="24"/>
          <w:lang w:val="vi-VN"/>
        </w:rPr>
        <w:t xml:space="preserve"> </w:t>
      </w:r>
      <w:r w:rsidR="007B73BC">
        <w:rPr>
          <w:sz w:val="24"/>
          <w:szCs w:val="24"/>
        </w:rPr>
        <w:t>t</w:t>
      </w:r>
      <w:r w:rsidR="00D550C0">
        <w:rPr>
          <w:sz w:val="24"/>
          <w:szCs w:val="24"/>
        </w:rPr>
        <w:t>our</w:t>
      </w:r>
    </w:p>
    <w:p w14:paraId="05E8EE2F" w14:textId="77777777" w:rsidR="007B73BC" w:rsidRDefault="007B73BC">
      <w:pPr>
        <w:ind w:left="820"/>
        <w:rPr>
          <w:sz w:val="24"/>
          <w:szCs w:val="24"/>
        </w:rPr>
      </w:pPr>
    </w:p>
    <w:p w14:paraId="20FDB85F" w14:textId="32399F1D" w:rsidR="007B73BC" w:rsidRDefault="007B73BC">
      <w:pPr>
        <w:ind w:left="820"/>
        <w:rPr>
          <w:sz w:val="24"/>
          <w:szCs w:val="24"/>
        </w:rPr>
      </w:pPr>
      <w:r>
        <w:rPr>
          <w:sz w:val="24"/>
          <w:szCs w:val="24"/>
        </w:rPr>
        <w:t xml:space="preserve">- Github: </w:t>
      </w:r>
      <w:hyperlink r:id="rId13" w:history="1">
        <w:r w:rsidRPr="00542255">
          <w:rPr>
            <w:rStyle w:val="Hyperlink"/>
            <w:sz w:val="24"/>
            <w:szCs w:val="24"/>
          </w:rPr>
          <w:t>https://github.com/ngotray/Quan-Ly-Tour-LTDD2.git</w:t>
        </w:r>
      </w:hyperlink>
    </w:p>
    <w:p w14:paraId="5F0D4675" w14:textId="792112E3" w:rsidR="007B73BC" w:rsidRDefault="007B73BC">
      <w:pPr>
        <w:ind w:left="820"/>
        <w:rPr>
          <w:sz w:val="24"/>
          <w:szCs w:val="24"/>
        </w:rPr>
      </w:pPr>
    </w:p>
    <w:p w14:paraId="04DE91F8" w14:textId="3A11C191" w:rsidR="007B73BC" w:rsidRPr="00D550C0" w:rsidRDefault="007B73BC">
      <w:pPr>
        <w:ind w:left="820"/>
        <w:rPr>
          <w:sz w:val="24"/>
          <w:szCs w:val="24"/>
        </w:rPr>
      </w:pPr>
      <w:r>
        <w:rPr>
          <w:sz w:val="24"/>
          <w:szCs w:val="24"/>
        </w:rPr>
        <w:t xml:space="preserve">-Google Drive: </w:t>
      </w:r>
    </w:p>
    <w:p w14:paraId="23886C5C" w14:textId="77777777" w:rsidR="007836FD" w:rsidRPr="00056DBB" w:rsidRDefault="007836FD">
      <w:pPr>
        <w:spacing w:before="1" w:line="160" w:lineRule="exact"/>
        <w:rPr>
          <w:sz w:val="16"/>
          <w:szCs w:val="16"/>
        </w:rPr>
      </w:pPr>
    </w:p>
    <w:p w14:paraId="43B1C3EA" w14:textId="77777777" w:rsidR="007836FD" w:rsidRPr="00056DBB" w:rsidRDefault="007836FD">
      <w:pPr>
        <w:spacing w:line="200" w:lineRule="exact"/>
      </w:pPr>
    </w:p>
    <w:p w14:paraId="15B5AE38" w14:textId="77777777" w:rsidR="007836FD" w:rsidRPr="00056DBB" w:rsidRDefault="007836FD">
      <w:pPr>
        <w:spacing w:line="200" w:lineRule="exact"/>
      </w:pPr>
    </w:p>
    <w:p w14:paraId="75E95562" w14:textId="77777777" w:rsidR="007836FD" w:rsidRPr="00056DBB" w:rsidRDefault="007836FD">
      <w:pPr>
        <w:spacing w:line="200" w:lineRule="exact"/>
      </w:pPr>
    </w:p>
    <w:p w14:paraId="137D95E7" w14:textId="77777777" w:rsidR="007836FD" w:rsidRPr="00056DBB" w:rsidRDefault="00523606">
      <w:pPr>
        <w:ind w:left="820"/>
        <w:rPr>
          <w:sz w:val="28"/>
          <w:szCs w:val="28"/>
        </w:rPr>
      </w:pPr>
      <w:r w:rsidRPr="00056DBB">
        <w:rPr>
          <w:b/>
          <w:i/>
          <w:sz w:val="28"/>
          <w:szCs w:val="28"/>
        </w:rPr>
        <w:t>1.</w:t>
      </w:r>
      <w:r w:rsidRPr="00056DBB">
        <w:rPr>
          <w:b/>
          <w:i/>
          <w:spacing w:val="26"/>
          <w:sz w:val="28"/>
          <w:szCs w:val="28"/>
        </w:rPr>
        <w:t>3</w:t>
      </w:r>
      <w:r w:rsidRPr="00056DBB">
        <w:rPr>
          <w:b/>
          <w:i/>
          <w:spacing w:val="1"/>
          <w:sz w:val="28"/>
          <w:szCs w:val="28"/>
        </w:rPr>
        <w:t>Ứ</w:t>
      </w:r>
      <w:r w:rsidRPr="00056DBB">
        <w:rPr>
          <w:b/>
          <w:i/>
          <w:sz w:val="28"/>
          <w:szCs w:val="28"/>
        </w:rPr>
        <w:t>ng</w:t>
      </w:r>
      <w:r w:rsidRPr="00056DBB">
        <w:rPr>
          <w:b/>
          <w:i/>
          <w:spacing w:val="-8"/>
          <w:sz w:val="28"/>
          <w:szCs w:val="28"/>
        </w:rPr>
        <w:t xml:space="preserve"> </w:t>
      </w:r>
      <w:r w:rsidRPr="00056DBB">
        <w:rPr>
          <w:b/>
          <w:i/>
          <w:spacing w:val="1"/>
          <w:sz w:val="28"/>
          <w:szCs w:val="28"/>
        </w:rPr>
        <w:t>dụ</w:t>
      </w:r>
      <w:r w:rsidRPr="00056DBB">
        <w:rPr>
          <w:b/>
          <w:i/>
          <w:sz w:val="28"/>
          <w:szCs w:val="28"/>
        </w:rPr>
        <w:t>ng</w:t>
      </w:r>
      <w:r w:rsidRPr="00056DBB">
        <w:rPr>
          <w:b/>
          <w:i/>
          <w:spacing w:val="-7"/>
          <w:sz w:val="28"/>
          <w:szCs w:val="28"/>
        </w:rPr>
        <w:t xml:space="preserve"> </w:t>
      </w:r>
      <w:r w:rsidRPr="00056DBB">
        <w:rPr>
          <w:b/>
          <w:i/>
          <w:sz w:val="28"/>
          <w:szCs w:val="28"/>
        </w:rPr>
        <w:t>tr</w:t>
      </w:r>
      <w:r w:rsidRPr="00056DBB">
        <w:rPr>
          <w:b/>
          <w:i/>
          <w:spacing w:val="1"/>
          <w:sz w:val="28"/>
          <w:szCs w:val="28"/>
        </w:rPr>
        <w:t>o</w:t>
      </w:r>
      <w:r w:rsidRPr="00056DBB">
        <w:rPr>
          <w:b/>
          <w:i/>
          <w:sz w:val="28"/>
          <w:szCs w:val="28"/>
        </w:rPr>
        <w:t>ng</w:t>
      </w:r>
      <w:r w:rsidRPr="00056DBB">
        <w:rPr>
          <w:b/>
          <w:i/>
          <w:spacing w:val="-5"/>
          <w:sz w:val="28"/>
          <w:szCs w:val="28"/>
        </w:rPr>
        <w:t xml:space="preserve"> </w:t>
      </w:r>
      <w:r w:rsidRPr="00056DBB">
        <w:rPr>
          <w:b/>
          <w:i/>
          <w:spacing w:val="-1"/>
          <w:sz w:val="28"/>
          <w:szCs w:val="28"/>
        </w:rPr>
        <w:t>c</w:t>
      </w:r>
      <w:r w:rsidRPr="00056DBB">
        <w:rPr>
          <w:b/>
          <w:i/>
          <w:spacing w:val="1"/>
          <w:sz w:val="28"/>
          <w:szCs w:val="28"/>
        </w:rPr>
        <w:t>u</w:t>
      </w:r>
      <w:r w:rsidRPr="00056DBB">
        <w:rPr>
          <w:b/>
          <w:i/>
          <w:spacing w:val="-1"/>
          <w:sz w:val="28"/>
          <w:szCs w:val="28"/>
        </w:rPr>
        <w:t>ộ</w:t>
      </w:r>
      <w:r w:rsidRPr="00056DBB">
        <w:rPr>
          <w:b/>
          <w:i/>
          <w:sz w:val="28"/>
          <w:szCs w:val="28"/>
        </w:rPr>
        <w:t>c</w:t>
      </w:r>
      <w:r w:rsidRPr="00056DBB">
        <w:rPr>
          <w:b/>
          <w:i/>
          <w:spacing w:val="-4"/>
          <w:sz w:val="28"/>
          <w:szCs w:val="28"/>
        </w:rPr>
        <w:t xml:space="preserve"> </w:t>
      </w:r>
      <w:r w:rsidRPr="00056DBB">
        <w:rPr>
          <w:b/>
          <w:i/>
          <w:sz w:val="28"/>
          <w:szCs w:val="28"/>
        </w:rPr>
        <w:t>s</w:t>
      </w:r>
      <w:r w:rsidRPr="00056DBB">
        <w:rPr>
          <w:b/>
          <w:i/>
          <w:spacing w:val="1"/>
          <w:sz w:val="28"/>
          <w:szCs w:val="28"/>
        </w:rPr>
        <w:t>ống</w:t>
      </w:r>
    </w:p>
    <w:p w14:paraId="2406AFE4" w14:textId="77777777" w:rsidR="007836FD" w:rsidRDefault="007836FD" w:rsidP="00523606">
      <w:pPr>
        <w:spacing w:before="45" w:line="276" w:lineRule="auto"/>
        <w:ind w:left="820" w:right="295"/>
        <w:rPr>
          <w:sz w:val="24"/>
          <w:szCs w:val="24"/>
        </w:rPr>
      </w:pPr>
    </w:p>
    <w:p w14:paraId="31BC550E" w14:textId="254665E7" w:rsidR="00D550C0" w:rsidRPr="00056DBB" w:rsidRDefault="00D550C0" w:rsidP="00523606">
      <w:pPr>
        <w:spacing w:before="45" w:line="276" w:lineRule="auto"/>
        <w:ind w:left="820" w:right="295"/>
        <w:rPr>
          <w:sz w:val="24"/>
          <w:szCs w:val="24"/>
          <w:lang w:val="vi-VN"/>
        </w:rPr>
        <w:sectPr w:rsidR="00D550C0" w:rsidRPr="00056DBB">
          <w:pgSz w:w="12240" w:h="15840"/>
          <w:pgMar w:top="980" w:right="1340" w:bottom="280" w:left="1340" w:header="764" w:footer="943" w:gutter="0"/>
          <w:cols w:space="720"/>
        </w:sectPr>
      </w:pPr>
      <w:r>
        <w:rPr>
          <w:sz w:val="24"/>
          <w:szCs w:val="24"/>
        </w:rPr>
        <w:t xml:space="preserve">Với việc phát triển du lịch nhanh chóng những năm gần đây. Nhóm muốn tạo ra một ứng dụng giúp các đơn vị kinh doanh du lịch có thể quản lý khách hàng và tour nhanh chóng, hiệu quả. Giảm bớt các công việc giấy tờ.   </w:t>
      </w:r>
    </w:p>
    <w:p w14:paraId="2117B74E" w14:textId="77777777" w:rsidR="007836FD" w:rsidRPr="00056DBB" w:rsidRDefault="007836FD">
      <w:pPr>
        <w:spacing w:before="19" w:line="240" w:lineRule="exact"/>
        <w:rPr>
          <w:sz w:val="24"/>
          <w:szCs w:val="24"/>
        </w:rPr>
      </w:pPr>
    </w:p>
    <w:p w14:paraId="25DFEE2D" w14:textId="07A4A97D" w:rsidR="007836FD" w:rsidRPr="00056DBB" w:rsidRDefault="00056DBB">
      <w:pPr>
        <w:spacing w:before="13"/>
        <w:ind w:left="708"/>
        <w:rPr>
          <w:sz w:val="36"/>
          <w:szCs w:val="36"/>
        </w:rPr>
      </w:pPr>
      <w:r>
        <w:rPr>
          <w:b/>
          <w:color w:val="365F91"/>
          <w:w w:val="94"/>
          <w:sz w:val="36"/>
          <w:szCs w:val="36"/>
        </w:rPr>
        <w:t>CHƯƠNG</w:t>
      </w:r>
      <w:r w:rsidRPr="00056DBB">
        <w:rPr>
          <w:b/>
          <w:color w:val="365F91"/>
          <w:spacing w:val="5"/>
          <w:w w:val="94"/>
          <w:sz w:val="36"/>
          <w:szCs w:val="36"/>
        </w:rPr>
        <w:t xml:space="preserve"> </w:t>
      </w:r>
      <w:r w:rsidR="00523606" w:rsidRPr="00056DBB">
        <w:rPr>
          <w:b/>
          <w:color w:val="365F91"/>
          <w:sz w:val="36"/>
          <w:szCs w:val="36"/>
        </w:rPr>
        <w:t>2  PHÂN TÍCH CẤU TRÚC HỆ THỐNG</w:t>
      </w:r>
    </w:p>
    <w:p w14:paraId="1AC0E8BA" w14:textId="77777777" w:rsidR="007836FD" w:rsidRPr="00056DBB" w:rsidRDefault="007836FD">
      <w:pPr>
        <w:spacing w:before="4" w:line="140" w:lineRule="exact"/>
        <w:rPr>
          <w:sz w:val="15"/>
          <w:szCs w:val="15"/>
        </w:rPr>
      </w:pPr>
    </w:p>
    <w:p w14:paraId="75ACD9C5" w14:textId="77777777" w:rsidR="007836FD" w:rsidRPr="00056DBB" w:rsidRDefault="007836FD">
      <w:pPr>
        <w:spacing w:line="200" w:lineRule="exact"/>
      </w:pPr>
    </w:p>
    <w:p w14:paraId="032B4F3C" w14:textId="77777777" w:rsidR="007836FD" w:rsidRPr="00056DBB" w:rsidRDefault="007836FD">
      <w:pPr>
        <w:spacing w:line="200" w:lineRule="exact"/>
      </w:pPr>
    </w:p>
    <w:p w14:paraId="2F8B5D3B" w14:textId="77777777" w:rsidR="007836FD" w:rsidRPr="00056DBB" w:rsidRDefault="00523606">
      <w:pPr>
        <w:ind w:left="1139" w:right="5127"/>
        <w:jc w:val="center"/>
        <w:rPr>
          <w:sz w:val="28"/>
          <w:szCs w:val="28"/>
        </w:rPr>
      </w:pPr>
      <w:r w:rsidRPr="00056DBB">
        <w:rPr>
          <w:b/>
          <w:i/>
          <w:sz w:val="28"/>
          <w:szCs w:val="28"/>
        </w:rPr>
        <w:t>2.1</w:t>
      </w:r>
      <w:r w:rsidRPr="00056DBB">
        <w:rPr>
          <w:b/>
          <w:i/>
          <w:spacing w:val="6"/>
          <w:sz w:val="28"/>
          <w:szCs w:val="28"/>
        </w:rPr>
        <w:t xml:space="preserve"> </w:t>
      </w:r>
      <w:r w:rsidRPr="00056DBB">
        <w:rPr>
          <w:b/>
          <w:i/>
          <w:sz w:val="28"/>
          <w:szCs w:val="28"/>
        </w:rPr>
        <w:t>Phân</w:t>
      </w:r>
      <w:r w:rsidRPr="00056DBB">
        <w:rPr>
          <w:b/>
          <w:i/>
          <w:spacing w:val="-5"/>
          <w:sz w:val="28"/>
          <w:szCs w:val="28"/>
        </w:rPr>
        <w:t xml:space="preserve"> </w:t>
      </w:r>
      <w:r w:rsidRPr="00056DBB">
        <w:rPr>
          <w:b/>
          <w:i/>
          <w:sz w:val="28"/>
          <w:szCs w:val="28"/>
        </w:rPr>
        <w:t>tích th</w:t>
      </w:r>
      <w:r w:rsidRPr="00056DBB">
        <w:rPr>
          <w:b/>
          <w:i/>
          <w:spacing w:val="1"/>
          <w:sz w:val="28"/>
          <w:szCs w:val="28"/>
        </w:rPr>
        <w:t>i</w:t>
      </w:r>
      <w:r w:rsidRPr="00056DBB">
        <w:rPr>
          <w:b/>
          <w:i/>
          <w:spacing w:val="-1"/>
          <w:sz w:val="28"/>
          <w:szCs w:val="28"/>
        </w:rPr>
        <w:t>ế</w:t>
      </w:r>
      <w:r w:rsidRPr="00056DBB">
        <w:rPr>
          <w:b/>
          <w:i/>
          <w:sz w:val="28"/>
          <w:szCs w:val="28"/>
        </w:rPr>
        <w:t xml:space="preserve">t </w:t>
      </w:r>
      <w:r w:rsidRPr="00056DBB">
        <w:rPr>
          <w:b/>
          <w:i/>
          <w:spacing w:val="1"/>
          <w:sz w:val="28"/>
          <w:szCs w:val="28"/>
        </w:rPr>
        <w:t>h</w:t>
      </w:r>
      <w:r w:rsidRPr="00056DBB">
        <w:rPr>
          <w:b/>
          <w:i/>
          <w:sz w:val="28"/>
          <w:szCs w:val="28"/>
        </w:rPr>
        <w:t>ệ</w:t>
      </w:r>
      <w:r w:rsidRPr="00056DBB">
        <w:rPr>
          <w:b/>
          <w:i/>
          <w:spacing w:val="-3"/>
          <w:sz w:val="28"/>
          <w:szCs w:val="28"/>
        </w:rPr>
        <w:t xml:space="preserve"> </w:t>
      </w:r>
      <w:r w:rsidRPr="00056DBB">
        <w:rPr>
          <w:b/>
          <w:i/>
          <w:spacing w:val="1"/>
          <w:w w:val="99"/>
          <w:sz w:val="28"/>
          <w:szCs w:val="28"/>
        </w:rPr>
        <w:t>thống</w:t>
      </w:r>
    </w:p>
    <w:p w14:paraId="10846F44" w14:textId="77777777" w:rsidR="007836FD" w:rsidRPr="00056DBB" w:rsidRDefault="007836FD">
      <w:pPr>
        <w:spacing w:before="7" w:line="240" w:lineRule="exact"/>
        <w:rPr>
          <w:sz w:val="24"/>
          <w:szCs w:val="24"/>
        </w:rPr>
      </w:pPr>
    </w:p>
    <w:p w14:paraId="43AD2B1E" w14:textId="479CEA40" w:rsidR="007836FD" w:rsidRPr="00056DBB" w:rsidRDefault="00523606">
      <w:pPr>
        <w:spacing w:line="276" w:lineRule="auto"/>
        <w:ind w:left="100" w:right="77" w:firstLine="420"/>
        <w:jc w:val="both"/>
        <w:rPr>
          <w:sz w:val="24"/>
          <w:szCs w:val="24"/>
          <w:lang w:val="vi-VN"/>
        </w:rPr>
      </w:pPr>
      <w:r w:rsidRPr="00056DBB">
        <w:rPr>
          <w:b/>
          <w:sz w:val="24"/>
          <w:szCs w:val="24"/>
        </w:rPr>
        <w:t>Tổng</w:t>
      </w:r>
      <w:r w:rsidRPr="00056DBB">
        <w:rPr>
          <w:b/>
          <w:spacing w:val="1"/>
          <w:sz w:val="24"/>
          <w:szCs w:val="24"/>
        </w:rPr>
        <w:t xml:space="preserve"> </w:t>
      </w:r>
      <w:r w:rsidRPr="00056DBB">
        <w:rPr>
          <w:b/>
          <w:sz w:val="24"/>
          <w:szCs w:val="24"/>
        </w:rPr>
        <w:t>quan:</w:t>
      </w:r>
      <w:r w:rsidRPr="00056DBB">
        <w:rPr>
          <w:b/>
          <w:spacing w:val="3"/>
          <w:sz w:val="24"/>
          <w:szCs w:val="24"/>
        </w:rPr>
        <w:t xml:space="preserve"> </w:t>
      </w:r>
      <w:r w:rsidRPr="00056DBB">
        <w:rPr>
          <w:sz w:val="24"/>
          <w:szCs w:val="24"/>
        </w:rPr>
        <w:t>Đây</w:t>
      </w:r>
      <w:r w:rsidRPr="00056DBB">
        <w:rPr>
          <w:spacing w:val="1"/>
          <w:sz w:val="24"/>
          <w:szCs w:val="24"/>
        </w:rPr>
        <w:t xml:space="preserve"> </w:t>
      </w:r>
      <w:r w:rsidRPr="00056DBB">
        <w:rPr>
          <w:sz w:val="24"/>
          <w:szCs w:val="24"/>
        </w:rPr>
        <w:t>là</w:t>
      </w:r>
      <w:r w:rsidRPr="00056DBB">
        <w:rPr>
          <w:spacing w:val="3"/>
          <w:sz w:val="24"/>
          <w:szCs w:val="24"/>
        </w:rPr>
        <w:t xml:space="preserve"> </w:t>
      </w:r>
      <w:r w:rsidRPr="00056DBB">
        <w:rPr>
          <w:sz w:val="24"/>
          <w:szCs w:val="24"/>
        </w:rPr>
        <w:t>ứng</w:t>
      </w:r>
      <w:r w:rsidRPr="00056DBB">
        <w:rPr>
          <w:spacing w:val="3"/>
          <w:sz w:val="24"/>
          <w:szCs w:val="24"/>
        </w:rPr>
        <w:t xml:space="preserve"> </w:t>
      </w:r>
      <w:r w:rsidRPr="00056DBB">
        <w:rPr>
          <w:sz w:val="24"/>
          <w:szCs w:val="24"/>
        </w:rPr>
        <w:t>dụng</w:t>
      </w:r>
      <w:r w:rsidRPr="00056DBB">
        <w:rPr>
          <w:spacing w:val="2"/>
          <w:sz w:val="24"/>
          <w:szCs w:val="24"/>
        </w:rPr>
        <w:t xml:space="preserve"> </w:t>
      </w:r>
      <w:r w:rsidRPr="00056DBB">
        <w:rPr>
          <w:sz w:val="24"/>
          <w:szCs w:val="24"/>
        </w:rPr>
        <w:t>dùng</w:t>
      </w:r>
      <w:r w:rsidRPr="00056DBB">
        <w:rPr>
          <w:spacing w:val="2"/>
          <w:sz w:val="24"/>
          <w:szCs w:val="24"/>
        </w:rPr>
        <w:t xml:space="preserve"> </w:t>
      </w:r>
      <w:r w:rsidRPr="00056DBB">
        <w:rPr>
          <w:sz w:val="24"/>
          <w:szCs w:val="24"/>
        </w:rPr>
        <w:t>để</w:t>
      </w:r>
      <w:r w:rsidRPr="00056DBB">
        <w:rPr>
          <w:spacing w:val="2"/>
          <w:sz w:val="24"/>
          <w:szCs w:val="24"/>
        </w:rPr>
        <w:t xml:space="preserve"> </w:t>
      </w:r>
      <w:r w:rsidRPr="00056DBB">
        <w:rPr>
          <w:sz w:val="24"/>
          <w:szCs w:val="24"/>
        </w:rPr>
        <w:t>theo</w:t>
      </w:r>
      <w:r w:rsidRPr="00056DBB">
        <w:rPr>
          <w:spacing w:val="2"/>
          <w:sz w:val="24"/>
          <w:szCs w:val="24"/>
        </w:rPr>
        <w:t xml:space="preserve"> </w:t>
      </w:r>
      <w:r w:rsidRPr="00056DBB">
        <w:rPr>
          <w:sz w:val="24"/>
          <w:szCs w:val="24"/>
        </w:rPr>
        <w:t>dõi</w:t>
      </w:r>
      <w:r w:rsidRPr="00056DBB">
        <w:rPr>
          <w:spacing w:val="2"/>
          <w:sz w:val="24"/>
          <w:szCs w:val="24"/>
        </w:rPr>
        <w:t xml:space="preserve"> </w:t>
      </w:r>
      <w:r w:rsidR="0013134E" w:rsidRPr="00056DBB">
        <w:rPr>
          <w:sz w:val="24"/>
          <w:szCs w:val="24"/>
          <w:lang w:val="vi-VN"/>
        </w:rPr>
        <w:t>quy trình đi du lịch, quản lý các tour một cách chặt chẽ</w:t>
      </w:r>
    </w:p>
    <w:p w14:paraId="655BE634" w14:textId="77777777" w:rsidR="007836FD" w:rsidRPr="00056DBB" w:rsidRDefault="007836FD">
      <w:pPr>
        <w:spacing w:before="4" w:line="200" w:lineRule="exact"/>
      </w:pPr>
    </w:p>
    <w:p w14:paraId="119B3D99" w14:textId="77777777" w:rsidR="007836FD" w:rsidRPr="00056DBB" w:rsidRDefault="00523606">
      <w:pPr>
        <w:ind w:left="520"/>
        <w:rPr>
          <w:sz w:val="24"/>
          <w:szCs w:val="24"/>
        </w:rPr>
      </w:pPr>
      <w:r w:rsidRPr="00056DBB">
        <w:rPr>
          <w:b/>
          <w:sz w:val="24"/>
          <w:szCs w:val="24"/>
        </w:rPr>
        <w:t>Phạm vi</w:t>
      </w:r>
      <w:r w:rsidRPr="00056DBB">
        <w:rPr>
          <w:b/>
          <w:spacing w:val="1"/>
          <w:sz w:val="24"/>
          <w:szCs w:val="24"/>
        </w:rPr>
        <w:t xml:space="preserve"> </w:t>
      </w:r>
      <w:r w:rsidRPr="00056DBB">
        <w:rPr>
          <w:b/>
          <w:sz w:val="24"/>
          <w:szCs w:val="24"/>
        </w:rPr>
        <w:t>đề tà</w:t>
      </w:r>
      <w:r w:rsidRPr="00056DBB">
        <w:rPr>
          <w:b/>
          <w:spacing w:val="1"/>
          <w:sz w:val="24"/>
          <w:szCs w:val="24"/>
        </w:rPr>
        <w:t>i</w:t>
      </w:r>
      <w:r w:rsidRPr="00056DBB">
        <w:rPr>
          <w:b/>
          <w:sz w:val="24"/>
          <w:szCs w:val="24"/>
        </w:rPr>
        <w:t>:</w:t>
      </w:r>
    </w:p>
    <w:p w14:paraId="0B96CEDB" w14:textId="77777777" w:rsidR="007836FD" w:rsidRPr="00056DBB" w:rsidRDefault="007836FD">
      <w:pPr>
        <w:spacing w:before="19" w:line="220" w:lineRule="exact"/>
        <w:rPr>
          <w:sz w:val="22"/>
          <w:szCs w:val="22"/>
        </w:rPr>
      </w:pPr>
    </w:p>
    <w:p w14:paraId="338A6AD8" w14:textId="25AAAA75" w:rsidR="007836FD" w:rsidRPr="00056DBB" w:rsidRDefault="00523606">
      <w:pPr>
        <w:ind w:left="520"/>
        <w:rPr>
          <w:sz w:val="24"/>
          <w:szCs w:val="24"/>
        </w:rPr>
      </w:pPr>
      <w:r w:rsidRPr="00056DBB">
        <w:rPr>
          <w:sz w:val="24"/>
          <w:szCs w:val="24"/>
        </w:rPr>
        <w:t xml:space="preserve">   </w:t>
      </w:r>
      <w:r w:rsidRPr="00056DBB">
        <w:rPr>
          <w:spacing w:val="1"/>
          <w:sz w:val="24"/>
          <w:szCs w:val="24"/>
        </w:rPr>
        <w:t xml:space="preserve"> </w:t>
      </w:r>
      <w:r w:rsidR="00887239">
        <w:rPr>
          <w:sz w:val="24"/>
          <w:szCs w:val="24"/>
        </w:rPr>
        <w:t>Quản lý tour.</w:t>
      </w:r>
    </w:p>
    <w:p w14:paraId="6031BEA7" w14:textId="77777777" w:rsidR="007836FD" w:rsidRPr="00056DBB" w:rsidRDefault="007836FD">
      <w:pPr>
        <w:spacing w:before="1" w:line="180" w:lineRule="exact"/>
        <w:rPr>
          <w:sz w:val="18"/>
          <w:szCs w:val="18"/>
        </w:rPr>
      </w:pPr>
    </w:p>
    <w:p w14:paraId="6F6BF2DE" w14:textId="4B082A5C" w:rsidR="007836FD" w:rsidRPr="00887239" w:rsidRDefault="00523606">
      <w:pPr>
        <w:ind w:left="520"/>
        <w:rPr>
          <w:sz w:val="24"/>
          <w:szCs w:val="24"/>
        </w:rPr>
      </w:pPr>
      <w:r w:rsidRPr="00056DBB">
        <w:rPr>
          <w:sz w:val="24"/>
          <w:szCs w:val="24"/>
        </w:rPr>
        <w:t xml:space="preserve">   </w:t>
      </w:r>
      <w:r w:rsidRPr="00056DBB">
        <w:rPr>
          <w:spacing w:val="1"/>
          <w:sz w:val="24"/>
          <w:szCs w:val="24"/>
        </w:rPr>
        <w:t xml:space="preserve"> </w:t>
      </w:r>
      <w:r w:rsidRPr="00056DBB">
        <w:rPr>
          <w:sz w:val="24"/>
          <w:szCs w:val="24"/>
        </w:rPr>
        <w:t>Lập t</w:t>
      </w:r>
      <w:r w:rsidRPr="00056DBB">
        <w:rPr>
          <w:spacing w:val="1"/>
          <w:sz w:val="24"/>
          <w:szCs w:val="24"/>
        </w:rPr>
        <w:t>r</w:t>
      </w:r>
      <w:r w:rsidRPr="00056DBB">
        <w:rPr>
          <w:sz w:val="24"/>
          <w:szCs w:val="24"/>
        </w:rPr>
        <w:t>ình</w:t>
      </w:r>
      <w:r w:rsidRPr="00056DBB">
        <w:rPr>
          <w:spacing w:val="-1"/>
          <w:sz w:val="24"/>
          <w:szCs w:val="24"/>
        </w:rPr>
        <w:t xml:space="preserve"> </w:t>
      </w:r>
      <w:r w:rsidRPr="00056DBB">
        <w:rPr>
          <w:sz w:val="24"/>
          <w:szCs w:val="24"/>
        </w:rPr>
        <w:t>t</w:t>
      </w:r>
      <w:r w:rsidRPr="00056DBB">
        <w:rPr>
          <w:spacing w:val="1"/>
          <w:sz w:val="24"/>
          <w:szCs w:val="24"/>
        </w:rPr>
        <w:t>r</w:t>
      </w:r>
      <w:r w:rsidRPr="00056DBB">
        <w:rPr>
          <w:spacing w:val="-1"/>
          <w:sz w:val="24"/>
          <w:szCs w:val="24"/>
        </w:rPr>
        <w:t>ê</w:t>
      </w:r>
      <w:r w:rsidRPr="00056DBB">
        <w:rPr>
          <w:sz w:val="24"/>
          <w:szCs w:val="24"/>
        </w:rPr>
        <w:t>n android s</w:t>
      </w:r>
      <w:r w:rsidRPr="00056DBB">
        <w:rPr>
          <w:spacing w:val="-1"/>
          <w:sz w:val="24"/>
          <w:szCs w:val="24"/>
        </w:rPr>
        <w:t>t</w:t>
      </w:r>
      <w:r w:rsidRPr="00056DBB">
        <w:rPr>
          <w:sz w:val="24"/>
          <w:szCs w:val="24"/>
        </w:rPr>
        <w:t xml:space="preserve">udio </w:t>
      </w:r>
      <w:r w:rsidR="00887239">
        <w:rPr>
          <w:sz w:val="24"/>
          <w:szCs w:val="24"/>
        </w:rPr>
        <w:t>4</w:t>
      </w:r>
      <w:r w:rsidR="0013134E" w:rsidRPr="00056DBB">
        <w:rPr>
          <w:sz w:val="24"/>
          <w:szCs w:val="24"/>
          <w:lang w:val="vi-VN"/>
        </w:rPr>
        <w:t>.</w:t>
      </w:r>
      <w:r w:rsidR="00887239">
        <w:rPr>
          <w:sz w:val="24"/>
          <w:szCs w:val="24"/>
        </w:rPr>
        <w:t>0.1</w:t>
      </w:r>
    </w:p>
    <w:p w14:paraId="1B512590" w14:textId="77777777" w:rsidR="007836FD" w:rsidRPr="00056DBB" w:rsidRDefault="007836FD">
      <w:pPr>
        <w:spacing w:before="2" w:line="180" w:lineRule="exact"/>
        <w:rPr>
          <w:sz w:val="18"/>
          <w:szCs w:val="18"/>
        </w:rPr>
      </w:pPr>
    </w:p>
    <w:p w14:paraId="04B6DD78" w14:textId="134DF9DF" w:rsidR="007836FD" w:rsidRPr="00887239" w:rsidRDefault="00523606" w:rsidP="00887239">
      <w:pPr>
        <w:ind w:left="520"/>
        <w:rPr>
          <w:sz w:val="24"/>
          <w:szCs w:val="24"/>
        </w:rPr>
      </w:pPr>
      <w:r w:rsidRPr="00056DBB">
        <w:rPr>
          <w:sz w:val="24"/>
          <w:szCs w:val="24"/>
        </w:rPr>
        <w:t xml:space="preserve">   </w:t>
      </w:r>
      <w:r w:rsidRPr="00056DBB">
        <w:rPr>
          <w:spacing w:val="1"/>
          <w:sz w:val="24"/>
          <w:szCs w:val="24"/>
        </w:rPr>
        <w:t xml:space="preserve"> </w:t>
      </w:r>
      <w:r w:rsidRPr="00056DBB">
        <w:rPr>
          <w:sz w:val="24"/>
          <w:szCs w:val="24"/>
        </w:rPr>
        <w:t>Hệ điều hà</w:t>
      </w:r>
      <w:r w:rsidRPr="00056DBB">
        <w:rPr>
          <w:spacing w:val="-1"/>
          <w:sz w:val="24"/>
          <w:szCs w:val="24"/>
        </w:rPr>
        <w:t>n</w:t>
      </w:r>
      <w:r w:rsidRPr="00056DBB">
        <w:rPr>
          <w:sz w:val="24"/>
          <w:szCs w:val="24"/>
        </w:rPr>
        <w:t>h androi</w:t>
      </w:r>
      <w:r w:rsidRPr="00056DBB">
        <w:rPr>
          <w:spacing w:val="-1"/>
          <w:sz w:val="24"/>
          <w:szCs w:val="24"/>
        </w:rPr>
        <w:t>d</w:t>
      </w:r>
      <w:r w:rsidRPr="00056DBB">
        <w:rPr>
          <w:sz w:val="24"/>
          <w:szCs w:val="24"/>
        </w:rPr>
        <w:t>: 4</w:t>
      </w:r>
      <w:r w:rsidRPr="00056DBB">
        <w:rPr>
          <w:spacing w:val="-1"/>
          <w:sz w:val="24"/>
          <w:szCs w:val="24"/>
        </w:rPr>
        <w:t>.</w:t>
      </w:r>
      <w:r w:rsidR="0013134E" w:rsidRPr="00056DBB">
        <w:rPr>
          <w:sz w:val="24"/>
          <w:szCs w:val="24"/>
          <w:lang w:val="vi-VN"/>
        </w:rPr>
        <w:t>1</w:t>
      </w:r>
      <w:r w:rsidRPr="00056DBB">
        <w:rPr>
          <w:sz w:val="24"/>
          <w:szCs w:val="24"/>
        </w:rPr>
        <w:t>+</w:t>
      </w:r>
    </w:p>
    <w:p w14:paraId="1D194320" w14:textId="77777777" w:rsidR="007836FD" w:rsidRPr="00056DBB" w:rsidRDefault="007836FD">
      <w:pPr>
        <w:spacing w:before="2" w:line="180" w:lineRule="exact"/>
        <w:rPr>
          <w:sz w:val="18"/>
          <w:szCs w:val="18"/>
        </w:rPr>
      </w:pPr>
    </w:p>
    <w:p w14:paraId="6D30DBCB" w14:textId="54131BDC" w:rsidR="007836FD" w:rsidRPr="00056DBB" w:rsidRDefault="00523606">
      <w:pPr>
        <w:ind w:left="520"/>
        <w:rPr>
          <w:sz w:val="24"/>
          <w:szCs w:val="24"/>
          <w:lang w:val="vi-VN"/>
        </w:rPr>
      </w:pPr>
      <w:r w:rsidRPr="00056DBB">
        <w:rPr>
          <w:sz w:val="24"/>
          <w:szCs w:val="24"/>
        </w:rPr>
        <w:t xml:space="preserve">   </w:t>
      </w:r>
      <w:r w:rsidRPr="00056DBB">
        <w:rPr>
          <w:spacing w:val="1"/>
          <w:sz w:val="24"/>
          <w:szCs w:val="24"/>
        </w:rPr>
        <w:t xml:space="preserve"> </w:t>
      </w:r>
      <w:r w:rsidRPr="00056DBB">
        <w:rPr>
          <w:sz w:val="24"/>
          <w:szCs w:val="24"/>
        </w:rPr>
        <w:t>Thiết bị</w:t>
      </w:r>
      <w:r w:rsidRPr="00056DBB">
        <w:rPr>
          <w:spacing w:val="-1"/>
          <w:sz w:val="24"/>
          <w:szCs w:val="24"/>
        </w:rPr>
        <w:t xml:space="preserve"> </w:t>
      </w:r>
      <w:r w:rsidRPr="00056DBB">
        <w:rPr>
          <w:sz w:val="24"/>
          <w:szCs w:val="24"/>
        </w:rPr>
        <w:t>thử ghiệ</w:t>
      </w:r>
      <w:r w:rsidRPr="00056DBB">
        <w:rPr>
          <w:spacing w:val="-2"/>
          <w:sz w:val="24"/>
          <w:szCs w:val="24"/>
        </w:rPr>
        <w:t>m</w:t>
      </w:r>
      <w:r w:rsidR="0013134E" w:rsidRPr="00056DBB">
        <w:rPr>
          <w:sz w:val="24"/>
          <w:szCs w:val="24"/>
          <w:lang w:val="vi-VN"/>
        </w:rPr>
        <w:t>: Samsung S7, máy thực A6</w:t>
      </w:r>
    </w:p>
    <w:p w14:paraId="066CEB4B" w14:textId="77777777" w:rsidR="007836FD" w:rsidRPr="00056DBB" w:rsidRDefault="007836FD">
      <w:pPr>
        <w:spacing w:before="1" w:line="180" w:lineRule="exact"/>
        <w:rPr>
          <w:sz w:val="18"/>
          <w:szCs w:val="18"/>
        </w:rPr>
      </w:pPr>
    </w:p>
    <w:p w14:paraId="1E10A820" w14:textId="77777777" w:rsidR="007836FD" w:rsidRPr="00056DBB" w:rsidRDefault="00523606">
      <w:pPr>
        <w:ind w:left="520"/>
        <w:rPr>
          <w:sz w:val="24"/>
          <w:szCs w:val="24"/>
          <w:lang w:val="vi-VN"/>
        </w:rPr>
      </w:pPr>
      <w:r w:rsidRPr="00056DBB">
        <w:rPr>
          <w:sz w:val="24"/>
          <w:szCs w:val="24"/>
        </w:rPr>
        <w:t xml:space="preserve">   </w:t>
      </w:r>
      <w:r w:rsidRPr="00056DBB">
        <w:rPr>
          <w:spacing w:val="1"/>
          <w:sz w:val="24"/>
          <w:szCs w:val="24"/>
        </w:rPr>
        <w:t xml:space="preserve"> </w:t>
      </w:r>
      <w:r w:rsidRPr="00056DBB">
        <w:rPr>
          <w:sz w:val="24"/>
          <w:szCs w:val="24"/>
        </w:rPr>
        <w:t>Độ phân g</w:t>
      </w:r>
      <w:r w:rsidRPr="00056DBB">
        <w:rPr>
          <w:spacing w:val="1"/>
          <w:sz w:val="24"/>
          <w:szCs w:val="24"/>
        </w:rPr>
        <w:t>i</w:t>
      </w:r>
      <w:r w:rsidRPr="00056DBB">
        <w:rPr>
          <w:sz w:val="24"/>
          <w:szCs w:val="24"/>
        </w:rPr>
        <w:t xml:space="preserve">ải </w:t>
      </w:r>
      <w:r w:rsidRPr="00056DBB">
        <w:rPr>
          <w:spacing w:val="-1"/>
          <w:sz w:val="24"/>
          <w:szCs w:val="24"/>
        </w:rPr>
        <w:t>m</w:t>
      </w:r>
      <w:r w:rsidRPr="00056DBB">
        <w:rPr>
          <w:sz w:val="24"/>
          <w:szCs w:val="24"/>
        </w:rPr>
        <w:t xml:space="preserve">àn hình </w:t>
      </w:r>
      <w:r w:rsidR="0013134E" w:rsidRPr="00056DBB">
        <w:rPr>
          <w:sz w:val="24"/>
          <w:szCs w:val="24"/>
          <w:lang w:val="vi-VN"/>
        </w:rPr>
        <w:t>980px - 1250px</w:t>
      </w:r>
    </w:p>
    <w:p w14:paraId="1B8B4921" w14:textId="3D05AED3" w:rsidR="0013134E" w:rsidRPr="00056DBB" w:rsidRDefault="0013134E" w:rsidP="00700A97">
      <w:pPr>
        <w:rPr>
          <w:sz w:val="24"/>
          <w:szCs w:val="24"/>
          <w:lang w:val="vi-VN"/>
        </w:rPr>
        <w:sectPr w:rsidR="0013134E" w:rsidRPr="00056DBB">
          <w:pgSz w:w="12240" w:h="15840"/>
          <w:pgMar w:top="980" w:right="1320" w:bottom="280" w:left="1340" w:header="764" w:footer="943" w:gutter="0"/>
          <w:cols w:space="720"/>
        </w:sectPr>
      </w:pPr>
    </w:p>
    <w:p w14:paraId="3735D550" w14:textId="62FD1153" w:rsidR="00D550C0" w:rsidRPr="00D550C0" w:rsidRDefault="00D550C0">
      <w:pPr>
        <w:spacing w:before="5" w:line="240" w:lineRule="exact"/>
        <w:rPr>
          <w:b/>
          <w:bCs/>
          <w:i/>
          <w:iCs/>
          <w:sz w:val="28"/>
          <w:szCs w:val="28"/>
        </w:rPr>
      </w:pPr>
      <w:r>
        <w:rPr>
          <w:sz w:val="24"/>
          <w:szCs w:val="24"/>
        </w:rPr>
        <w:lastRenderedPageBreak/>
        <w:tab/>
      </w:r>
      <w:r w:rsidRPr="00D550C0">
        <w:rPr>
          <w:b/>
          <w:bCs/>
          <w:i/>
          <w:iCs/>
          <w:sz w:val="28"/>
          <w:szCs w:val="28"/>
        </w:rPr>
        <w:t>2.2 Chức năng và giao diện</w:t>
      </w:r>
    </w:p>
    <w:p w14:paraId="7FE453BF" w14:textId="3223FF92" w:rsidR="007836FD" w:rsidRDefault="00523606">
      <w:pPr>
        <w:spacing w:before="29"/>
        <w:ind w:left="100"/>
        <w:rPr>
          <w:b/>
          <w:sz w:val="24"/>
          <w:szCs w:val="24"/>
          <w:lang w:val="vi-VN"/>
        </w:rPr>
      </w:pPr>
      <w:r w:rsidRPr="00056DBB">
        <w:rPr>
          <w:b/>
          <w:sz w:val="24"/>
          <w:szCs w:val="24"/>
        </w:rPr>
        <w:t>C</w:t>
      </w:r>
      <w:r w:rsidRPr="00056DBB">
        <w:rPr>
          <w:b/>
          <w:spacing w:val="-1"/>
          <w:sz w:val="24"/>
          <w:szCs w:val="24"/>
        </w:rPr>
        <w:t>h</w:t>
      </w:r>
      <w:r w:rsidRPr="00056DBB">
        <w:rPr>
          <w:b/>
          <w:sz w:val="24"/>
          <w:szCs w:val="24"/>
        </w:rPr>
        <w:t>ức n</w:t>
      </w:r>
      <w:r w:rsidRPr="00056DBB">
        <w:rPr>
          <w:b/>
          <w:spacing w:val="1"/>
          <w:sz w:val="24"/>
          <w:szCs w:val="24"/>
        </w:rPr>
        <w:t>ă</w:t>
      </w:r>
      <w:r w:rsidRPr="00056DBB">
        <w:rPr>
          <w:b/>
          <w:sz w:val="24"/>
          <w:szCs w:val="24"/>
        </w:rPr>
        <w:t>ng #1: Màn hình giao diện 1</w:t>
      </w:r>
      <w:r w:rsidR="004F66AB" w:rsidRPr="00056DBB">
        <w:rPr>
          <w:b/>
          <w:sz w:val="24"/>
          <w:szCs w:val="24"/>
          <w:lang w:val="vi-VN"/>
        </w:rPr>
        <w:t xml:space="preserve"> (Loading)</w:t>
      </w:r>
    </w:p>
    <w:p w14:paraId="2A1052B7" w14:textId="5ECEBF46" w:rsidR="00056DBB" w:rsidRPr="00056DBB" w:rsidRDefault="00056DBB">
      <w:pPr>
        <w:spacing w:before="29"/>
        <w:ind w:left="100"/>
        <w:rPr>
          <w:b/>
          <w:sz w:val="24"/>
          <w:szCs w:val="24"/>
          <w:lang w:val="vi-VN"/>
        </w:rPr>
      </w:pPr>
      <w:r>
        <w:rPr>
          <w:noProof/>
        </w:rPr>
        <w:drawing>
          <wp:inline distT="0" distB="0" distL="0" distR="0" wp14:anchorId="5A91F159" wp14:editId="727F0F97">
            <wp:extent cx="1779381" cy="3657600"/>
            <wp:effectExtent l="19050" t="19050" r="1143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9381" cy="3657600"/>
                    </a:xfrm>
                    <a:prstGeom prst="rect">
                      <a:avLst/>
                    </a:prstGeom>
                    <a:noFill/>
                    <a:ln>
                      <a:solidFill>
                        <a:schemeClr val="tx1"/>
                      </a:solidFill>
                    </a:ln>
                  </pic:spPr>
                </pic:pic>
              </a:graphicData>
            </a:graphic>
          </wp:inline>
        </w:drawing>
      </w:r>
    </w:p>
    <w:p w14:paraId="4A795936" w14:textId="4DC738F1" w:rsidR="004F66AB" w:rsidRDefault="004F66AB" w:rsidP="004F66AB">
      <w:pPr>
        <w:spacing w:before="29"/>
        <w:ind w:left="100"/>
        <w:rPr>
          <w:b/>
          <w:sz w:val="24"/>
          <w:szCs w:val="24"/>
          <w:lang w:val="vi-VN"/>
        </w:rPr>
      </w:pPr>
      <w:r w:rsidRPr="00056DBB">
        <w:rPr>
          <w:b/>
          <w:sz w:val="24"/>
          <w:szCs w:val="24"/>
        </w:rPr>
        <w:t>C</w:t>
      </w:r>
      <w:r w:rsidRPr="00056DBB">
        <w:rPr>
          <w:b/>
          <w:spacing w:val="-1"/>
          <w:sz w:val="24"/>
          <w:szCs w:val="24"/>
        </w:rPr>
        <w:t>h</w:t>
      </w:r>
      <w:r w:rsidRPr="00056DBB">
        <w:rPr>
          <w:b/>
          <w:sz w:val="24"/>
          <w:szCs w:val="24"/>
        </w:rPr>
        <w:t>ức n</w:t>
      </w:r>
      <w:r w:rsidRPr="00056DBB">
        <w:rPr>
          <w:b/>
          <w:spacing w:val="1"/>
          <w:sz w:val="24"/>
          <w:szCs w:val="24"/>
        </w:rPr>
        <w:t>ă</w:t>
      </w:r>
      <w:r w:rsidRPr="00056DBB">
        <w:rPr>
          <w:b/>
          <w:sz w:val="24"/>
          <w:szCs w:val="24"/>
        </w:rPr>
        <w:t>ng #</w:t>
      </w:r>
      <w:r w:rsidR="00056DBB">
        <w:rPr>
          <w:b/>
          <w:sz w:val="24"/>
          <w:szCs w:val="24"/>
        </w:rPr>
        <w:t>2</w:t>
      </w:r>
      <w:r w:rsidRPr="00056DBB">
        <w:rPr>
          <w:b/>
          <w:sz w:val="24"/>
          <w:szCs w:val="24"/>
        </w:rPr>
        <w:t xml:space="preserve">: Màn hình giao diện </w:t>
      </w:r>
      <w:r w:rsidRPr="00056DBB">
        <w:rPr>
          <w:b/>
          <w:sz w:val="24"/>
          <w:szCs w:val="24"/>
          <w:lang w:val="vi-VN"/>
        </w:rPr>
        <w:t>2 (Giao diện chính Phiếu DK)</w:t>
      </w:r>
    </w:p>
    <w:p w14:paraId="0E83417D" w14:textId="3BB72164" w:rsidR="00056DBB" w:rsidRDefault="00056DBB" w:rsidP="004F66AB">
      <w:pPr>
        <w:spacing w:before="29"/>
        <w:ind w:left="100"/>
        <w:rPr>
          <w:b/>
          <w:sz w:val="24"/>
          <w:szCs w:val="24"/>
          <w:lang w:val="vi-VN"/>
        </w:rPr>
      </w:pPr>
      <w:r>
        <w:rPr>
          <w:noProof/>
        </w:rPr>
        <w:drawing>
          <wp:inline distT="0" distB="0" distL="0" distR="0" wp14:anchorId="20326056" wp14:editId="3F2A591E">
            <wp:extent cx="1779379" cy="3657600"/>
            <wp:effectExtent l="19050" t="19050" r="1143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79379" cy="3657600"/>
                    </a:xfrm>
                    <a:prstGeom prst="rect">
                      <a:avLst/>
                    </a:prstGeom>
                    <a:noFill/>
                    <a:ln>
                      <a:solidFill>
                        <a:schemeClr val="tx1"/>
                      </a:solidFill>
                    </a:ln>
                  </pic:spPr>
                </pic:pic>
              </a:graphicData>
            </a:graphic>
          </wp:inline>
        </w:drawing>
      </w:r>
    </w:p>
    <w:p w14:paraId="7B88C9DF" w14:textId="49B57A54" w:rsidR="00700A97" w:rsidRDefault="00700A97" w:rsidP="004F66AB">
      <w:pPr>
        <w:spacing w:before="29"/>
        <w:ind w:left="100"/>
        <w:rPr>
          <w:b/>
          <w:sz w:val="24"/>
          <w:szCs w:val="24"/>
          <w:lang w:val="vi-VN"/>
        </w:rPr>
      </w:pPr>
    </w:p>
    <w:p w14:paraId="3A96674F" w14:textId="77777777" w:rsidR="00700A97" w:rsidRDefault="00700A97" w:rsidP="00700A97">
      <w:pPr>
        <w:spacing w:before="29"/>
        <w:rPr>
          <w:b/>
          <w:sz w:val="24"/>
          <w:szCs w:val="24"/>
        </w:rPr>
      </w:pPr>
    </w:p>
    <w:p w14:paraId="7E83E403" w14:textId="77777777" w:rsidR="00700A97" w:rsidRDefault="00700A97" w:rsidP="00700A97">
      <w:pPr>
        <w:spacing w:before="29"/>
        <w:rPr>
          <w:b/>
          <w:sz w:val="24"/>
          <w:szCs w:val="24"/>
        </w:rPr>
      </w:pPr>
    </w:p>
    <w:p w14:paraId="5D8779EE" w14:textId="37060F40" w:rsidR="004F66AB" w:rsidRDefault="004F66AB" w:rsidP="00700A97">
      <w:pPr>
        <w:spacing w:before="29"/>
        <w:rPr>
          <w:b/>
          <w:sz w:val="24"/>
          <w:szCs w:val="24"/>
          <w:lang w:val="vi-VN"/>
        </w:rPr>
      </w:pPr>
      <w:r w:rsidRPr="00056DBB">
        <w:rPr>
          <w:b/>
          <w:sz w:val="24"/>
          <w:szCs w:val="24"/>
        </w:rPr>
        <w:t>C</w:t>
      </w:r>
      <w:r w:rsidRPr="00056DBB">
        <w:rPr>
          <w:b/>
          <w:spacing w:val="-1"/>
          <w:sz w:val="24"/>
          <w:szCs w:val="24"/>
        </w:rPr>
        <w:t>h</w:t>
      </w:r>
      <w:r w:rsidRPr="00056DBB">
        <w:rPr>
          <w:b/>
          <w:sz w:val="24"/>
          <w:szCs w:val="24"/>
        </w:rPr>
        <w:t>ức n</w:t>
      </w:r>
      <w:r w:rsidRPr="00056DBB">
        <w:rPr>
          <w:b/>
          <w:spacing w:val="1"/>
          <w:sz w:val="24"/>
          <w:szCs w:val="24"/>
        </w:rPr>
        <w:t>ă</w:t>
      </w:r>
      <w:r w:rsidRPr="00056DBB">
        <w:rPr>
          <w:b/>
          <w:sz w:val="24"/>
          <w:szCs w:val="24"/>
        </w:rPr>
        <w:t>ng #</w:t>
      </w:r>
      <w:r w:rsidR="00056DBB">
        <w:rPr>
          <w:b/>
          <w:sz w:val="24"/>
          <w:szCs w:val="24"/>
        </w:rPr>
        <w:t>3</w:t>
      </w:r>
      <w:r w:rsidRPr="00056DBB">
        <w:rPr>
          <w:b/>
          <w:sz w:val="24"/>
          <w:szCs w:val="24"/>
        </w:rPr>
        <w:t xml:space="preserve">: Màn hình giao diện </w:t>
      </w:r>
      <w:r w:rsidRPr="00056DBB">
        <w:rPr>
          <w:b/>
          <w:sz w:val="24"/>
          <w:szCs w:val="24"/>
          <w:lang w:val="vi-VN"/>
        </w:rPr>
        <w:t>3 (Giao diện khởi tạo Phiếu DK)</w:t>
      </w:r>
    </w:p>
    <w:p w14:paraId="276B09D6" w14:textId="434079D2" w:rsidR="00700A97" w:rsidRPr="00056DBB" w:rsidRDefault="00700A97" w:rsidP="004F66AB">
      <w:pPr>
        <w:spacing w:before="29"/>
        <w:ind w:left="100"/>
        <w:rPr>
          <w:b/>
          <w:sz w:val="24"/>
          <w:szCs w:val="24"/>
          <w:lang w:val="vi-VN"/>
        </w:rPr>
      </w:pPr>
      <w:r>
        <w:rPr>
          <w:noProof/>
        </w:rPr>
        <w:drawing>
          <wp:inline distT="0" distB="0" distL="0" distR="0" wp14:anchorId="62189AC6" wp14:editId="63D42233">
            <wp:extent cx="1779379" cy="3657600"/>
            <wp:effectExtent l="19050" t="19050" r="1143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79379" cy="3657600"/>
                    </a:xfrm>
                    <a:prstGeom prst="rect">
                      <a:avLst/>
                    </a:prstGeom>
                    <a:noFill/>
                    <a:ln>
                      <a:solidFill>
                        <a:schemeClr val="tx1"/>
                      </a:solidFill>
                    </a:ln>
                  </pic:spPr>
                </pic:pic>
              </a:graphicData>
            </a:graphic>
          </wp:inline>
        </w:drawing>
      </w:r>
    </w:p>
    <w:p w14:paraId="4BAC844F" w14:textId="24CF3829" w:rsidR="004F66AB" w:rsidRDefault="004F66AB" w:rsidP="004F66AB">
      <w:pPr>
        <w:spacing w:before="29"/>
        <w:ind w:left="100"/>
        <w:rPr>
          <w:b/>
          <w:sz w:val="24"/>
          <w:szCs w:val="24"/>
          <w:lang w:val="vi-VN"/>
        </w:rPr>
      </w:pPr>
      <w:r w:rsidRPr="00056DBB">
        <w:rPr>
          <w:b/>
          <w:sz w:val="24"/>
          <w:szCs w:val="24"/>
        </w:rPr>
        <w:t>C</w:t>
      </w:r>
      <w:r w:rsidRPr="00056DBB">
        <w:rPr>
          <w:b/>
          <w:spacing w:val="-1"/>
          <w:sz w:val="24"/>
          <w:szCs w:val="24"/>
        </w:rPr>
        <w:t>h</w:t>
      </w:r>
      <w:r w:rsidRPr="00056DBB">
        <w:rPr>
          <w:b/>
          <w:sz w:val="24"/>
          <w:szCs w:val="24"/>
        </w:rPr>
        <w:t>ức n</w:t>
      </w:r>
      <w:r w:rsidRPr="00056DBB">
        <w:rPr>
          <w:b/>
          <w:spacing w:val="1"/>
          <w:sz w:val="24"/>
          <w:szCs w:val="24"/>
        </w:rPr>
        <w:t>ă</w:t>
      </w:r>
      <w:r w:rsidRPr="00056DBB">
        <w:rPr>
          <w:b/>
          <w:sz w:val="24"/>
          <w:szCs w:val="24"/>
        </w:rPr>
        <w:t>ng #</w:t>
      </w:r>
      <w:r w:rsidR="00056DBB">
        <w:rPr>
          <w:b/>
          <w:sz w:val="24"/>
          <w:szCs w:val="24"/>
        </w:rPr>
        <w:t>4</w:t>
      </w:r>
      <w:r w:rsidRPr="00056DBB">
        <w:rPr>
          <w:b/>
          <w:sz w:val="24"/>
          <w:szCs w:val="24"/>
        </w:rPr>
        <w:t xml:space="preserve">: Màn hình giao diện </w:t>
      </w:r>
      <w:r w:rsidRPr="00056DBB">
        <w:rPr>
          <w:b/>
          <w:sz w:val="24"/>
          <w:szCs w:val="24"/>
          <w:lang w:val="vi-VN"/>
        </w:rPr>
        <w:t>4 (</w:t>
      </w:r>
      <w:r w:rsidR="00F1003A" w:rsidRPr="00056DBB">
        <w:rPr>
          <w:b/>
          <w:sz w:val="24"/>
          <w:szCs w:val="24"/>
          <w:lang w:val="vi-VN"/>
        </w:rPr>
        <w:t>Giao diện Sửa Phiếu DK)</w:t>
      </w:r>
    </w:p>
    <w:p w14:paraId="3CAA341E" w14:textId="6A56E65C" w:rsidR="00700A97" w:rsidRDefault="00700A97" w:rsidP="004F66AB">
      <w:pPr>
        <w:spacing w:before="29"/>
        <w:ind w:left="100"/>
        <w:rPr>
          <w:b/>
          <w:sz w:val="24"/>
          <w:szCs w:val="24"/>
          <w:lang w:val="vi-VN"/>
        </w:rPr>
      </w:pPr>
      <w:r>
        <w:rPr>
          <w:noProof/>
        </w:rPr>
        <w:drawing>
          <wp:inline distT="0" distB="0" distL="0" distR="0" wp14:anchorId="6E9B7FF1" wp14:editId="4443711B">
            <wp:extent cx="1779286" cy="3657600"/>
            <wp:effectExtent l="19050" t="19050" r="1143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9286" cy="3657600"/>
                    </a:xfrm>
                    <a:prstGeom prst="rect">
                      <a:avLst/>
                    </a:prstGeom>
                    <a:noFill/>
                    <a:ln>
                      <a:solidFill>
                        <a:schemeClr val="tx1"/>
                      </a:solidFill>
                    </a:ln>
                  </pic:spPr>
                </pic:pic>
              </a:graphicData>
            </a:graphic>
          </wp:inline>
        </w:drawing>
      </w:r>
    </w:p>
    <w:p w14:paraId="22D04831" w14:textId="77777777" w:rsidR="00700A97" w:rsidRPr="00056DBB" w:rsidRDefault="00700A97" w:rsidP="004F66AB">
      <w:pPr>
        <w:spacing w:before="29"/>
        <w:ind w:left="100"/>
        <w:rPr>
          <w:b/>
          <w:sz w:val="24"/>
          <w:szCs w:val="24"/>
          <w:lang w:val="vi-VN"/>
        </w:rPr>
      </w:pPr>
    </w:p>
    <w:p w14:paraId="793BC97F" w14:textId="400D17E0" w:rsidR="004F66AB" w:rsidRDefault="004F66AB" w:rsidP="004F66AB">
      <w:pPr>
        <w:spacing w:before="29"/>
        <w:ind w:left="100"/>
        <w:rPr>
          <w:b/>
          <w:sz w:val="24"/>
          <w:szCs w:val="24"/>
          <w:lang w:val="vi-VN"/>
        </w:rPr>
      </w:pPr>
      <w:r w:rsidRPr="00056DBB">
        <w:rPr>
          <w:b/>
          <w:sz w:val="24"/>
          <w:szCs w:val="24"/>
        </w:rPr>
        <w:lastRenderedPageBreak/>
        <w:t>C</w:t>
      </w:r>
      <w:r w:rsidRPr="00056DBB">
        <w:rPr>
          <w:b/>
          <w:spacing w:val="-1"/>
          <w:sz w:val="24"/>
          <w:szCs w:val="24"/>
        </w:rPr>
        <w:t>h</w:t>
      </w:r>
      <w:r w:rsidRPr="00056DBB">
        <w:rPr>
          <w:b/>
          <w:sz w:val="24"/>
          <w:szCs w:val="24"/>
        </w:rPr>
        <w:t>ức n</w:t>
      </w:r>
      <w:r w:rsidRPr="00056DBB">
        <w:rPr>
          <w:b/>
          <w:spacing w:val="1"/>
          <w:sz w:val="24"/>
          <w:szCs w:val="24"/>
        </w:rPr>
        <w:t>ă</w:t>
      </w:r>
      <w:r w:rsidRPr="00056DBB">
        <w:rPr>
          <w:b/>
          <w:sz w:val="24"/>
          <w:szCs w:val="24"/>
        </w:rPr>
        <w:t>ng #</w:t>
      </w:r>
      <w:r w:rsidR="00056DBB">
        <w:rPr>
          <w:b/>
          <w:sz w:val="24"/>
          <w:szCs w:val="24"/>
        </w:rPr>
        <w:t>5</w:t>
      </w:r>
      <w:r w:rsidRPr="00056DBB">
        <w:rPr>
          <w:b/>
          <w:sz w:val="24"/>
          <w:szCs w:val="24"/>
        </w:rPr>
        <w:t xml:space="preserve">: Màn hình giao diện </w:t>
      </w:r>
      <w:r w:rsidR="00F1003A" w:rsidRPr="00056DBB">
        <w:rPr>
          <w:b/>
          <w:sz w:val="24"/>
          <w:szCs w:val="24"/>
          <w:lang w:val="vi-VN"/>
        </w:rPr>
        <w:t>5 (Giao diện chính Tour)</w:t>
      </w:r>
    </w:p>
    <w:p w14:paraId="5159B8E0" w14:textId="07B38138" w:rsidR="00887239" w:rsidRPr="00056DBB" w:rsidRDefault="00887239" w:rsidP="004F66AB">
      <w:pPr>
        <w:spacing w:before="29"/>
        <w:ind w:left="100"/>
        <w:rPr>
          <w:b/>
          <w:sz w:val="24"/>
          <w:szCs w:val="24"/>
          <w:lang w:val="vi-VN"/>
        </w:rPr>
      </w:pPr>
      <w:r>
        <w:rPr>
          <w:noProof/>
        </w:rPr>
        <w:drawing>
          <wp:inline distT="0" distB="0" distL="0" distR="0" wp14:anchorId="40AC4FE8" wp14:editId="6D552318">
            <wp:extent cx="1779286" cy="3657600"/>
            <wp:effectExtent l="19050" t="19050" r="1143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79286" cy="3657600"/>
                    </a:xfrm>
                    <a:prstGeom prst="rect">
                      <a:avLst/>
                    </a:prstGeom>
                    <a:noFill/>
                    <a:ln>
                      <a:solidFill>
                        <a:schemeClr val="tx1"/>
                      </a:solidFill>
                    </a:ln>
                  </pic:spPr>
                </pic:pic>
              </a:graphicData>
            </a:graphic>
          </wp:inline>
        </w:drawing>
      </w:r>
    </w:p>
    <w:p w14:paraId="4EBFDC87" w14:textId="0220023C" w:rsidR="00F1003A" w:rsidRDefault="00F1003A" w:rsidP="00F1003A">
      <w:pPr>
        <w:spacing w:before="29"/>
        <w:ind w:left="100"/>
        <w:rPr>
          <w:b/>
          <w:sz w:val="24"/>
          <w:szCs w:val="24"/>
          <w:lang w:val="vi-VN"/>
        </w:rPr>
      </w:pPr>
      <w:r w:rsidRPr="00056DBB">
        <w:rPr>
          <w:b/>
          <w:sz w:val="24"/>
          <w:szCs w:val="24"/>
        </w:rPr>
        <w:t>C</w:t>
      </w:r>
      <w:r w:rsidRPr="00056DBB">
        <w:rPr>
          <w:b/>
          <w:spacing w:val="-1"/>
          <w:sz w:val="24"/>
          <w:szCs w:val="24"/>
        </w:rPr>
        <w:t>h</w:t>
      </w:r>
      <w:r w:rsidRPr="00056DBB">
        <w:rPr>
          <w:b/>
          <w:sz w:val="24"/>
          <w:szCs w:val="24"/>
        </w:rPr>
        <w:t>ức n</w:t>
      </w:r>
      <w:r w:rsidRPr="00056DBB">
        <w:rPr>
          <w:b/>
          <w:spacing w:val="1"/>
          <w:sz w:val="24"/>
          <w:szCs w:val="24"/>
        </w:rPr>
        <w:t>ă</w:t>
      </w:r>
      <w:r w:rsidRPr="00056DBB">
        <w:rPr>
          <w:b/>
          <w:sz w:val="24"/>
          <w:szCs w:val="24"/>
        </w:rPr>
        <w:t>ng #</w:t>
      </w:r>
      <w:r w:rsidR="00056DBB">
        <w:rPr>
          <w:b/>
          <w:sz w:val="24"/>
          <w:szCs w:val="24"/>
        </w:rPr>
        <w:t>6</w:t>
      </w:r>
      <w:r w:rsidRPr="00056DBB">
        <w:rPr>
          <w:b/>
          <w:sz w:val="24"/>
          <w:szCs w:val="24"/>
        </w:rPr>
        <w:t xml:space="preserve">: Màn hình giao diện </w:t>
      </w:r>
      <w:r w:rsidR="00056DBB">
        <w:rPr>
          <w:b/>
          <w:sz w:val="24"/>
          <w:szCs w:val="24"/>
        </w:rPr>
        <w:t>6</w:t>
      </w:r>
      <w:r w:rsidRPr="00056DBB">
        <w:rPr>
          <w:b/>
          <w:sz w:val="24"/>
          <w:szCs w:val="24"/>
          <w:lang w:val="vi-VN"/>
        </w:rPr>
        <w:t xml:space="preserve"> (Giao diện khởi tạo Tour)</w:t>
      </w:r>
    </w:p>
    <w:p w14:paraId="751FB3A0" w14:textId="3AE20632" w:rsidR="00887239" w:rsidRDefault="00887239" w:rsidP="00887239">
      <w:pPr>
        <w:spacing w:before="29"/>
        <w:ind w:left="100"/>
        <w:rPr>
          <w:b/>
          <w:sz w:val="24"/>
          <w:szCs w:val="24"/>
          <w:lang w:val="vi-VN"/>
        </w:rPr>
      </w:pPr>
      <w:r>
        <w:rPr>
          <w:noProof/>
        </w:rPr>
        <w:drawing>
          <wp:inline distT="0" distB="0" distL="0" distR="0" wp14:anchorId="0A213664" wp14:editId="4D71DA03">
            <wp:extent cx="1779286" cy="3657600"/>
            <wp:effectExtent l="19050" t="19050" r="1143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79286" cy="3657600"/>
                    </a:xfrm>
                    <a:prstGeom prst="rect">
                      <a:avLst/>
                    </a:prstGeom>
                    <a:noFill/>
                    <a:ln>
                      <a:solidFill>
                        <a:schemeClr val="tx1"/>
                      </a:solidFill>
                    </a:ln>
                  </pic:spPr>
                </pic:pic>
              </a:graphicData>
            </a:graphic>
          </wp:inline>
        </w:drawing>
      </w:r>
    </w:p>
    <w:p w14:paraId="18EC1A7D" w14:textId="34C0DA98" w:rsidR="00887239" w:rsidRDefault="00887239" w:rsidP="00887239">
      <w:pPr>
        <w:spacing w:before="29"/>
        <w:ind w:left="100"/>
        <w:rPr>
          <w:b/>
          <w:sz w:val="24"/>
          <w:szCs w:val="24"/>
          <w:lang w:val="vi-VN"/>
        </w:rPr>
      </w:pPr>
    </w:p>
    <w:p w14:paraId="658EC100" w14:textId="77777777" w:rsidR="00887239" w:rsidRPr="00056DBB" w:rsidRDefault="00887239" w:rsidP="00887239">
      <w:pPr>
        <w:spacing w:before="29"/>
        <w:ind w:left="100"/>
        <w:rPr>
          <w:b/>
          <w:sz w:val="24"/>
          <w:szCs w:val="24"/>
          <w:lang w:val="vi-VN"/>
        </w:rPr>
      </w:pPr>
    </w:p>
    <w:p w14:paraId="7339199B" w14:textId="308EF74A" w:rsidR="00F1003A" w:rsidRDefault="00F1003A" w:rsidP="00F1003A">
      <w:pPr>
        <w:spacing w:before="29"/>
        <w:ind w:left="100"/>
        <w:rPr>
          <w:b/>
          <w:sz w:val="24"/>
          <w:szCs w:val="24"/>
          <w:lang w:val="vi-VN"/>
        </w:rPr>
      </w:pPr>
      <w:r w:rsidRPr="00056DBB">
        <w:rPr>
          <w:b/>
          <w:sz w:val="24"/>
          <w:szCs w:val="24"/>
        </w:rPr>
        <w:t>C</w:t>
      </w:r>
      <w:r w:rsidRPr="00056DBB">
        <w:rPr>
          <w:b/>
          <w:spacing w:val="-1"/>
          <w:sz w:val="24"/>
          <w:szCs w:val="24"/>
        </w:rPr>
        <w:t>h</w:t>
      </w:r>
      <w:r w:rsidRPr="00056DBB">
        <w:rPr>
          <w:b/>
          <w:sz w:val="24"/>
          <w:szCs w:val="24"/>
        </w:rPr>
        <w:t>ức n</w:t>
      </w:r>
      <w:r w:rsidRPr="00056DBB">
        <w:rPr>
          <w:b/>
          <w:spacing w:val="1"/>
          <w:sz w:val="24"/>
          <w:szCs w:val="24"/>
        </w:rPr>
        <w:t>ă</w:t>
      </w:r>
      <w:r w:rsidRPr="00056DBB">
        <w:rPr>
          <w:b/>
          <w:sz w:val="24"/>
          <w:szCs w:val="24"/>
        </w:rPr>
        <w:t>ng #</w:t>
      </w:r>
      <w:r w:rsidR="00056DBB">
        <w:rPr>
          <w:b/>
          <w:sz w:val="24"/>
          <w:szCs w:val="24"/>
        </w:rPr>
        <w:t>7</w:t>
      </w:r>
      <w:r w:rsidRPr="00056DBB">
        <w:rPr>
          <w:b/>
          <w:sz w:val="24"/>
          <w:szCs w:val="24"/>
        </w:rPr>
        <w:t xml:space="preserve">: Màn hình giao diện </w:t>
      </w:r>
      <w:r w:rsidR="00056DBB">
        <w:rPr>
          <w:b/>
          <w:sz w:val="24"/>
          <w:szCs w:val="24"/>
        </w:rPr>
        <w:t>7</w:t>
      </w:r>
      <w:r w:rsidRPr="00056DBB">
        <w:rPr>
          <w:b/>
          <w:sz w:val="24"/>
          <w:szCs w:val="24"/>
          <w:lang w:val="vi-VN"/>
        </w:rPr>
        <w:t xml:space="preserve"> (Giao Sửa Tour)</w:t>
      </w:r>
    </w:p>
    <w:p w14:paraId="77B1A700" w14:textId="37F319D8" w:rsidR="00887239" w:rsidRPr="00056DBB" w:rsidRDefault="00887239" w:rsidP="00F1003A">
      <w:pPr>
        <w:spacing w:before="29"/>
        <w:ind w:left="100"/>
        <w:rPr>
          <w:b/>
          <w:sz w:val="24"/>
          <w:szCs w:val="24"/>
          <w:lang w:val="vi-VN"/>
        </w:rPr>
      </w:pPr>
      <w:r>
        <w:rPr>
          <w:noProof/>
        </w:rPr>
        <w:drawing>
          <wp:inline distT="0" distB="0" distL="0" distR="0" wp14:anchorId="7C9B5191" wp14:editId="31E7D6FD">
            <wp:extent cx="1779286" cy="3657600"/>
            <wp:effectExtent l="19050" t="19050" r="1143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79286" cy="3657600"/>
                    </a:xfrm>
                    <a:prstGeom prst="rect">
                      <a:avLst/>
                    </a:prstGeom>
                    <a:noFill/>
                    <a:ln>
                      <a:solidFill>
                        <a:schemeClr val="tx1"/>
                      </a:solidFill>
                    </a:ln>
                  </pic:spPr>
                </pic:pic>
              </a:graphicData>
            </a:graphic>
          </wp:inline>
        </w:drawing>
      </w:r>
    </w:p>
    <w:p w14:paraId="709852A8" w14:textId="0E62A083" w:rsidR="00F1003A" w:rsidRDefault="00F1003A" w:rsidP="00F1003A">
      <w:pPr>
        <w:spacing w:before="29"/>
        <w:ind w:left="100"/>
        <w:rPr>
          <w:b/>
          <w:sz w:val="24"/>
          <w:szCs w:val="24"/>
          <w:lang w:val="vi-VN"/>
        </w:rPr>
      </w:pPr>
      <w:r w:rsidRPr="00056DBB">
        <w:rPr>
          <w:b/>
          <w:sz w:val="24"/>
          <w:szCs w:val="24"/>
        </w:rPr>
        <w:t>C</w:t>
      </w:r>
      <w:r w:rsidRPr="00056DBB">
        <w:rPr>
          <w:b/>
          <w:spacing w:val="-1"/>
          <w:sz w:val="24"/>
          <w:szCs w:val="24"/>
        </w:rPr>
        <w:t>h</w:t>
      </w:r>
      <w:r w:rsidRPr="00056DBB">
        <w:rPr>
          <w:b/>
          <w:sz w:val="24"/>
          <w:szCs w:val="24"/>
        </w:rPr>
        <w:t>ức n</w:t>
      </w:r>
      <w:r w:rsidRPr="00056DBB">
        <w:rPr>
          <w:b/>
          <w:spacing w:val="1"/>
          <w:sz w:val="24"/>
          <w:szCs w:val="24"/>
        </w:rPr>
        <w:t>ă</w:t>
      </w:r>
      <w:r w:rsidRPr="00056DBB">
        <w:rPr>
          <w:b/>
          <w:sz w:val="24"/>
          <w:szCs w:val="24"/>
        </w:rPr>
        <w:t>ng #</w:t>
      </w:r>
      <w:r w:rsidR="00056DBB">
        <w:rPr>
          <w:b/>
          <w:sz w:val="24"/>
          <w:szCs w:val="24"/>
        </w:rPr>
        <w:t>8</w:t>
      </w:r>
      <w:r w:rsidRPr="00056DBB">
        <w:rPr>
          <w:b/>
          <w:sz w:val="24"/>
          <w:szCs w:val="24"/>
        </w:rPr>
        <w:t xml:space="preserve">: Màn hình giao diện </w:t>
      </w:r>
      <w:r w:rsidR="00056DBB">
        <w:rPr>
          <w:b/>
          <w:sz w:val="24"/>
          <w:szCs w:val="24"/>
        </w:rPr>
        <w:t>8</w:t>
      </w:r>
      <w:r w:rsidRPr="00056DBB">
        <w:rPr>
          <w:b/>
          <w:sz w:val="24"/>
          <w:szCs w:val="24"/>
          <w:lang w:val="vi-VN"/>
        </w:rPr>
        <w:t xml:space="preserve"> (Giao diện chính Khách Hàng)</w:t>
      </w:r>
    </w:p>
    <w:p w14:paraId="4F230AD0" w14:textId="262F7982" w:rsidR="00887239" w:rsidRDefault="00887239" w:rsidP="00F1003A">
      <w:pPr>
        <w:spacing w:before="29"/>
        <w:ind w:left="100"/>
        <w:rPr>
          <w:b/>
          <w:sz w:val="24"/>
          <w:szCs w:val="24"/>
          <w:lang w:val="vi-VN"/>
        </w:rPr>
      </w:pPr>
      <w:r>
        <w:rPr>
          <w:noProof/>
        </w:rPr>
        <w:drawing>
          <wp:inline distT="0" distB="0" distL="0" distR="0" wp14:anchorId="5870EB78" wp14:editId="389EFEFA">
            <wp:extent cx="1779286" cy="3657600"/>
            <wp:effectExtent l="19050" t="19050" r="1143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79286" cy="3657600"/>
                    </a:xfrm>
                    <a:prstGeom prst="rect">
                      <a:avLst/>
                    </a:prstGeom>
                    <a:noFill/>
                    <a:ln>
                      <a:solidFill>
                        <a:schemeClr val="tx1"/>
                      </a:solidFill>
                    </a:ln>
                  </pic:spPr>
                </pic:pic>
              </a:graphicData>
            </a:graphic>
          </wp:inline>
        </w:drawing>
      </w:r>
    </w:p>
    <w:p w14:paraId="065542A7" w14:textId="6F2F540B" w:rsidR="00887239" w:rsidRDefault="00887239" w:rsidP="00F1003A">
      <w:pPr>
        <w:spacing w:before="29"/>
        <w:ind w:left="100"/>
        <w:rPr>
          <w:b/>
          <w:sz w:val="24"/>
          <w:szCs w:val="24"/>
          <w:lang w:val="vi-VN"/>
        </w:rPr>
      </w:pPr>
    </w:p>
    <w:p w14:paraId="05B82302" w14:textId="77777777" w:rsidR="00887239" w:rsidRPr="00056DBB" w:rsidRDefault="00887239" w:rsidP="00F1003A">
      <w:pPr>
        <w:spacing w:before="29"/>
        <w:ind w:left="100"/>
        <w:rPr>
          <w:b/>
          <w:sz w:val="24"/>
          <w:szCs w:val="24"/>
          <w:lang w:val="vi-VN"/>
        </w:rPr>
      </w:pPr>
    </w:p>
    <w:p w14:paraId="1EA7E0E8" w14:textId="13A98C42" w:rsidR="00F1003A" w:rsidRDefault="00F1003A" w:rsidP="00F1003A">
      <w:pPr>
        <w:spacing w:before="29"/>
        <w:ind w:left="100"/>
        <w:rPr>
          <w:b/>
          <w:sz w:val="24"/>
          <w:szCs w:val="24"/>
          <w:lang w:val="vi-VN"/>
        </w:rPr>
      </w:pPr>
      <w:r w:rsidRPr="00056DBB">
        <w:rPr>
          <w:b/>
          <w:sz w:val="24"/>
          <w:szCs w:val="24"/>
        </w:rPr>
        <w:lastRenderedPageBreak/>
        <w:t>C</w:t>
      </w:r>
      <w:r w:rsidRPr="00056DBB">
        <w:rPr>
          <w:b/>
          <w:spacing w:val="-1"/>
          <w:sz w:val="24"/>
          <w:szCs w:val="24"/>
        </w:rPr>
        <w:t>h</w:t>
      </w:r>
      <w:r w:rsidRPr="00056DBB">
        <w:rPr>
          <w:b/>
          <w:sz w:val="24"/>
          <w:szCs w:val="24"/>
        </w:rPr>
        <w:t>ức n</w:t>
      </w:r>
      <w:r w:rsidRPr="00056DBB">
        <w:rPr>
          <w:b/>
          <w:spacing w:val="1"/>
          <w:sz w:val="24"/>
          <w:szCs w:val="24"/>
        </w:rPr>
        <w:t>ă</w:t>
      </w:r>
      <w:r w:rsidRPr="00056DBB">
        <w:rPr>
          <w:b/>
          <w:sz w:val="24"/>
          <w:szCs w:val="24"/>
        </w:rPr>
        <w:t>ng #</w:t>
      </w:r>
      <w:r w:rsidR="00056DBB">
        <w:rPr>
          <w:b/>
          <w:sz w:val="24"/>
          <w:szCs w:val="24"/>
        </w:rPr>
        <w:t>9</w:t>
      </w:r>
      <w:r w:rsidRPr="00056DBB">
        <w:rPr>
          <w:b/>
          <w:sz w:val="24"/>
          <w:szCs w:val="24"/>
        </w:rPr>
        <w:t xml:space="preserve">: Màn hình giao diện </w:t>
      </w:r>
      <w:r w:rsidR="00056DBB">
        <w:rPr>
          <w:b/>
          <w:sz w:val="24"/>
          <w:szCs w:val="24"/>
        </w:rPr>
        <w:t>9</w:t>
      </w:r>
      <w:r w:rsidRPr="00056DBB">
        <w:rPr>
          <w:b/>
          <w:sz w:val="24"/>
          <w:szCs w:val="24"/>
          <w:lang w:val="vi-VN"/>
        </w:rPr>
        <w:t xml:space="preserve"> (Giao </w:t>
      </w:r>
      <w:r w:rsidR="00887239">
        <w:rPr>
          <w:b/>
          <w:sz w:val="24"/>
          <w:szCs w:val="24"/>
        </w:rPr>
        <w:t>k</w:t>
      </w:r>
      <w:r w:rsidRPr="00056DBB">
        <w:rPr>
          <w:b/>
          <w:sz w:val="24"/>
          <w:szCs w:val="24"/>
          <w:lang w:val="vi-VN"/>
        </w:rPr>
        <w:t>hởi tạo Khách Hàng)</w:t>
      </w:r>
    </w:p>
    <w:p w14:paraId="6B3D8048" w14:textId="0ED95540" w:rsidR="00887239" w:rsidRPr="00056DBB" w:rsidRDefault="00887239" w:rsidP="00F1003A">
      <w:pPr>
        <w:spacing w:before="29"/>
        <w:ind w:left="100"/>
        <w:rPr>
          <w:b/>
          <w:sz w:val="24"/>
          <w:szCs w:val="24"/>
          <w:lang w:val="vi-VN"/>
        </w:rPr>
      </w:pPr>
      <w:r>
        <w:rPr>
          <w:noProof/>
        </w:rPr>
        <w:drawing>
          <wp:inline distT="0" distB="0" distL="0" distR="0" wp14:anchorId="50BF02BA" wp14:editId="68646421">
            <wp:extent cx="1779286" cy="3657600"/>
            <wp:effectExtent l="19050" t="19050" r="1143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79286" cy="3657600"/>
                    </a:xfrm>
                    <a:prstGeom prst="rect">
                      <a:avLst/>
                    </a:prstGeom>
                    <a:noFill/>
                    <a:ln>
                      <a:solidFill>
                        <a:schemeClr val="tx1"/>
                      </a:solidFill>
                    </a:ln>
                  </pic:spPr>
                </pic:pic>
              </a:graphicData>
            </a:graphic>
          </wp:inline>
        </w:drawing>
      </w:r>
    </w:p>
    <w:p w14:paraId="67376565" w14:textId="6E6232EE" w:rsidR="00F1003A" w:rsidRDefault="00F1003A" w:rsidP="00F1003A">
      <w:pPr>
        <w:spacing w:before="29"/>
        <w:ind w:left="100"/>
        <w:rPr>
          <w:b/>
          <w:sz w:val="24"/>
          <w:szCs w:val="24"/>
          <w:lang w:val="vi-VN"/>
        </w:rPr>
      </w:pPr>
      <w:r w:rsidRPr="00056DBB">
        <w:rPr>
          <w:b/>
          <w:sz w:val="24"/>
          <w:szCs w:val="24"/>
        </w:rPr>
        <w:t>C</w:t>
      </w:r>
      <w:r w:rsidRPr="00056DBB">
        <w:rPr>
          <w:b/>
          <w:spacing w:val="-1"/>
          <w:sz w:val="24"/>
          <w:szCs w:val="24"/>
        </w:rPr>
        <w:t>h</w:t>
      </w:r>
      <w:r w:rsidRPr="00056DBB">
        <w:rPr>
          <w:b/>
          <w:sz w:val="24"/>
          <w:szCs w:val="24"/>
        </w:rPr>
        <w:t>ức n</w:t>
      </w:r>
      <w:r w:rsidRPr="00056DBB">
        <w:rPr>
          <w:b/>
          <w:spacing w:val="1"/>
          <w:sz w:val="24"/>
          <w:szCs w:val="24"/>
        </w:rPr>
        <w:t>ă</w:t>
      </w:r>
      <w:r w:rsidRPr="00056DBB">
        <w:rPr>
          <w:b/>
          <w:sz w:val="24"/>
          <w:szCs w:val="24"/>
        </w:rPr>
        <w:t>ng #1</w:t>
      </w:r>
      <w:r w:rsidR="00056DBB">
        <w:rPr>
          <w:b/>
          <w:sz w:val="24"/>
          <w:szCs w:val="24"/>
        </w:rPr>
        <w:t>0</w:t>
      </w:r>
      <w:r w:rsidRPr="00056DBB">
        <w:rPr>
          <w:b/>
          <w:sz w:val="24"/>
          <w:szCs w:val="24"/>
        </w:rPr>
        <w:t xml:space="preserve">: Màn hình giao diện </w:t>
      </w:r>
      <w:r w:rsidR="00056DBB">
        <w:rPr>
          <w:b/>
          <w:sz w:val="24"/>
          <w:szCs w:val="24"/>
        </w:rPr>
        <w:t>10</w:t>
      </w:r>
      <w:r w:rsidRPr="00056DBB">
        <w:rPr>
          <w:b/>
          <w:sz w:val="24"/>
          <w:szCs w:val="24"/>
          <w:lang w:val="vi-VN"/>
        </w:rPr>
        <w:t xml:space="preserve"> (Giao Sửa Khách Hàng)</w:t>
      </w:r>
    </w:p>
    <w:p w14:paraId="4848D8B6" w14:textId="37EB9519" w:rsidR="00887239" w:rsidRPr="00056DBB" w:rsidRDefault="00887239" w:rsidP="00F1003A">
      <w:pPr>
        <w:spacing w:before="29"/>
        <w:ind w:left="100"/>
        <w:rPr>
          <w:b/>
          <w:sz w:val="24"/>
          <w:szCs w:val="24"/>
          <w:lang w:val="vi-VN"/>
        </w:rPr>
      </w:pPr>
      <w:r>
        <w:rPr>
          <w:noProof/>
        </w:rPr>
        <w:drawing>
          <wp:inline distT="0" distB="0" distL="0" distR="0" wp14:anchorId="24A38E10" wp14:editId="08D323D9">
            <wp:extent cx="1779286" cy="3657600"/>
            <wp:effectExtent l="19050" t="19050" r="1143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79286" cy="3657600"/>
                    </a:xfrm>
                    <a:prstGeom prst="rect">
                      <a:avLst/>
                    </a:prstGeom>
                    <a:noFill/>
                    <a:ln>
                      <a:solidFill>
                        <a:schemeClr val="tx1"/>
                      </a:solidFill>
                    </a:ln>
                  </pic:spPr>
                </pic:pic>
              </a:graphicData>
            </a:graphic>
          </wp:inline>
        </w:drawing>
      </w:r>
    </w:p>
    <w:p w14:paraId="7C2B3CB8" w14:textId="77777777" w:rsidR="00887239" w:rsidRDefault="00887239" w:rsidP="00F1003A">
      <w:pPr>
        <w:spacing w:before="29"/>
        <w:ind w:left="100"/>
        <w:rPr>
          <w:b/>
          <w:sz w:val="24"/>
          <w:szCs w:val="24"/>
        </w:rPr>
      </w:pPr>
    </w:p>
    <w:p w14:paraId="2CD635EE" w14:textId="77777777" w:rsidR="00887239" w:rsidRDefault="00887239" w:rsidP="00F1003A">
      <w:pPr>
        <w:spacing w:before="29"/>
        <w:ind w:left="100"/>
        <w:rPr>
          <w:b/>
          <w:sz w:val="24"/>
          <w:szCs w:val="24"/>
        </w:rPr>
      </w:pPr>
    </w:p>
    <w:p w14:paraId="296BF116" w14:textId="21C56591" w:rsidR="00F1003A" w:rsidRPr="00056DBB" w:rsidRDefault="00F1003A" w:rsidP="00F1003A">
      <w:pPr>
        <w:spacing w:before="29"/>
        <w:ind w:left="100"/>
        <w:rPr>
          <w:b/>
          <w:sz w:val="24"/>
          <w:szCs w:val="24"/>
          <w:lang w:val="vi-VN"/>
        </w:rPr>
      </w:pPr>
      <w:r w:rsidRPr="00056DBB">
        <w:rPr>
          <w:b/>
          <w:sz w:val="24"/>
          <w:szCs w:val="24"/>
        </w:rPr>
        <w:t>C</w:t>
      </w:r>
      <w:r w:rsidRPr="00056DBB">
        <w:rPr>
          <w:b/>
          <w:spacing w:val="-1"/>
          <w:sz w:val="24"/>
          <w:szCs w:val="24"/>
        </w:rPr>
        <w:t>h</w:t>
      </w:r>
      <w:r w:rsidRPr="00056DBB">
        <w:rPr>
          <w:b/>
          <w:sz w:val="24"/>
          <w:szCs w:val="24"/>
        </w:rPr>
        <w:t>ức n</w:t>
      </w:r>
      <w:r w:rsidRPr="00056DBB">
        <w:rPr>
          <w:b/>
          <w:spacing w:val="1"/>
          <w:sz w:val="24"/>
          <w:szCs w:val="24"/>
        </w:rPr>
        <w:t>ă</w:t>
      </w:r>
      <w:r w:rsidRPr="00056DBB">
        <w:rPr>
          <w:b/>
          <w:sz w:val="24"/>
          <w:szCs w:val="24"/>
        </w:rPr>
        <w:t>ng #1</w:t>
      </w:r>
      <w:r w:rsidR="00056DBB">
        <w:rPr>
          <w:b/>
          <w:sz w:val="24"/>
          <w:szCs w:val="24"/>
        </w:rPr>
        <w:t>1</w:t>
      </w:r>
      <w:r w:rsidRPr="00056DBB">
        <w:rPr>
          <w:b/>
          <w:sz w:val="24"/>
          <w:szCs w:val="24"/>
        </w:rPr>
        <w:t xml:space="preserve">: Màn hình giao diện </w:t>
      </w:r>
      <w:r w:rsidR="00056DBB">
        <w:rPr>
          <w:b/>
          <w:sz w:val="24"/>
          <w:szCs w:val="24"/>
        </w:rPr>
        <w:t xml:space="preserve">11 </w:t>
      </w:r>
      <w:r w:rsidRPr="00056DBB">
        <w:rPr>
          <w:b/>
          <w:sz w:val="24"/>
          <w:szCs w:val="24"/>
          <w:lang w:val="vi-VN"/>
        </w:rPr>
        <w:t>(Giao Diện Thống Kê)</w:t>
      </w:r>
    </w:p>
    <w:p w14:paraId="0AF5101C" w14:textId="124AFC52" w:rsidR="00F1003A" w:rsidRDefault="00056DBB" w:rsidP="00F1003A">
      <w:pPr>
        <w:spacing w:before="29"/>
        <w:ind w:left="100"/>
        <w:rPr>
          <w:b/>
          <w:sz w:val="24"/>
          <w:szCs w:val="24"/>
          <w:lang w:val="vi-VN"/>
        </w:rPr>
      </w:pPr>
      <w:r>
        <w:rPr>
          <w:noProof/>
        </w:rPr>
        <w:drawing>
          <wp:inline distT="0" distB="0" distL="0" distR="0" wp14:anchorId="137C3F3E" wp14:editId="063B87C4">
            <wp:extent cx="1779379" cy="3657600"/>
            <wp:effectExtent l="19050" t="19050" r="1143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9379" cy="3657600"/>
                    </a:xfrm>
                    <a:prstGeom prst="rect">
                      <a:avLst/>
                    </a:prstGeom>
                    <a:noFill/>
                    <a:ln>
                      <a:solidFill>
                        <a:schemeClr val="tx1"/>
                      </a:solidFill>
                    </a:ln>
                  </pic:spPr>
                </pic:pic>
              </a:graphicData>
            </a:graphic>
          </wp:inline>
        </w:drawing>
      </w:r>
    </w:p>
    <w:p w14:paraId="50304294" w14:textId="6487DFA3" w:rsidR="00887239" w:rsidRPr="00056DBB" w:rsidRDefault="00887239" w:rsidP="00887239">
      <w:pPr>
        <w:spacing w:before="29"/>
        <w:ind w:left="100"/>
        <w:rPr>
          <w:b/>
          <w:sz w:val="24"/>
          <w:szCs w:val="24"/>
          <w:lang w:val="vi-VN"/>
        </w:rPr>
      </w:pPr>
      <w:r w:rsidRPr="00056DBB">
        <w:rPr>
          <w:b/>
          <w:sz w:val="24"/>
          <w:szCs w:val="24"/>
        </w:rPr>
        <w:t>C</w:t>
      </w:r>
      <w:r w:rsidRPr="00056DBB">
        <w:rPr>
          <w:b/>
          <w:spacing w:val="-1"/>
          <w:sz w:val="24"/>
          <w:szCs w:val="24"/>
        </w:rPr>
        <w:t>h</w:t>
      </w:r>
      <w:r w:rsidRPr="00056DBB">
        <w:rPr>
          <w:b/>
          <w:sz w:val="24"/>
          <w:szCs w:val="24"/>
        </w:rPr>
        <w:t>ức n</w:t>
      </w:r>
      <w:r w:rsidRPr="00056DBB">
        <w:rPr>
          <w:b/>
          <w:spacing w:val="1"/>
          <w:sz w:val="24"/>
          <w:szCs w:val="24"/>
        </w:rPr>
        <w:t>ă</w:t>
      </w:r>
      <w:r w:rsidRPr="00056DBB">
        <w:rPr>
          <w:b/>
          <w:sz w:val="24"/>
          <w:szCs w:val="24"/>
        </w:rPr>
        <w:t>ng #1</w:t>
      </w:r>
      <w:r>
        <w:rPr>
          <w:b/>
          <w:sz w:val="24"/>
          <w:szCs w:val="24"/>
        </w:rPr>
        <w:t>2</w:t>
      </w:r>
      <w:r w:rsidRPr="00056DBB">
        <w:rPr>
          <w:b/>
          <w:sz w:val="24"/>
          <w:szCs w:val="24"/>
        </w:rPr>
        <w:t xml:space="preserve">: Màn hình giao diện </w:t>
      </w:r>
      <w:r>
        <w:rPr>
          <w:b/>
          <w:sz w:val="24"/>
          <w:szCs w:val="24"/>
        </w:rPr>
        <w:t xml:space="preserve">12 </w:t>
      </w:r>
      <w:r w:rsidRPr="00056DBB">
        <w:rPr>
          <w:b/>
          <w:sz w:val="24"/>
          <w:szCs w:val="24"/>
          <w:lang w:val="vi-VN"/>
        </w:rPr>
        <w:t xml:space="preserve">(Giao Diện </w:t>
      </w:r>
      <w:r>
        <w:rPr>
          <w:b/>
          <w:sz w:val="24"/>
          <w:szCs w:val="24"/>
        </w:rPr>
        <w:t>Tìm Kiếm</w:t>
      </w:r>
      <w:r w:rsidRPr="00056DBB">
        <w:rPr>
          <w:b/>
          <w:sz w:val="24"/>
          <w:szCs w:val="24"/>
          <w:lang w:val="vi-VN"/>
        </w:rPr>
        <w:t>)</w:t>
      </w:r>
    </w:p>
    <w:p w14:paraId="61BE7EA0" w14:textId="64662D7E" w:rsidR="00887239" w:rsidRDefault="00887239" w:rsidP="00F1003A">
      <w:pPr>
        <w:spacing w:before="29"/>
        <w:ind w:left="100"/>
        <w:rPr>
          <w:b/>
          <w:sz w:val="24"/>
          <w:szCs w:val="24"/>
          <w:lang w:val="vi-VN"/>
        </w:rPr>
      </w:pPr>
      <w:r>
        <w:rPr>
          <w:noProof/>
        </w:rPr>
        <w:drawing>
          <wp:inline distT="0" distB="0" distL="0" distR="0" wp14:anchorId="663CC798" wp14:editId="1ACFCE41">
            <wp:extent cx="1779286" cy="3657600"/>
            <wp:effectExtent l="19050" t="19050" r="1143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79286" cy="3657600"/>
                    </a:xfrm>
                    <a:prstGeom prst="rect">
                      <a:avLst/>
                    </a:prstGeom>
                    <a:noFill/>
                    <a:ln>
                      <a:solidFill>
                        <a:schemeClr val="tx1"/>
                      </a:solidFill>
                    </a:ln>
                  </pic:spPr>
                </pic:pic>
              </a:graphicData>
            </a:graphic>
          </wp:inline>
        </w:drawing>
      </w:r>
    </w:p>
    <w:p w14:paraId="5272CACA" w14:textId="18DA8D23" w:rsidR="00887239" w:rsidRDefault="00887239" w:rsidP="00F1003A">
      <w:pPr>
        <w:spacing w:before="29"/>
        <w:ind w:left="100"/>
        <w:rPr>
          <w:b/>
          <w:sz w:val="24"/>
          <w:szCs w:val="24"/>
          <w:lang w:val="vi-VN"/>
        </w:rPr>
      </w:pPr>
    </w:p>
    <w:p w14:paraId="517E7F44" w14:textId="7CE53ACD" w:rsidR="00887239" w:rsidRDefault="00887239" w:rsidP="00887239">
      <w:pPr>
        <w:spacing w:before="29"/>
        <w:rPr>
          <w:b/>
          <w:sz w:val="24"/>
          <w:szCs w:val="24"/>
          <w:lang w:val="vi-VN"/>
        </w:rPr>
      </w:pPr>
    </w:p>
    <w:p w14:paraId="1E2D017B" w14:textId="77777777" w:rsidR="00887239" w:rsidRPr="00056DBB" w:rsidRDefault="00887239" w:rsidP="00887239">
      <w:pPr>
        <w:spacing w:before="29"/>
        <w:rPr>
          <w:b/>
          <w:sz w:val="24"/>
          <w:szCs w:val="24"/>
          <w:lang w:val="vi-VN"/>
        </w:rPr>
      </w:pPr>
    </w:p>
    <w:p w14:paraId="0A53CC5F" w14:textId="77777777" w:rsidR="00887239" w:rsidRDefault="00887239" w:rsidP="00F1003A">
      <w:pPr>
        <w:spacing w:before="13"/>
        <w:ind w:left="708"/>
        <w:rPr>
          <w:b/>
          <w:color w:val="365F91"/>
          <w:w w:val="94"/>
          <w:sz w:val="36"/>
          <w:szCs w:val="36"/>
        </w:rPr>
        <w:sectPr w:rsidR="00887239" w:rsidSect="00700A97">
          <w:headerReference w:type="default" r:id="rId26"/>
          <w:pgSz w:w="12240" w:h="15840"/>
          <w:pgMar w:top="980" w:right="1340" w:bottom="280" w:left="1340" w:header="764" w:footer="943" w:gutter="0"/>
          <w:cols w:num="2" w:space="720"/>
        </w:sectPr>
      </w:pPr>
    </w:p>
    <w:p w14:paraId="1290AF1B" w14:textId="1580D40E" w:rsidR="00F1003A" w:rsidRPr="00056DBB" w:rsidRDefault="00056DBB" w:rsidP="00F1003A">
      <w:pPr>
        <w:spacing w:before="13"/>
        <w:ind w:left="708"/>
        <w:rPr>
          <w:b/>
          <w:color w:val="365F91"/>
          <w:sz w:val="36"/>
          <w:szCs w:val="36"/>
          <w:lang w:val="vi-VN"/>
        </w:rPr>
      </w:pPr>
      <w:r>
        <w:rPr>
          <w:b/>
          <w:color w:val="365F91"/>
          <w:w w:val="94"/>
          <w:sz w:val="36"/>
          <w:szCs w:val="36"/>
        </w:rPr>
        <w:lastRenderedPageBreak/>
        <w:t>CHƯƠNG</w:t>
      </w:r>
      <w:r w:rsidRPr="00056DBB">
        <w:rPr>
          <w:b/>
          <w:color w:val="365F91"/>
          <w:spacing w:val="5"/>
          <w:w w:val="94"/>
          <w:sz w:val="36"/>
          <w:szCs w:val="36"/>
        </w:rPr>
        <w:t xml:space="preserve"> </w:t>
      </w:r>
      <w:r w:rsidR="00F1003A" w:rsidRPr="00056DBB">
        <w:rPr>
          <w:b/>
          <w:color w:val="365F91"/>
          <w:sz w:val="36"/>
          <w:szCs w:val="36"/>
          <w:lang w:val="vi-VN"/>
        </w:rPr>
        <w:t>3</w:t>
      </w:r>
      <w:r w:rsidR="00F1003A" w:rsidRPr="00056DBB">
        <w:rPr>
          <w:b/>
          <w:color w:val="365F91"/>
          <w:sz w:val="36"/>
          <w:szCs w:val="36"/>
        </w:rPr>
        <w:t xml:space="preserve">  CẤU TRÚC</w:t>
      </w:r>
      <w:r w:rsidR="00F1003A" w:rsidRPr="00056DBB">
        <w:rPr>
          <w:b/>
          <w:color w:val="365F91"/>
          <w:sz w:val="36"/>
          <w:szCs w:val="36"/>
          <w:lang w:val="vi-VN"/>
        </w:rPr>
        <w:t xml:space="preserve"> CODE</w:t>
      </w:r>
    </w:p>
    <w:p w14:paraId="77B94AED" w14:textId="75E938AD" w:rsidR="00F1003A" w:rsidRPr="00056DBB" w:rsidRDefault="00F1003A" w:rsidP="00F1003A">
      <w:pPr>
        <w:spacing w:before="13"/>
        <w:rPr>
          <w:bCs/>
          <w:sz w:val="32"/>
          <w:szCs w:val="32"/>
          <w:lang w:val="vi-VN"/>
        </w:rPr>
      </w:pPr>
      <w:r w:rsidRPr="00056DBB">
        <w:rPr>
          <w:bCs/>
          <w:color w:val="365F91"/>
          <w:w w:val="94"/>
          <w:sz w:val="32"/>
          <w:szCs w:val="32"/>
          <w:lang w:val="vi-VN"/>
        </w:rPr>
        <w:t>Quản lý Phiếu Đăng ký</w:t>
      </w:r>
    </w:p>
    <w:p w14:paraId="054BF9EE" w14:textId="5D6470BA" w:rsidR="00F1003A" w:rsidRPr="00056DBB" w:rsidRDefault="00F1003A" w:rsidP="00F1003A">
      <w:pPr>
        <w:spacing w:before="29"/>
        <w:rPr>
          <w:b/>
          <w:sz w:val="24"/>
          <w:szCs w:val="24"/>
          <w:lang w:val="vi-VN"/>
        </w:rPr>
      </w:pPr>
    </w:p>
    <w:p w14:paraId="71457D7D" w14:textId="5DF150F1" w:rsidR="00F1003A" w:rsidRPr="00056DBB" w:rsidRDefault="00F1003A" w:rsidP="00F1003A">
      <w:pPr>
        <w:spacing w:before="29"/>
        <w:rPr>
          <w:b/>
          <w:sz w:val="24"/>
          <w:szCs w:val="24"/>
          <w:lang w:val="vi-VN"/>
        </w:rPr>
      </w:pPr>
      <w:r w:rsidRPr="00056DBB">
        <w:rPr>
          <w:b/>
          <w:sz w:val="24"/>
          <w:szCs w:val="24"/>
          <w:lang w:val="vi-VN"/>
        </w:rPr>
        <w:t>Code Thêm Phiếu DK</w:t>
      </w:r>
    </w:p>
    <w:p w14:paraId="6C229AC5" w14:textId="77777777" w:rsidR="00F1003A" w:rsidRPr="00056DBB" w:rsidRDefault="00F1003A" w:rsidP="00F100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rPr>
      </w:pPr>
      <w:r w:rsidRPr="00056DBB">
        <w:rPr>
          <w:rFonts w:ascii="Courier New" w:hAnsi="Courier New" w:cs="Courier New"/>
          <w:color w:val="9876AA"/>
        </w:rPr>
        <w:t>btn_QuaBuoc</w:t>
      </w:r>
      <w:r w:rsidRPr="00056DBB">
        <w:rPr>
          <w:rFonts w:ascii="Courier New" w:hAnsi="Courier New" w:cs="Courier New"/>
          <w:color w:val="A9B7C6"/>
        </w:rPr>
        <w:t>.setOnClickListener(</w:t>
      </w:r>
      <w:r w:rsidRPr="00056DBB">
        <w:rPr>
          <w:rFonts w:ascii="Courier New" w:hAnsi="Courier New" w:cs="Courier New"/>
          <w:color w:val="CC7832"/>
        </w:rPr>
        <w:t xml:space="preserve">new </w:t>
      </w:r>
      <w:r w:rsidRPr="00056DBB">
        <w:rPr>
          <w:rFonts w:ascii="Courier New" w:hAnsi="Courier New" w:cs="Courier New"/>
          <w:color w:val="A9B7C6"/>
        </w:rPr>
        <w:t>View.OnClickListener() {</w:t>
      </w:r>
      <w:r w:rsidRPr="00056DBB">
        <w:rPr>
          <w:rFonts w:ascii="Courier New" w:hAnsi="Courier New" w:cs="Courier New"/>
          <w:color w:val="A9B7C6"/>
        </w:rPr>
        <w:br/>
        <w:t xml:space="preserve">    </w:t>
      </w:r>
      <w:r w:rsidRPr="00056DBB">
        <w:rPr>
          <w:rFonts w:ascii="Courier New" w:hAnsi="Courier New" w:cs="Courier New"/>
          <w:color w:val="BBB529"/>
        </w:rPr>
        <w:t>@Override</w:t>
      </w:r>
      <w:r w:rsidRPr="00056DBB">
        <w:rPr>
          <w:rFonts w:ascii="Courier New" w:hAnsi="Courier New" w:cs="Courier New"/>
          <w:color w:val="BBB529"/>
        </w:rPr>
        <w:br/>
        <w:t xml:space="preserve">    </w:t>
      </w:r>
      <w:r w:rsidRPr="00056DBB">
        <w:rPr>
          <w:rFonts w:ascii="Courier New" w:hAnsi="Courier New" w:cs="Courier New"/>
          <w:color w:val="CC7832"/>
        </w:rPr>
        <w:t xml:space="preserve">public void </w:t>
      </w:r>
      <w:r w:rsidRPr="00056DBB">
        <w:rPr>
          <w:rFonts w:ascii="Courier New" w:hAnsi="Courier New" w:cs="Courier New"/>
          <w:color w:val="FFC66D"/>
        </w:rPr>
        <w:t>onClick</w:t>
      </w:r>
      <w:r w:rsidRPr="00056DBB">
        <w:rPr>
          <w:rFonts w:ascii="Courier New" w:hAnsi="Courier New" w:cs="Courier New"/>
          <w:color w:val="A9B7C6"/>
        </w:rPr>
        <w:t>(View v) {</w:t>
      </w:r>
      <w:r w:rsidRPr="00056DBB">
        <w:rPr>
          <w:rFonts w:ascii="Courier New" w:hAnsi="Courier New" w:cs="Courier New"/>
          <w:color w:val="A9B7C6"/>
        </w:rPr>
        <w:br/>
        <w:t xml:space="preserve">        AlertDialog.Builder builder = </w:t>
      </w:r>
      <w:r w:rsidRPr="00056DBB">
        <w:rPr>
          <w:rFonts w:ascii="Courier New" w:hAnsi="Courier New" w:cs="Courier New"/>
          <w:color w:val="CC7832"/>
        </w:rPr>
        <w:t xml:space="preserve">new </w:t>
      </w:r>
      <w:r w:rsidRPr="00056DBB">
        <w:rPr>
          <w:rFonts w:ascii="Courier New" w:hAnsi="Courier New" w:cs="Courier New"/>
          <w:color w:val="A9B7C6"/>
        </w:rPr>
        <w:t>AlertDialog.Builder(B1TaoPhieuDK.</w:t>
      </w:r>
      <w:r w:rsidRPr="00056DBB">
        <w:rPr>
          <w:rFonts w:ascii="Courier New" w:hAnsi="Courier New" w:cs="Courier New"/>
          <w:color w:val="CC7832"/>
        </w:rPr>
        <w:t>this</w:t>
      </w:r>
      <w:r w:rsidRPr="00056DBB">
        <w:rPr>
          <w:rFonts w:ascii="Courier New" w:hAnsi="Courier New" w:cs="Courier New"/>
          <w:color w:val="A9B7C6"/>
        </w:rPr>
        <w:t>)</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builder.setTitle(</w:t>
      </w:r>
      <w:r w:rsidRPr="00056DBB">
        <w:rPr>
          <w:rFonts w:ascii="Courier New" w:hAnsi="Courier New" w:cs="Courier New"/>
          <w:color w:val="6A8759"/>
        </w:rPr>
        <w:t>"Thông Báo"</w:t>
      </w:r>
      <w:r w:rsidRPr="00056DBB">
        <w:rPr>
          <w:rFonts w:ascii="Courier New" w:hAnsi="Courier New" w:cs="Courier New"/>
          <w:color w:val="A9B7C6"/>
        </w:rPr>
        <w:t>)</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builder.setNegativeButton(</w:t>
      </w:r>
      <w:r w:rsidRPr="00056DBB">
        <w:rPr>
          <w:rFonts w:ascii="Courier New" w:hAnsi="Courier New" w:cs="Courier New"/>
          <w:color w:val="6A8759"/>
        </w:rPr>
        <w:t>"Cancel"</w:t>
      </w:r>
      <w:r w:rsidRPr="00056DBB">
        <w:rPr>
          <w:rFonts w:ascii="Courier New" w:hAnsi="Courier New" w:cs="Courier New"/>
          <w:color w:val="CC7832"/>
        </w:rPr>
        <w:t xml:space="preserve">, new </w:t>
      </w:r>
      <w:r w:rsidRPr="00056DBB">
        <w:rPr>
          <w:rFonts w:ascii="Courier New" w:hAnsi="Courier New" w:cs="Courier New"/>
          <w:color w:val="A9B7C6"/>
        </w:rPr>
        <w:t>DialogInterface.OnClickListener() {</w:t>
      </w:r>
      <w:r w:rsidRPr="00056DBB">
        <w:rPr>
          <w:rFonts w:ascii="Courier New" w:hAnsi="Courier New" w:cs="Courier New"/>
          <w:color w:val="A9B7C6"/>
        </w:rPr>
        <w:br/>
        <w:t xml:space="preserve">            </w:t>
      </w:r>
      <w:r w:rsidRPr="00056DBB">
        <w:rPr>
          <w:rFonts w:ascii="Courier New" w:hAnsi="Courier New" w:cs="Courier New"/>
          <w:color w:val="BBB529"/>
        </w:rPr>
        <w:t>@Override</w:t>
      </w:r>
      <w:r w:rsidRPr="00056DBB">
        <w:rPr>
          <w:rFonts w:ascii="Courier New" w:hAnsi="Courier New" w:cs="Courier New"/>
          <w:color w:val="BBB529"/>
        </w:rPr>
        <w:br/>
        <w:t xml:space="preserve">            </w:t>
      </w:r>
      <w:r w:rsidRPr="00056DBB">
        <w:rPr>
          <w:rFonts w:ascii="Courier New" w:hAnsi="Courier New" w:cs="Courier New"/>
          <w:color w:val="CC7832"/>
        </w:rPr>
        <w:t xml:space="preserve">public void </w:t>
      </w:r>
      <w:r w:rsidRPr="00056DBB">
        <w:rPr>
          <w:rFonts w:ascii="Courier New" w:hAnsi="Courier New" w:cs="Courier New"/>
          <w:color w:val="FFC66D"/>
        </w:rPr>
        <w:t>onClick</w:t>
      </w:r>
      <w:r w:rsidRPr="00056DBB">
        <w:rPr>
          <w:rFonts w:ascii="Courier New" w:hAnsi="Courier New" w:cs="Courier New"/>
          <w:color w:val="A9B7C6"/>
        </w:rPr>
        <w:t>(DialogInterface dialog</w:t>
      </w:r>
      <w:r w:rsidRPr="00056DBB">
        <w:rPr>
          <w:rFonts w:ascii="Courier New" w:hAnsi="Courier New" w:cs="Courier New"/>
          <w:color w:val="CC7832"/>
        </w:rPr>
        <w:t xml:space="preserve">, int </w:t>
      </w:r>
      <w:r w:rsidRPr="00056DBB">
        <w:rPr>
          <w:rFonts w:ascii="Courier New" w:hAnsi="Courier New" w:cs="Courier New"/>
          <w:color w:val="A9B7C6"/>
        </w:rPr>
        <w:t>which) {</w:t>
      </w:r>
      <w:r w:rsidRPr="00056DBB">
        <w:rPr>
          <w:rFonts w:ascii="Courier New" w:hAnsi="Courier New" w:cs="Courier New"/>
          <w:color w:val="A9B7C6"/>
        </w:rPr>
        <w:br/>
        <w:t xml:space="preserve">                dialog.cancel()</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w:t>
      </w:r>
      <w:r w:rsidRPr="00056DBB">
        <w:rPr>
          <w:rFonts w:ascii="Courier New" w:hAnsi="Courier New" w:cs="Courier New"/>
          <w:color w:val="A9B7C6"/>
        </w:rPr>
        <w:br/>
        <w:t xml:space="preserve">        })</w:t>
      </w:r>
      <w:r w:rsidRPr="00056DBB">
        <w:rPr>
          <w:rFonts w:ascii="Courier New" w:hAnsi="Courier New" w:cs="Courier New"/>
          <w:color w:val="CC7832"/>
        </w:rPr>
        <w:t>;</w:t>
      </w:r>
      <w:r w:rsidRPr="00056DBB">
        <w:rPr>
          <w:rFonts w:ascii="Courier New" w:hAnsi="Courier New" w:cs="Courier New"/>
          <w:color w:val="CC7832"/>
        </w:rPr>
        <w:br/>
        <w:t xml:space="preserve">        if</w:t>
      </w:r>
      <w:r w:rsidRPr="00056DBB">
        <w:rPr>
          <w:rFonts w:ascii="Courier New" w:hAnsi="Courier New" w:cs="Courier New"/>
          <w:color w:val="A9B7C6"/>
        </w:rPr>
        <w:t>(!</w:t>
      </w:r>
      <w:r w:rsidRPr="00056DBB">
        <w:rPr>
          <w:rFonts w:ascii="Courier New" w:hAnsi="Courier New" w:cs="Courier New"/>
          <w:color w:val="9876AA"/>
        </w:rPr>
        <w:t>tv_NgayDK</w:t>
      </w:r>
      <w:r w:rsidRPr="00056DBB">
        <w:rPr>
          <w:rFonts w:ascii="Courier New" w:hAnsi="Courier New" w:cs="Courier New"/>
          <w:color w:val="A9B7C6"/>
        </w:rPr>
        <w:t>.getText().toString().equals(</w:t>
      </w:r>
      <w:r w:rsidRPr="00056DBB">
        <w:rPr>
          <w:rFonts w:ascii="Courier New" w:hAnsi="Courier New" w:cs="Courier New"/>
          <w:color w:val="6A8759"/>
        </w:rPr>
        <w:t>""</w:t>
      </w:r>
      <w:r w:rsidRPr="00056DBB">
        <w:rPr>
          <w:rFonts w:ascii="Courier New" w:hAnsi="Courier New" w:cs="Courier New"/>
          <w:color w:val="A9B7C6"/>
        </w:rPr>
        <w:t>))</w:t>
      </w:r>
      <w:r w:rsidRPr="00056DBB">
        <w:rPr>
          <w:rFonts w:ascii="Courier New" w:hAnsi="Courier New" w:cs="Courier New"/>
          <w:color w:val="A9B7C6"/>
        </w:rPr>
        <w:br/>
        <w:t xml:space="preserve">        {</w:t>
      </w:r>
      <w:r w:rsidRPr="00056DBB">
        <w:rPr>
          <w:rFonts w:ascii="Courier New" w:hAnsi="Courier New" w:cs="Courier New"/>
          <w:color w:val="A9B7C6"/>
        </w:rPr>
        <w:br/>
        <w:t xml:space="preserve">            </w:t>
      </w:r>
      <w:r w:rsidRPr="00056DBB">
        <w:rPr>
          <w:rFonts w:ascii="Courier New" w:hAnsi="Courier New" w:cs="Courier New"/>
          <w:color w:val="CC7832"/>
        </w:rPr>
        <w:t>if</w:t>
      </w:r>
      <w:r w:rsidRPr="00056DBB">
        <w:rPr>
          <w:rFonts w:ascii="Courier New" w:hAnsi="Courier New" w:cs="Courier New"/>
          <w:color w:val="A9B7C6"/>
        </w:rPr>
        <w:t>(!</w:t>
      </w:r>
      <w:r w:rsidRPr="00056DBB">
        <w:rPr>
          <w:rFonts w:ascii="Courier New" w:hAnsi="Courier New" w:cs="Courier New"/>
          <w:color w:val="9876AA"/>
        </w:rPr>
        <w:t>et_SoNguoi</w:t>
      </w:r>
      <w:r w:rsidRPr="00056DBB">
        <w:rPr>
          <w:rFonts w:ascii="Courier New" w:hAnsi="Courier New" w:cs="Courier New"/>
          <w:color w:val="A9B7C6"/>
        </w:rPr>
        <w:t>.getText().toString().equals(</w:t>
      </w:r>
      <w:r w:rsidRPr="00056DBB">
        <w:rPr>
          <w:rFonts w:ascii="Courier New" w:hAnsi="Courier New" w:cs="Courier New"/>
          <w:color w:val="6A8759"/>
        </w:rPr>
        <w:t>""</w:t>
      </w:r>
      <w:r w:rsidRPr="00056DBB">
        <w:rPr>
          <w:rFonts w:ascii="Courier New" w:hAnsi="Courier New" w:cs="Courier New"/>
          <w:color w:val="A9B7C6"/>
        </w:rPr>
        <w:t>))</w:t>
      </w:r>
      <w:r w:rsidRPr="00056DBB">
        <w:rPr>
          <w:rFonts w:ascii="Courier New" w:hAnsi="Courier New" w:cs="Courier New"/>
          <w:color w:val="A9B7C6"/>
        </w:rPr>
        <w:br/>
        <w:t xml:space="preserve">            {</w:t>
      </w:r>
      <w:r w:rsidRPr="00056DBB">
        <w:rPr>
          <w:rFonts w:ascii="Courier New" w:hAnsi="Courier New" w:cs="Courier New"/>
          <w:color w:val="A9B7C6"/>
        </w:rPr>
        <w:br/>
        <w:t xml:space="preserve">                QLPhieuDK qlPhieuDK = </w:t>
      </w:r>
      <w:r w:rsidRPr="00056DBB">
        <w:rPr>
          <w:rFonts w:ascii="Courier New" w:hAnsi="Courier New" w:cs="Courier New"/>
          <w:color w:val="CC7832"/>
        </w:rPr>
        <w:t xml:space="preserve">new </w:t>
      </w:r>
      <w:r w:rsidRPr="00056DBB">
        <w:rPr>
          <w:rFonts w:ascii="Courier New" w:hAnsi="Courier New" w:cs="Courier New"/>
          <w:color w:val="A9B7C6"/>
        </w:rPr>
        <w:t>QLPhieuDK()</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qlPhieuDK.setNgayDK(</w:t>
      </w:r>
      <w:r w:rsidRPr="00056DBB">
        <w:rPr>
          <w:rFonts w:ascii="Courier New" w:hAnsi="Courier New" w:cs="Courier New"/>
          <w:color w:val="9876AA"/>
        </w:rPr>
        <w:t>tv_NgayDK</w:t>
      </w:r>
      <w:r w:rsidRPr="00056DBB">
        <w:rPr>
          <w:rFonts w:ascii="Courier New" w:hAnsi="Courier New" w:cs="Courier New"/>
          <w:color w:val="A9B7C6"/>
        </w:rPr>
        <w:t>.getText().toString())</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qlPhieuDK.setMaKH(</w:t>
      </w:r>
      <w:r w:rsidRPr="00056DBB">
        <w:rPr>
          <w:rFonts w:ascii="Courier New" w:hAnsi="Courier New" w:cs="Courier New"/>
          <w:color w:val="9876AA"/>
        </w:rPr>
        <w:t>maKHMemo</w:t>
      </w:r>
      <w:r w:rsidRPr="00056DBB">
        <w:rPr>
          <w:rFonts w:ascii="Courier New" w:hAnsi="Courier New" w:cs="Courier New"/>
          <w:color w:val="A9B7C6"/>
        </w:rPr>
        <w:t>)</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qlPhieuDK.setMaTour(</w:t>
      </w:r>
      <w:r w:rsidRPr="00056DBB">
        <w:rPr>
          <w:rFonts w:ascii="Courier New" w:hAnsi="Courier New" w:cs="Courier New"/>
          <w:color w:val="9876AA"/>
        </w:rPr>
        <w:t>maTourMemo</w:t>
      </w:r>
      <w:r w:rsidRPr="00056DBB">
        <w:rPr>
          <w:rFonts w:ascii="Courier New" w:hAnsi="Courier New" w:cs="Courier New"/>
          <w:color w:val="A9B7C6"/>
        </w:rPr>
        <w:t>)</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qlPhieuDK.setSoNguoi(Integer.</w:t>
      </w:r>
      <w:r w:rsidRPr="00056DBB">
        <w:rPr>
          <w:rFonts w:ascii="Courier New" w:hAnsi="Courier New" w:cs="Courier New"/>
          <w:i/>
          <w:iCs/>
          <w:color w:val="A9B7C6"/>
        </w:rPr>
        <w:t>parseInt</w:t>
      </w:r>
      <w:r w:rsidRPr="00056DBB">
        <w:rPr>
          <w:rFonts w:ascii="Courier New" w:hAnsi="Courier New" w:cs="Courier New"/>
          <w:color w:val="A9B7C6"/>
        </w:rPr>
        <w:t>(</w:t>
      </w:r>
      <w:r w:rsidRPr="00056DBB">
        <w:rPr>
          <w:rFonts w:ascii="Courier New" w:hAnsi="Courier New" w:cs="Courier New"/>
          <w:color w:val="9876AA"/>
        </w:rPr>
        <w:t>et_SoNguoi</w:t>
      </w:r>
      <w:r w:rsidRPr="00056DBB">
        <w:rPr>
          <w:rFonts w:ascii="Courier New" w:hAnsi="Courier New" w:cs="Courier New"/>
          <w:color w:val="A9B7C6"/>
        </w:rPr>
        <w:t>.getText().toString()))</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 xml:space="preserve">DB_PhieuDK db_phieuDK = </w:t>
      </w:r>
      <w:r w:rsidRPr="00056DBB">
        <w:rPr>
          <w:rFonts w:ascii="Courier New" w:hAnsi="Courier New" w:cs="Courier New"/>
          <w:color w:val="CC7832"/>
        </w:rPr>
        <w:t xml:space="preserve">new </w:t>
      </w:r>
      <w:r w:rsidRPr="00056DBB">
        <w:rPr>
          <w:rFonts w:ascii="Courier New" w:hAnsi="Courier New" w:cs="Courier New"/>
          <w:color w:val="A9B7C6"/>
        </w:rPr>
        <w:t>DB_PhieuDK(B1TaoPhieuDK.</w:t>
      </w:r>
      <w:r w:rsidRPr="00056DBB">
        <w:rPr>
          <w:rFonts w:ascii="Courier New" w:hAnsi="Courier New" w:cs="Courier New"/>
          <w:color w:val="CC7832"/>
        </w:rPr>
        <w:t>this</w:t>
      </w:r>
      <w:r w:rsidRPr="00056DBB">
        <w:rPr>
          <w:rFonts w:ascii="Courier New" w:hAnsi="Courier New" w:cs="Courier New"/>
          <w:color w:val="A9B7C6"/>
        </w:rPr>
        <w:t>)</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db_phieuDK.them(qlPhieuDK)</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9876AA"/>
        </w:rPr>
        <w:t>et_SoNguoi</w:t>
      </w:r>
      <w:r w:rsidRPr="00056DBB">
        <w:rPr>
          <w:rFonts w:ascii="Courier New" w:hAnsi="Courier New" w:cs="Courier New"/>
          <w:color w:val="A9B7C6"/>
        </w:rPr>
        <w:t>.setText(</w:t>
      </w:r>
      <w:r w:rsidRPr="00056DBB">
        <w:rPr>
          <w:rFonts w:ascii="Courier New" w:hAnsi="Courier New" w:cs="Courier New"/>
          <w:color w:val="6A8759"/>
        </w:rPr>
        <w:t>""</w:t>
      </w:r>
      <w:r w:rsidRPr="00056DBB">
        <w:rPr>
          <w:rFonts w:ascii="Courier New" w:hAnsi="Courier New" w:cs="Courier New"/>
          <w:color w:val="A9B7C6"/>
        </w:rPr>
        <w:t>)</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 xml:space="preserve">Intent intent = </w:t>
      </w:r>
      <w:r w:rsidRPr="00056DBB">
        <w:rPr>
          <w:rFonts w:ascii="Courier New" w:hAnsi="Courier New" w:cs="Courier New"/>
          <w:color w:val="CC7832"/>
        </w:rPr>
        <w:t xml:space="preserve">new </w:t>
      </w:r>
      <w:r w:rsidRPr="00056DBB">
        <w:rPr>
          <w:rFonts w:ascii="Courier New" w:hAnsi="Courier New" w:cs="Courier New"/>
          <w:color w:val="A9B7C6"/>
        </w:rPr>
        <w:t>Intent(B1TaoPhieuDK.</w:t>
      </w:r>
      <w:r w:rsidRPr="00056DBB">
        <w:rPr>
          <w:rFonts w:ascii="Courier New" w:hAnsi="Courier New" w:cs="Courier New"/>
          <w:color w:val="CC7832"/>
        </w:rPr>
        <w:t>this,</w:t>
      </w:r>
      <w:r w:rsidRPr="00056DBB">
        <w:rPr>
          <w:rFonts w:ascii="Courier New" w:hAnsi="Courier New" w:cs="Courier New"/>
          <w:color w:val="A9B7C6"/>
        </w:rPr>
        <w:t>MainActivity.</w:t>
      </w:r>
      <w:r w:rsidRPr="00056DBB">
        <w:rPr>
          <w:rFonts w:ascii="Courier New" w:hAnsi="Courier New" w:cs="Courier New"/>
          <w:color w:val="CC7832"/>
        </w:rPr>
        <w:t>class</w:t>
      </w:r>
      <w:r w:rsidRPr="00056DBB">
        <w:rPr>
          <w:rFonts w:ascii="Courier New" w:hAnsi="Courier New" w:cs="Courier New"/>
          <w:color w:val="A9B7C6"/>
        </w:rPr>
        <w:t>)</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intent.addFlags(Intent.</w:t>
      </w:r>
      <w:r w:rsidRPr="00056DBB">
        <w:rPr>
          <w:rFonts w:ascii="Courier New" w:hAnsi="Courier New" w:cs="Courier New"/>
          <w:i/>
          <w:iCs/>
          <w:color w:val="9876AA"/>
        </w:rPr>
        <w:t xml:space="preserve">FLAG_ACTIVITY_CLEAR_TOP </w:t>
      </w:r>
      <w:r w:rsidRPr="00056DBB">
        <w:rPr>
          <w:rFonts w:ascii="Courier New" w:hAnsi="Courier New" w:cs="Courier New"/>
          <w:color w:val="A9B7C6"/>
        </w:rPr>
        <w:t>| Intent.</w:t>
      </w:r>
      <w:r w:rsidRPr="00056DBB">
        <w:rPr>
          <w:rFonts w:ascii="Courier New" w:hAnsi="Courier New" w:cs="Courier New"/>
          <w:i/>
          <w:iCs/>
          <w:color w:val="9876AA"/>
        </w:rPr>
        <w:t>FLAG_ACTIVITY_NEW_TASK</w:t>
      </w:r>
      <w:r w:rsidRPr="00056DBB">
        <w:rPr>
          <w:rFonts w:ascii="Courier New" w:hAnsi="Courier New" w:cs="Courier New"/>
          <w:color w:val="A9B7C6"/>
        </w:rPr>
        <w:t>)</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startActivity(intent)</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w:t>
      </w:r>
      <w:r w:rsidRPr="00056DBB">
        <w:rPr>
          <w:rFonts w:ascii="Courier New" w:hAnsi="Courier New" w:cs="Courier New"/>
          <w:color w:val="CC7832"/>
        </w:rPr>
        <w:t>else</w:t>
      </w:r>
      <w:r w:rsidRPr="00056DBB">
        <w:rPr>
          <w:rFonts w:ascii="Courier New" w:hAnsi="Courier New" w:cs="Courier New"/>
          <w:color w:val="CC7832"/>
        </w:rPr>
        <w:br/>
        <w:t xml:space="preserve">            </w:t>
      </w:r>
      <w:r w:rsidRPr="00056DBB">
        <w:rPr>
          <w:rFonts w:ascii="Courier New" w:hAnsi="Courier New" w:cs="Courier New"/>
          <w:color w:val="A9B7C6"/>
        </w:rPr>
        <w:t>{</w:t>
      </w:r>
      <w:r w:rsidRPr="00056DBB">
        <w:rPr>
          <w:rFonts w:ascii="Courier New" w:hAnsi="Courier New" w:cs="Courier New"/>
          <w:color w:val="A9B7C6"/>
        </w:rPr>
        <w:br/>
        <w:t xml:space="preserve">                Log.</w:t>
      </w:r>
      <w:r w:rsidRPr="00056DBB">
        <w:rPr>
          <w:rFonts w:ascii="Courier New" w:hAnsi="Courier New" w:cs="Courier New"/>
          <w:i/>
          <w:iCs/>
          <w:color w:val="A9B7C6"/>
        </w:rPr>
        <w:t>e</w:t>
      </w:r>
      <w:r w:rsidRPr="00056DBB">
        <w:rPr>
          <w:rFonts w:ascii="Courier New" w:hAnsi="Courier New" w:cs="Courier New"/>
          <w:color w:val="A9B7C6"/>
        </w:rPr>
        <w:t>(</w:t>
      </w:r>
      <w:r w:rsidRPr="00056DBB">
        <w:rPr>
          <w:rFonts w:ascii="Courier New" w:hAnsi="Courier New" w:cs="Courier New"/>
          <w:color w:val="6A8759"/>
        </w:rPr>
        <w:t>"asd"</w:t>
      </w:r>
      <w:r w:rsidRPr="00056DBB">
        <w:rPr>
          <w:rFonts w:ascii="Courier New" w:hAnsi="Courier New" w:cs="Courier New"/>
          <w:color w:val="CC7832"/>
        </w:rPr>
        <w:t>,</w:t>
      </w:r>
      <w:r w:rsidRPr="00056DBB">
        <w:rPr>
          <w:rFonts w:ascii="Courier New" w:hAnsi="Courier New" w:cs="Courier New"/>
          <w:color w:val="6A8759"/>
        </w:rPr>
        <w:t>"vào "</w:t>
      </w:r>
      <w:r w:rsidRPr="00056DBB">
        <w:rPr>
          <w:rFonts w:ascii="Courier New" w:hAnsi="Courier New" w:cs="Courier New"/>
          <w:color w:val="A9B7C6"/>
        </w:rPr>
        <w:t>)</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builder.setMessage(</w:t>
      </w:r>
      <w:r w:rsidRPr="00056DBB">
        <w:rPr>
          <w:rFonts w:ascii="Courier New" w:hAnsi="Courier New" w:cs="Courier New"/>
          <w:color w:val="6A8759"/>
        </w:rPr>
        <w:t>"Bạn Chưa Nhập Số Người Đi"</w:t>
      </w:r>
      <w:r w:rsidRPr="00056DBB">
        <w:rPr>
          <w:rFonts w:ascii="Courier New" w:hAnsi="Courier New" w:cs="Courier New"/>
          <w:color w:val="A9B7C6"/>
        </w:rPr>
        <w:t>)</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AlertDialog alertDialog = builder.create()</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alertDialog.show()</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w:t>
      </w:r>
      <w:r w:rsidRPr="00056DBB">
        <w:rPr>
          <w:rFonts w:ascii="Courier New" w:hAnsi="Courier New" w:cs="Courier New"/>
          <w:color w:val="A9B7C6"/>
        </w:rPr>
        <w:br/>
        <w:t xml:space="preserve">        }</w:t>
      </w:r>
      <w:r w:rsidRPr="00056DBB">
        <w:rPr>
          <w:rFonts w:ascii="Courier New" w:hAnsi="Courier New" w:cs="Courier New"/>
          <w:color w:val="CC7832"/>
        </w:rPr>
        <w:t>else</w:t>
      </w:r>
      <w:r w:rsidRPr="00056DBB">
        <w:rPr>
          <w:rFonts w:ascii="Courier New" w:hAnsi="Courier New" w:cs="Courier New"/>
          <w:color w:val="CC7832"/>
        </w:rPr>
        <w:br/>
        <w:t xml:space="preserve">        </w:t>
      </w:r>
      <w:r w:rsidRPr="00056DBB">
        <w:rPr>
          <w:rFonts w:ascii="Courier New" w:hAnsi="Courier New" w:cs="Courier New"/>
          <w:color w:val="A9B7C6"/>
        </w:rPr>
        <w:t>{</w:t>
      </w:r>
      <w:r w:rsidRPr="00056DBB">
        <w:rPr>
          <w:rFonts w:ascii="Courier New" w:hAnsi="Courier New" w:cs="Courier New"/>
          <w:color w:val="A9B7C6"/>
        </w:rPr>
        <w:br/>
        <w:t xml:space="preserve">            builder.setMessage(</w:t>
      </w:r>
      <w:r w:rsidRPr="00056DBB">
        <w:rPr>
          <w:rFonts w:ascii="Courier New" w:hAnsi="Courier New" w:cs="Courier New"/>
          <w:color w:val="6A8759"/>
        </w:rPr>
        <w:t>"Bạn chưa nhập Ngày Đăng Ký"</w:t>
      </w:r>
      <w:r w:rsidRPr="00056DBB">
        <w:rPr>
          <w:rFonts w:ascii="Courier New" w:hAnsi="Courier New" w:cs="Courier New"/>
          <w:color w:val="A9B7C6"/>
        </w:rPr>
        <w:t>)</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AlertDialog alertDialog = builder.create()</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alertDialog.show()</w:t>
      </w:r>
      <w:r w:rsidRPr="00056DBB">
        <w:rPr>
          <w:rFonts w:ascii="Courier New" w:hAnsi="Courier New" w:cs="Courier New"/>
          <w:color w:val="CC7832"/>
        </w:rPr>
        <w:t>;</w:t>
      </w:r>
      <w:r w:rsidRPr="00056DBB">
        <w:rPr>
          <w:rFonts w:ascii="Courier New" w:hAnsi="Courier New" w:cs="Courier New"/>
          <w:color w:val="CC7832"/>
        </w:rPr>
        <w:br/>
        <w:t xml:space="preserve">        </w:t>
      </w:r>
      <w:r w:rsidRPr="00056DBB">
        <w:rPr>
          <w:rFonts w:ascii="Courier New" w:hAnsi="Courier New" w:cs="Courier New"/>
          <w:color w:val="A9B7C6"/>
        </w:rPr>
        <w:t>}</w:t>
      </w:r>
      <w:r w:rsidRPr="00056DBB">
        <w:rPr>
          <w:rFonts w:ascii="Courier New" w:hAnsi="Courier New" w:cs="Courier New"/>
          <w:color w:val="A9B7C6"/>
        </w:rPr>
        <w:br/>
        <w:t xml:space="preserve">    }</w:t>
      </w:r>
      <w:r w:rsidRPr="00056DBB">
        <w:rPr>
          <w:rFonts w:ascii="Courier New" w:hAnsi="Courier New" w:cs="Courier New"/>
          <w:color w:val="A9B7C6"/>
        </w:rPr>
        <w:br/>
        <w:t>})</w:t>
      </w:r>
      <w:r w:rsidRPr="00056DBB">
        <w:rPr>
          <w:rFonts w:ascii="Courier New" w:hAnsi="Courier New" w:cs="Courier New"/>
          <w:color w:val="CC7832"/>
        </w:rPr>
        <w:t>;</w:t>
      </w:r>
    </w:p>
    <w:p w14:paraId="0DBB2092" w14:textId="77777777" w:rsidR="00F1003A" w:rsidRPr="00056DBB" w:rsidRDefault="00F1003A" w:rsidP="00F1003A">
      <w:pPr>
        <w:spacing w:before="29"/>
        <w:rPr>
          <w:b/>
          <w:sz w:val="24"/>
          <w:szCs w:val="24"/>
          <w:lang w:val="vi-VN"/>
        </w:rPr>
      </w:pPr>
    </w:p>
    <w:p w14:paraId="2FCF9AFB" w14:textId="164A93E0" w:rsidR="004F66AB" w:rsidRPr="00056DBB" w:rsidRDefault="00F1003A" w:rsidP="00F1003A">
      <w:pPr>
        <w:spacing w:before="29"/>
        <w:rPr>
          <w:b/>
          <w:sz w:val="24"/>
          <w:szCs w:val="24"/>
          <w:lang w:val="vi-VN"/>
        </w:rPr>
      </w:pPr>
      <w:r w:rsidRPr="00056DBB">
        <w:rPr>
          <w:b/>
          <w:sz w:val="24"/>
          <w:szCs w:val="24"/>
          <w:lang w:val="vi-VN"/>
        </w:rPr>
        <w:t>Code Sửa Phiếu DK</w:t>
      </w:r>
    </w:p>
    <w:p w14:paraId="02FEBFF7" w14:textId="77777777" w:rsidR="00F1003A" w:rsidRPr="00056DBB" w:rsidRDefault="00F1003A" w:rsidP="00F1003A">
      <w:pPr>
        <w:pStyle w:val="HTMLPreformatted"/>
        <w:shd w:val="clear" w:color="auto" w:fill="2B2B2B"/>
        <w:rPr>
          <w:color w:val="A9B7C6"/>
        </w:rPr>
      </w:pPr>
      <w:r w:rsidRPr="00056DBB">
        <w:rPr>
          <w:color w:val="9876AA"/>
        </w:rPr>
        <w:t>img_sua</w:t>
      </w:r>
      <w:r w:rsidRPr="00056DBB">
        <w:rPr>
          <w:color w:val="A9B7C6"/>
        </w:rPr>
        <w:t>.setOnClickListener(</w:t>
      </w:r>
      <w:r w:rsidRPr="00056DBB">
        <w:rPr>
          <w:color w:val="CC7832"/>
        </w:rPr>
        <w:t xml:space="preserve">new </w:t>
      </w:r>
      <w:r w:rsidRPr="00056DBB">
        <w:rPr>
          <w:color w:val="A9B7C6"/>
        </w:rPr>
        <w:t>View.OnClickListener()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(View v) {</w:t>
      </w:r>
      <w:r w:rsidRPr="00056DBB">
        <w:rPr>
          <w:color w:val="A9B7C6"/>
        </w:rPr>
        <w:br/>
        <w:t xml:space="preserve">        AlertDialog.Builder builder = </w:t>
      </w:r>
      <w:r w:rsidRPr="00056DBB">
        <w:rPr>
          <w:color w:val="CC7832"/>
        </w:rPr>
        <w:t xml:space="preserve">new </w:t>
      </w:r>
      <w:r w:rsidRPr="00056DBB">
        <w:rPr>
          <w:color w:val="A9B7C6"/>
        </w:rPr>
        <w:t>AlertDialog.Builder(getApplication())</w:t>
      </w:r>
      <w:r w:rsidRPr="00056DBB">
        <w:rPr>
          <w:color w:val="CC7832"/>
        </w:rPr>
        <w:t>;</w:t>
      </w:r>
      <w:r w:rsidRPr="00056DBB">
        <w:rPr>
          <w:color w:val="CC7832"/>
        </w:rPr>
        <w:br/>
      </w:r>
      <w:r w:rsidRPr="00056DBB">
        <w:rPr>
          <w:color w:val="CC7832"/>
        </w:rPr>
        <w:lastRenderedPageBreak/>
        <w:t xml:space="preserve">        </w:t>
      </w:r>
      <w:r w:rsidRPr="00056DBB">
        <w:rPr>
          <w:color w:val="A9B7C6"/>
        </w:rPr>
        <w:t>builder.setTitle(</w:t>
      </w:r>
      <w:r w:rsidRPr="00056DBB">
        <w:rPr>
          <w:color w:val="6A8759"/>
        </w:rPr>
        <w:t>"Thông Báo"</w:t>
      </w:r>
      <w:r w:rsidRPr="00056DBB">
        <w:rPr>
          <w:color w:val="A9B7C6"/>
        </w:rPr>
        <w:t>)</w:t>
      </w:r>
      <w:r w:rsidRPr="00056DBB">
        <w:rPr>
          <w:color w:val="CC7832"/>
        </w:rPr>
        <w:t>;</w:t>
      </w:r>
      <w:r w:rsidRPr="00056DBB">
        <w:rPr>
          <w:color w:val="CC7832"/>
        </w:rPr>
        <w:br/>
        <w:t xml:space="preserve">        </w:t>
      </w:r>
      <w:r w:rsidRPr="00056DBB">
        <w:rPr>
          <w:color w:val="A9B7C6"/>
        </w:rPr>
        <w:t>builder.setNegativeButton(</w:t>
      </w:r>
      <w:r w:rsidRPr="00056DBB">
        <w:rPr>
          <w:color w:val="6A8759"/>
        </w:rPr>
        <w:t>"Cancel"</w:t>
      </w:r>
      <w:r w:rsidRPr="00056DBB">
        <w:rPr>
          <w:color w:val="CC7832"/>
        </w:rPr>
        <w:t xml:space="preserve">, new </w:t>
      </w:r>
      <w:r w:rsidRPr="00056DBB">
        <w:rPr>
          <w:color w:val="A9B7C6"/>
        </w:rPr>
        <w:t>DialogInterface.OnClickListener()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(DialogInterface dialog</w:t>
      </w:r>
      <w:r w:rsidRPr="00056DBB">
        <w:rPr>
          <w:color w:val="CC7832"/>
        </w:rPr>
        <w:t xml:space="preserve">, int </w:t>
      </w:r>
      <w:r w:rsidRPr="00056DBB">
        <w:rPr>
          <w:color w:val="A9B7C6"/>
        </w:rPr>
        <w:t>which) {</w:t>
      </w:r>
      <w:r w:rsidRPr="00056DBB">
        <w:rPr>
          <w:color w:val="A9B7C6"/>
        </w:rPr>
        <w:br/>
        <w:t xml:space="preserve">                dialog.cancel()</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t xml:space="preserve">        if</w:t>
      </w:r>
      <w:r w:rsidRPr="00056DBB">
        <w:rPr>
          <w:color w:val="A9B7C6"/>
        </w:rPr>
        <w:t>(!</w:t>
      </w:r>
      <w:r w:rsidRPr="00056DBB">
        <w:rPr>
          <w:color w:val="9876AA"/>
        </w:rPr>
        <w:t>tv_NgayDK</w:t>
      </w:r>
      <w:r w:rsidRPr="00056DBB">
        <w:rPr>
          <w:color w:val="A9B7C6"/>
        </w:rPr>
        <w:t>.getText().toString().equals(</w:t>
      </w:r>
      <w:r w:rsidRPr="00056DBB">
        <w:rPr>
          <w:color w:val="6A8759"/>
        </w:rPr>
        <w:t>""</w:t>
      </w:r>
      <w:r w:rsidRPr="00056DBB">
        <w:rPr>
          <w:color w:val="A9B7C6"/>
        </w:rPr>
        <w:t>))</w:t>
      </w:r>
      <w:r w:rsidRPr="00056DBB">
        <w:rPr>
          <w:color w:val="A9B7C6"/>
        </w:rPr>
        <w:br/>
        <w:t xml:space="preserve">        {</w:t>
      </w:r>
      <w:r w:rsidRPr="00056DBB">
        <w:rPr>
          <w:color w:val="A9B7C6"/>
        </w:rPr>
        <w:br/>
        <w:t xml:space="preserve">            </w:t>
      </w:r>
      <w:r w:rsidRPr="00056DBB">
        <w:rPr>
          <w:color w:val="CC7832"/>
        </w:rPr>
        <w:t>if</w:t>
      </w:r>
      <w:r w:rsidRPr="00056DBB">
        <w:rPr>
          <w:color w:val="A9B7C6"/>
        </w:rPr>
        <w:t>(!</w:t>
      </w:r>
      <w:r w:rsidRPr="00056DBB">
        <w:rPr>
          <w:color w:val="9876AA"/>
        </w:rPr>
        <w:t>et_SoNguoi2</w:t>
      </w:r>
      <w:r w:rsidRPr="00056DBB">
        <w:rPr>
          <w:color w:val="A9B7C6"/>
        </w:rPr>
        <w:t>.getText().toString().equals(</w:t>
      </w:r>
      <w:r w:rsidRPr="00056DBB">
        <w:rPr>
          <w:color w:val="6A8759"/>
        </w:rPr>
        <w:t>""</w:t>
      </w:r>
      <w:r w:rsidRPr="00056DBB">
        <w:rPr>
          <w:color w:val="A9B7C6"/>
        </w:rPr>
        <w:t>))</w:t>
      </w:r>
      <w:r w:rsidRPr="00056DBB">
        <w:rPr>
          <w:color w:val="A9B7C6"/>
        </w:rPr>
        <w:br/>
        <w:t xml:space="preserve">            {</w:t>
      </w:r>
      <w:r w:rsidRPr="00056DBB">
        <w:rPr>
          <w:color w:val="A9B7C6"/>
        </w:rPr>
        <w:br/>
        <w:t xml:space="preserve">                QLPhieuDK qlPhieuDK = </w:t>
      </w:r>
      <w:r w:rsidRPr="00056DBB">
        <w:rPr>
          <w:color w:val="CC7832"/>
        </w:rPr>
        <w:t xml:space="preserve">new </w:t>
      </w:r>
      <w:r w:rsidRPr="00056DBB">
        <w:rPr>
          <w:color w:val="A9B7C6"/>
        </w:rPr>
        <w:t>QLPhieuDK()</w:t>
      </w:r>
      <w:r w:rsidRPr="00056DBB">
        <w:rPr>
          <w:color w:val="CC7832"/>
        </w:rPr>
        <w:t>;</w:t>
      </w:r>
      <w:r w:rsidRPr="00056DBB">
        <w:rPr>
          <w:color w:val="CC7832"/>
        </w:rPr>
        <w:br/>
        <w:t xml:space="preserve">                </w:t>
      </w:r>
      <w:r w:rsidRPr="00056DBB">
        <w:rPr>
          <w:color w:val="A9B7C6"/>
        </w:rPr>
        <w:t>qlPhieuDK.setSoPhieu(</w:t>
      </w:r>
      <w:r w:rsidRPr="00056DBB">
        <w:rPr>
          <w:color w:val="9876AA"/>
        </w:rPr>
        <w:t>bundle</w:t>
      </w:r>
      <w:r w:rsidRPr="00056DBB">
        <w:rPr>
          <w:color w:val="A9B7C6"/>
        </w:rPr>
        <w:t>.getInt(</w:t>
      </w:r>
      <w:r w:rsidRPr="00056DBB">
        <w:rPr>
          <w:color w:val="6A8759"/>
        </w:rPr>
        <w:t>"SoPhieu"</w:t>
      </w:r>
      <w:r w:rsidRPr="00056DBB">
        <w:rPr>
          <w:color w:val="A9B7C6"/>
        </w:rPr>
        <w:t>))</w:t>
      </w:r>
      <w:r w:rsidRPr="00056DBB">
        <w:rPr>
          <w:color w:val="CC7832"/>
        </w:rPr>
        <w:t>;</w:t>
      </w:r>
      <w:r w:rsidRPr="00056DBB">
        <w:rPr>
          <w:color w:val="CC7832"/>
        </w:rPr>
        <w:br/>
        <w:t xml:space="preserve">                </w:t>
      </w:r>
      <w:r w:rsidRPr="00056DBB">
        <w:rPr>
          <w:color w:val="A9B7C6"/>
        </w:rPr>
        <w:t>qlPhieuDK.setNgayDK(</w:t>
      </w:r>
      <w:r w:rsidRPr="00056DBB">
        <w:rPr>
          <w:color w:val="9876AA"/>
        </w:rPr>
        <w:t>tv_NgayDK</w:t>
      </w:r>
      <w:r w:rsidRPr="00056DBB">
        <w:rPr>
          <w:color w:val="A9B7C6"/>
        </w:rPr>
        <w:t>.getText().toString())</w:t>
      </w:r>
      <w:r w:rsidRPr="00056DBB">
        <w:rPr>
          <w:color w:val="CC7832"/>
        </w:rPr>
        <w:t>;</w:t>
      </w:r>
      <w:r w:rsidRPr="00056DBB">
        <w:rPr>
          <w:color w:val="CC7832"/>
        </w:rPr>
        <w:br/>
        <w:t xml:space="preserve">                </w:t>
      </w:r>
      <w:r w:rsidRPr="00056DBB">
        <w:rPr>
          <w:color w:val="A9B7C6"/>
        </w:rPr>
        <w:t>qlPhieuDK.setMaKH(</w:t>
      </w:r>
      <w:r w:rsidRPr="00056DBB">
        <w:rPr>
          <w:color w:val="9876AA"/>
        </w:rPr>
        <w:t>maKH</w:t>
      </w:r>
      <w:r w:rsidRPr="00056DBB">
        <w:rPr>
          <w:color w:val="A9B7C6"/>
        </w:rPr>
        <w:t>)</w:t>
      </w:r>
      <w:r w:rsidRPr="00056DBB">
        <w:rPr>
          <w:color w:val="CC7832"/>
        </w:rPr>
        <w:t>;</w:t>
      </w:r>
      <w:r w:rsidRPr="00056DBB">
        <w:rPr>
          <w:color w:val="CC7832"/>
        </w:rPr>
        <w:br/>
        <w:t xml:space="preserve">                </w:t>
      </w:r>
      <w:r w:rsidRPr="00056DBB">
        <w:rPr>
          <w:color w:val="A9B7C6"/>
        </w:rPr>
        <w:t>qlPhieuDK.setMaTour(</w:t>
      </w:r>
      <w:r w:rsidRPr="00056DBB">
        <w:rPr>
          <w:color w:val="9876AA"/>
        </w:rPr>
        <w:t>maTour</w:t>
      </w:r>
      <w:r w:rsidRPr="00056DBB">
        <w:rPr>
          <w:color w:val="A9B7C6"/>
        </w:rPr>
        <w:t>)</w:t>
      </w:r>
      <w:r w:rsidRPr="00056DBB">
        <w:rPr>
          <w:color w:val="CC7832"/>
        </w:rPr>
        <w:t>;</w:t>
      </w:r>
      <w:r w:rsidRPr="00056DBB">
        <w:rPr>
          <w:color w:val="CC7832"/>
        </w:rPr>
        <w:br/>
        <w:t xml:space="preserve">                </w:t>
      </w:r>
      <w:r w:rsidRPr="00056DBB">
        <w:rPr>
          <w:color w:val="A9B7C6"/>
        </w:rPr>
        <w:t>qlPhieuDK.setSoNguoi(Integer.</w:t>
      </w:r>
      <w:r w:rsidRPr="00056DBB">
        <w:rPr>
          <w:i/>
          <w:iCs/>
          <w:color w:val="A9B7C6"/>
        </w:rPr>
        <w:t>parseInt</w:t>
      </w:r>
      <w:r w:rsidRPr="00056DBB">
        <w:rPr>
          <w:color w:val="A9B7C6"/>
        </w:rPr>
        <w:t>(</w:t>
      </w:r>
      <w:r w:rsidRPr="00056DBB">
        <w:rPr>
          <w:color w:val="9876AA"/>
        </w:rPr>
        <w:t>et_SoNguoi2</w:t>
      </w:r>
      <w:r w:rsidRPr="00056DBB">
        <w:rPr>
          <w:color w:val="A9B7C6"/>
        </w:rPr>
        <w:t>.getText().toString()))</w:t>
      </w:r>
      <w:r w:rsidRPr="00056DBB">
        <w:rPr>
          <w:color w:val="CC7832"/>
        </w:rPr>
        <w:t>;</w:t>
      </w:r>
      <w:r w:rsidRPr="00056DBB">
        <w:rPr>
          <w:color w:val="CC7832"/>
        </w:rPr>
        <w:br/>
        <w:t xml:space="preserve">                </w:t>
      </w:r>
      <w:r w:rsidRPr="00056DBB">
        <w:rPr>
          <w:color w:val="9876AA"/>
        </w:rPr>
        <w:t>db_phieuDK</w:t>
      </w:r>
      <w:r w:rsidRPr="00056DBB">
        <w:rPr>
          <w:color w:val="A9B7C6"/>
        </w:rPr>
        <w:t>.sua(qlPhieuDK)</w:t>
      </w:r>
      <w:r w:rsidRPr="00056DBB">
        <w:rPr>
          <w:color w:val="CC7832"/>
        </w:rPr>
        <w:t>;</w:t>
      </w:r>
      <w:r w:rsidRPr="00056DBB">
        <w:rPr>
          <w:color w:val="CC7832"/>
        </w:rPr>
        <w:br/>
        <w:t xml:space="preserve">                </w:t>
      </w:r>
      <w:r w:rsidRPr="00056DBB">
        <w:rPr>
          <w:color w:val="A9B7C6"/>
        </w:rPr>
        <w:t xml:space="preserve">AlertDialog.Builder builder1 = </w:t>
      </w:r>
      <w:r w:rsidRPr="00056DBB">
        <w:rPr>
          <w:color w:val="CC7832"/>
        </w:rPr>
        <w:t xml:space="preserve">new </w:t>
      </w:r>
      <w:r w:rsidRPr="00056DBB">
        <w:rPr>
          <w:color w:val="A9B7C6"/>
        </w:rPr>
        <w:t>AlertDialog.Builder(Information_PhieuDK.</w:t>
      </w:r>
      <w:r w:rsidRPr="00056DBB">
        <w:rPr>
          <w:color w:val="CC7832"/>
        </w:rPr>
        <w:t>this</w:t>
      </w:r>
      <w:r w:rsidRPr="00056DBB">
        <w:rPr>
          <w:color w:val="A9B7C6"/>
        </w:rPr>
        <w:t>)</w:t>
      </w:r>
      <w:r w:rsidRPr="00056DBB">
        <w:rPr>
          <w:color w:val="CC7832"/>
        </w:rPr>
        <w:t>;</w:t>
      </w:r>
      <w:r w:rsidRPr="00056DBB">
        <w:rPr>
          <w:color w:val="CC7832"/>
        </w:rPr>
        <w:br/>
        <w:t xml:space="preserve">                </w:t>
      </w:r>
      <w:r w:rsidRPr="00056DBB">
        <w:rPr>
          <w:color w:val="A9B7C6"/>
        </w:rPr>
        <w:t>builder1.setTitle(</w:t>
      </w:r>
      <w:r w:rsidRPr="00056DBB">
        <w:rPr>
          <w:color w:val="6A8759"/>
        </w:rPr>
        <w:t>"Thông Báo"</w:t>
      </w:r>
      <w:r w:rsidRPr="00056DBB">
        <w:rPr>
          <w:color w:val="A9B7C6"/>
        </w:rPr>
        <w:t>)</w:t>
      </w:r>
      <w:r w:rsidRPr="00056DBB">
        <w:rPr>
          <w:color w:val="CC7832"/>
        </w:rPr>
        <w:t>;</w:t>
      </w:r>
      <w:r w:rsidRPr="00056DBB">
        <w:rPr>
          <w:color w:val="CC7832"/>
        </w:rPr>
        <w:br/>
        <w:t xml:space="preserve">                </w:t>
      </w:r>
      <w:r w:rsidRPr="00056DBB">
        <w:rPr>
          <w:color w:val="A9B7C6"/>
        </w:rPr>
        <w:t>builder1.setMessage(</w:t>
      </w:r>
      <w:r w:rsidRPr="00056DBB">
        <w:rPr>
          <w:color w:val="6A8759"/>
        </w:rPr>
        <w:t>"Cập Nhật Thành Công,Nhấn Ok để quay về Danh Sách Phiếu Đăng Ký"</w:t>
      </w:r>
      <w:r w:rsidRPr="00056DBB">
        <w:rPr>
          <w:color w:val="A9B7C6"/>
        </w:rPr>
        <w:t>)</w:t>
      </w:r>
      <w:r w:rsidRPr="00056DBB">
        <w:rPr>
          <w:color w:val="CC7832"/>
        </w:rPr>
        <w:t>;</w:t>
      </w:r>
      <w:r w:rsidRPr="00056DBB">
        <w:rPr>
          <w:color w:val="CC7832"/>
        </w:rPr>
        <w:br/>
        <w:t xml:space="preserve">                </w:t>
      </w:r>
      <w:r w:rsidRPr="00056DBB">
        <w:rPr>
          <w:color w:val="A9B7C6"/>
        </w:rPr>
        <w:t>builder1.setPositiveButton(</w:t>
      </w:r>
      <w:r w:rsidRPr="00056DBB">
        <w:rPr>
          <w:color w:val="6A8759"/>
        </w:rPr>
        <w:t>"Ok"</w:t>
      </w:r>
      <w:r w:rsidRPr="00056DBB">
        <w:rPr>
          <w:color w:val="CC7832"/>
        </w:rPr>
        <w:t xml:space="preserve">, new </w:t>
      </w:r>
      <w:r w:rsidRPr="00056DBB">
        <w:rPr>
          <w:color w:val="A9B7C6"/>
        </w:rPr>
        <w:t>DialogInterface.OnClickListener()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(DialogInterface dialog</w:t>
      </w:r>
      <w:r w:rsidRPr="00056DBB">
        <w:rPr>
          <w:color w:val="CC7832"/>
        </w:rPr>
        <w:t xml:space="preserve">, int </w:t>
      </w:r>
      <w:r w:rsidRPr="00056DBB">
        <w:rPr>
          <w:color w:val="A9B7C6"/>
        </w:rPr>
        <w:t>which) {</w:t>
      </w:r>
      <w:r w:rsidRPr="00056DBB">
        <w:rPr>
          <w:color w:val="A9B7C6"/>
        </w:rPr>
        <w:br/>
        <w:t xml:space="preserve">                        Intent intent = </w:t>
      </w:r>
      <w:r w:rsidRPr="00056DBB">
        <w:rPr>
          <w:color w:val="CC7832"/>
        </w:rPr>
        <w:t xml:space="preserve">new </w:t>
      </w:r>
      <w:r w:rsidRPr="00056DBB">
        <w:rPr>
          <w:color w:val="A9B7C6"/>
        </w:rPr>
        <w:t>Intent(Information_PhieuDK.</w:t>
      </w:r>
      <w:r w:rsidRPr="00056DBB">
        <w:rPr>
          <w:color w:val="CC7832"/>
        </w:rPr>
        <w:t>this,</w:t>
      </w:r>
      <w:r w:rsidRPr="00056DBB">
        <w:rPr>
          <w:color w:val="A9B7C6"/>
        </w:rPr>
        <w:t>MainActivity.</w:t>
      </w:r>
      <w:r w:rsidRPr="00056DBB">
        <w:rPr>
          <w:color w:val="CC7832"/>
        </w:rPr>
        <w:t>class</w:t>
      </w:r>
      <w:r w:rsidRPr="00056DBB">
        <w:rPr>
          <w:color w:val="A9B7C6"/>
        </w:rPr>
        <w:t>)</w:t>
      </w:r>
      <w:r w:rsidRPr="00056DBB">
        <w:rPr>
          <w:color w:val="CC7832"/>
        </w:rPr>
        <w:t>;</w:t>
      </w:r>
      <w:r w:rsidRPr="00056DBB">
        <w:rPr>
          <w:color w:val="CC7832"/>
        </w:rPr>
        <w:br/>
        <w:t xml:space="preserve">                        </w:t>
      </w:r>
      <w:r w:rsidRPr="00056DBB">
        <w:rPr>
          <w:color w:val="A9B7C6"/>
        </w:rPr>
        <w:t>intent.addFlags(Intent.</w:t>
      </w:r>
      <w:r w:rsidRPr="00056DBB">
        <w:rPr>
          <w:i/>
          <w:iCs/>
          <w:color w:val="9876AA"/>
        </w:rPr>
        <w:t xml:space="preserve">FLAG_ACTIVITY_CLEAR_TOP </w:t>
      </w:r>
      <w:r w:rsidRPr="00056DBB">
        <w:rPr>
          <w:color w:val="A9B7C6"/>
        </w:rPr>
        <w:t>| Intent.</w:t>
      </w:r>
      <w:r w:rsidRPr="00056DBB">
        <w:rPr>
          <w:i/>
          <w:iCs/>
          <w:color w:val="9876AA"/>
        </w:rPr>
        <w:t>FLAG_ACTIVITY_NEW_TASK</w:t>
      </w:r>
      <w:r w:rsidRPr="00056DBB">
        <w:rPr>
          <w:color w:val="A9B7C6"/>
        </w:rPr>
        <w:t>)</w:t>
      </w:r>
      <w:r w:rsidRPr="00056DBB">
        <w:rPr>
          <w:color w:val="CC7832"/>
        </w:rPr>
        <w:t>;</w:t>
      </w:r>
      <w:r w:rsidRPr="00056DBB">
        <w:rPr>
          <w:color w:val="CC7832"/>
        </w:rPr>
        <w:br/>
        <w:t xml:space="preserve">                        </w:t>
      </w:r>
      <w:r w:rsidRPr="00056DBB">
        <w:rPr>
          <w:color w:val="A9B7C6"/>
        </w:rPr>
        <w:t>startActivity(intent)</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t xml:space="preserve">                </w:t>
      </w:r>
      <w:r w:rsidRPr="00056DBB">
        <w:rPr>
          <w:color w:val="A9B7C6"/>
        </w:rPr>
        <w:t>AlertDialog alertDialog = builder1.create()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r>
      <w:r w:rsidRPr="00056DBB">
        <w:rPr>
          <w:color w:val="CC7832"/>
        </w:rPr>
        <w:br/>
        <w:t xml:space="preserve">            </w:t>
      </w:r>
      <w:r w:rsidRPr="00056DBB">
        <w:rPr>
          <w:color w:val="A9B7C6"/>
        </w:rPr>
        <w:t>}</w:t>
      </w:r>
      <w:r w:rsidRPr="00056DBB">
        <w:rPr>
          <w:color w:val="CC7832"/>
        </w:rPr>
        <w:t>else</w:t>
      </w:r>
      <w:r w:rsidRPr="00056DBB">
        <w:rPr>
          <w:color w:val="CC7832"/>
        </w:rPr>
        <w:br/>
        <w:t xml:space="preserve">            </w:t>
      </w:r>
      <w:r w:rsidRPr="00056DBB">
        <w:rPr>
          <w:color w:val="A9B7C6"/>
        </w:rPr>
        <w:t>{</w:t>
      </w:r>
      <w:r w:rsidRPr="00056DBB">
        <w:rPr>
          <w:color w:val="A9B7C6"/>
        </w:rPr>
        <w:br/>
        <w:t xml:space="preserve">                builder.setMessage(</w:t>
      </w:r>
      <w:r w:rsidRPr="00056DBB">
        <w:rPr>
          <w:color w:val="6A8759"/>
        </w:rPr>
        <w:t>"Bạn chưa nhập Số Lượng Người"</w:t>
      </w:r>
      <w:r w:rsidRPr="00056DBB">
        <w:rPr>
          <w:color w:val="A9B7C6"/>
        </w:rPr>
        <w:t>)</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else</w:t>
      </w:r>
      <w:r w:rsidRPr="00056DBB">
        <w:rPr>
          <w:color w:val="CC7832"/>
        </w:rPr>
        <w:br/>
        <w:t xml:space="preserve">        </w:t>
      </w:r>
      <w:r w:rsidRPr="00056DBB">
        <w:rPr>
          <w:color w:val="A9B7C6"/>
        </w:rPr>
        <w:t>{</w:t>
      </w:r>
      <w:r w:rsidRPr="00056DBB">
        <w:rPr>
          <w:color w:val="A9B7C6"/>
        </w:rPr>
        <w:br/>
        <w:t xml:space="preserve">            builder.setMessage(</w:t>
      </w:r>
      <w:r w:rsidRPr="00056DBB">
        <w:rPr>
          <w:color w:val="6A8759"/>
        </w:rPr>
        <w:t>"Bạn chưa nhập Ngày Đăng Ký"</w:t>
      </w:r>
      <w:r w:rsidRPr="00056DBB">
        <w:rPr>
          <w:color w:val="A9B7C6"/>
        </w:rPr>
        <w:t>)</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A9B7C6"/>
        </w:rPr>
        <w:br/>
        <w:t>})</w:t>
      </w:r>
      <w:r w:rsidRPr="00056DBB">
        <w:rPr>
          <w:color w:val="CC7832"/>
        </w:rPr>
        <w:t>;</w:t>
      </w:r>
    </w:p>
    <w:p w14:paraId="4617BE0F" w14:textId="18B7C206" w:rsidR="00F1003A" w:rsidRPr="00056DBB" w:rsidRDefault="00F1003A" w:rsidP="00F1003A">
      <w:pPr>
        <w:spacing w:before="29"/>
        <w:rPr>
          <w:b/>
          <w:sz w:val="24"/>
          <w:szCs w:val="24"/>
          <w:lang w:val="vi-VN"/>
        </w:rPr>
      </w:pPr>
    </w:p>
    <w:p w14:paraId="5C9B0C3C" w14:textId="1C13D233" w:rsidR="00F1003A" w:rsidRPr="00056DBB" w:rsidRDefault="00F1003A" w:rsidP="00F1003A">
      <w:pPr>
        <w:spacing w:before="29"/>
        <w:rPr>
          <w:b/>
          <w:sz w:val="24"/>
          <w:szCs w:val="24"/>
          <w:lang w:val="vi-VN"/>
        </w:rPr>
      </w:pPr>
      <w:r w:rsidRPr="00056DBB">
        <w:rPr>
          <w:b/>
          <w:sz w:val="24"/>
          <w:szCs w:val="24"/>
          <w:lang w:val="vi-VN"/>
        </w:rPr>
        <w:t>Code Xóa Phiếu DK</w:t>
      </w:r>
    </w:p>
    <w:p w14:paraId="532D5231" w14:textId="77777777" w:rsidR="00F1003A" w:rsidRPr="00056DBB" w:rsidRDefault="00F1003A" w:rsidP="00F1003A">
      <w:pPr>
        <w:pStyle w:val="HTMLPreformatted"/>
        <w:shd w:val="clear" w:color="auto" w:fill="2B2B2B"/>
        <w:rPr>
          <w:color w:val="A9B7C6"/>
        </w:rPr>
      </w:pPr>
      <w:r w:rsidRPr="00056DBB">
        <w:rPr>
          <w:color w:val="A9B7C6"/>
        </w:rPr>
        <w:t>btn_delete.setOnClickListener(</w:t>
      </w:r>
      <w:r w:rsidRPr="00056DBB">
        <w:rPr>
          <w:color w:val="CC7832"/>
        </w:rPr>
        <w:t xml:space="preserve">new </w:t>
      </w:r>
      <w:r w:rsidRPr="00056DBB">
        <w:rPr>
          <w:color w:val="A9B7C6"/>
        </w:rPr>
        <w:t>View.OnClickListener()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(View v) {</w:t>
      </w:r>
      <w:r w:rsidRPr="00056DBB">
        <w:rPr>
          <w:color w:val="A9B7C6"/>
        </w:rPr>
        <w:br/>
        <w:t xml:space="preserve">        DB_PhieuDK db_phieuDK = </w:t>
      </w:r>
      <w:r w:rsidRPr="00056DBB">
        <w:rPr>
          <w:color w:val="CC7832"/>
        </w:rPr>
        <w:t xml:space="preserve">new </w:t>
      </w:r>
      <w:r w:rsidRPr="00056DBB">
        <w:rPr>
          <w:color w:val="A9B7C6"/>
        </w:rPr>
        <w:t>DB_PhieuDK(</w:t>
      </w:r>
      <w:r w:rsidRPr="00056DBB">
        <w:rPr>
          <w:color w:val="9876AA"/>
        </w:rPr>
        <w:t>context</w:t>
      </w:r>
      <w:r w:rsidRPr="00056DBB">
        <w:rPr>
          <w:color w:val="A9B7C6"/>
        </w:rPr>
        <w:t>)</w:t>
      </w:r>
      <w:r w:rsidRPr="00056DBB">
        <w:rPr>
          <w:color w:val="CC7832"/>
        </w:rPr>
        <w:t>;</w:t>
      </w:r>
      <w:r w:rsidRPr="00056DBB">
        <w:rPr>
          <w:color w:val="CC7832"/>
        </w:rPr>
        <w:br/>
        <w:t xml:space="preserve">        </w:t>
      </w:r>
      <w:r w:rsidRPr="00056DBB">
        <w:rPr>
          <w:color w:val="A9B7C6"/>
        </w:rPr>
        <w:t>db_phieuDK.xoa(</w:t>
      </w:r>
      <w:r w:rsidRPr="00056DBB">
        <w:rPr>
          <w:color w:val="9876AA"/>
        </w:rPr>
        <w:t>QLPhieuDK</w:t>
      </w:r>
      <w:r w:rsidRPr="00056DBB">
        <w:rPr>
          <w:color w:val="A9B7C6"/>
        </w:rPr>
        <w:t>.get(</w:t>
      </w:r>
      <w:r w:rsidRPr="00056DBB">
        <w:rPr>
          <w:color w:val="B389C5"/>
        </w:rPr>
        <w:t>position</w:t>
      </w:r>
      <w:r w:rsidRPr="00056DBB">
        <w:rPr>
          <w:color w:val="A9B7C6"/>
        </w:rPr>
        <w:t>))</w:t>
      </w:r>
      <w:r w:rsidRPr="00056DBB">
        <w:rPr>
          <w:color w:val="CC7832"/>
        </w:rPr>
        <w:t>;</w:t>
      </w:r>
      <w:r w:rsidRPr="00056DBB">
        <w:rPr>
          <w:color w:val="CC7832"/>
        </w:rPr>
        <w:br/>
      </w:r>
      <w:r w:rsidRPr="00056DBB">
        <w:rPr>
          <w:color w:val="CC7832"/>
        </w:rPr>
        <w:lastRenderedPageBreak/>
        <w:t xml:space="preserve">        </w:t>
      </w:r>
      <w:r w:rsidRPr="00056DBB">
        <w:rPr>
          <w:color w:val="9876AA"/>
        </w:rPr>
        <w:t xml:space="preserve">QLPhieuDK </w:t>
      </w:r>
      <w:r w:rsidRPr="00056DBB">
        <w:rPr>
          <w:color w:val="A9B7C6"/>
        </w:rPr>
        <w:t>= db_phieuDK.getAllPhieuDK()</w:t>
      </w:r>
      <w:r w:rsidRPr="00056DBB">
        <w:rPr>
          <w:color w:val="CC7832"/>
        </w:rPr>
        <w:t>;</w:t>
      </w:r>
      <w:r w:rsidRPr="00056DBB">
        <w:rPr>
          <w:color w:val="CC7832"/>
        </w:rPr>
        <w:br/>
        <w:t xml:space="preserve">        </w:t>
      </w:r>
      <w:r w:rsidRPr="00056DBB">
        <w:rPr>
          <w:color w:val="A9B7C6"/>
        </w:rPr>
        <w:t>notifyDataSetChanged()</w:t>
      </w:r>
      <w:r w:rsidRPr="00056DBB">
        <w:rPr>
          <w:color w:val="CC7832"/>
        </w:rPr>
        <w:t>;</w:t>
      </w:r>
      <w:r w:rsidRPr="00056DBB">
        <w:rPr>
          <w:color w:val="CC7832"/>
        </w:rPr>
        <w:br/>
        <w:t xml:space="preserve">    </w:t>
      </w:r>
      <w:r w:rsidRPr="00056DBB">
        <w:rPr>
          <w:color w:val="A9B7C6"/>
        </w:rPr>
        <w:t>}</w:t>
      </w:r>
      <w:r w:rsidRPr="00056DBB">
        <w:rPr>
          <w:color w:val="A9B7C6"/>
        </w:rPr>
        <w:br/>
        <w:t>})</w:t>
      </w:r>
      <w:r w:rsidRPr="00056DBB">
        <w:rPr>
          <w:color w:val="CC7832"/>
        </w:rPr>
        <w:t>;</w:t>
      </w:r>
    </w:p>
    <w:p w14:paraId="3F73B556" w14:textId="75501137" w:rsidR="00F1003A" w:rsidRPr="00056DBB" w:rsidRDefault="00F1003A" w:rsidP="00F1003A">
      <w:pPr>
        <w:spacing w:before="29"/>
        <w:rPr>
          <w:b/>
          <w:sz w:val="24"/>
          <w:szCs w:val="24"/>
          <w:lang w:val="vi-VN"/>
        </w:rPr>
      </w:pPr>
    </w:p>
    <w:p w14:paraId="1BB16C29" w14:textId="501B9E25" w:rsidR="00F1003A" w:rsidRPr="00056DBB" w:rsidRDefault="00F1003A" w:rsidP="00F1003A">
      <w:pPr>
        <w:spacing w:before="29"/>
        <w:rPr>
          <w:b/>
          <w:sz w:val="24"/>
          <w:szCs w:val="24"/>
          <w:lang w:val="vi-VN"/>
        </w:rPr>
      </w:pPr>
      <w:r w:rsidRPr="00056DBB">
        <w:rPr>
          <w:b/>
          <w:sz w:val="24"/>
          <w:szCs w:val="24"/>
          <w:lang w:val="vi-VN"/>
        </w:rPr>
        <w:t xml:space="preserve">Code Tìm Phiếu DK </w:t>
      </w:r>
    </w:p>
    <w:p w14:paraId="779B7D75" w14:textId="77777777" w:rsidR="00F1003A" w:rsidRPr="00056DBB" w:rsidRDefault="00F1003A" w:rsidP="00F1003A">
      <w:pPr>
        <w:pStyle w:val="HTMLPreformatted"/>
        <w:shd w:val="clear" w:color="auto" w:fill="2B2B2B"/>
        <w:rPr>
          <w:color w:val="A9B7C6"/>
        </w:rPr>
      </w:pPr>
      <w:r w:rsidRPr="00056DBB">
        <w:rPr>
          <w:color w:val="CC7832"/>
        </w:rPr>
        <w:t xml:space="preserve">protected void </w:t>
      </w:r>
      <w:r w:rsidRPr="00056DBB">
        <w:rPr>
          <w:color w:val="FFC66D"/>
        </w:rPr>
        <w:t>onCreate</w:t>
      </w:r>
      <w:r w:rsidRPr="00056DBB">
        <w:rPr>
          <w:color w:val="A9B7C6"/>
        </w:rPr>
        <w:t>(Bundle savedInstanceState) {</w:t>
      </w:r>
      <w:r w:rsidRPr="00056DBB">
        <w:rPr>
          <w:color w:val="A9B7C6"/>
        </w:rPr>
        <w:br/>
        <w:t xml:space="preserve">    </w:t>
      </w:r>
      <w:r w:rsidRPr="00056DBB">
        <w:rPr>
          <w:color w:val="CC7832"/>
        </w:rPr>
        <w:t>super</w:t>
      </w:r>
      <w:r w:rsidRPr="00056DBB">
        <w:rPr>
          <w:color w:val="A9B7C6"/>
        </w:rPr>
        <w:t>.onCreate(savedInstanceState)</w:t>
      </w:r>
      <w:r w:rsidRPr="00056DBB">
        <w:rPr>
          <w:color w:val="CC7832"/>
        </w:rPr>
        <w:t>;</w:t>
      </w:r>
      <w:r w:rsidRPr="00056DBB">
        <w:rPr>
          <w:color w:val="CC7832"/>
        </w:rPr>
        <w:br/>
        <w:t xml:space="preserve">    </w:t>
      </w:r>
      <w:r w:rsidRPr="00056DBB">
        <w:rPr>
          <w:color w:val="A9B7C6"/>
        </w:rPr>
        <w:t>setContentView(R.layout.</w:t>
      </w:r>
      <w:r w:rsidRPr="00056DBB">
        <w:rPr>
          <w:i/>
          <w:iCs/>
          <w:color w:val="9876AA"/>
        </w:rPr>
        <w:t>activity_main</w:t>
      </w:r>
      <w:r w:rsidRPr="00056DBB">
        <w:rPr>
          <w:color w:val="A9B7C6"/>
        </w:rPr>
        <w:t>)</w:t>
      </w:r>
      <w:r w:rsidRPr="00056DBB">
        <w:rPr>
          <w:color w:val="CC7832"/>
        </w:rPr>
        <w:t>;</w:t>
      </w:r>
      <w:r w:rsidRPr="00056DBB">
        <w:rPr>
          <w:color w:val="CC7832"/>
        </w:rPr>
        <w:br/>
        <w:t xml:space="preserve">    </w:t>
      </w:r>
      <w:r w:rsidRPr="00056DBB">
        <w:rPr>
          <w:color w:val="9876AA"/>
        </w:rPr>
        <w:t xml:space="preserve">db_phieuDK </w:t>
      </w:r>
      <w:r w:rsidRPr="00056DBB">
        <w:rPr>
          <w:color w:val="A9B7C6"/>
        </w:rPr>
        <w:t xml:space="preserve">= </w:t>
      </w:r>
      <w:r w:rsidRPr="00056DBB">
        <w:rPr>
          <w:color w:val="CC7832"/>
        </w:rPr>
        <w:t xml:space="preserve">new </w:t>
      </w:r>
      <w:r w:rsidRPr="00056DBB">
        <w:rPr>
          <w:color w:val="A9B7C6"/>
        </w:rPr>
        <w:t>DB_PhieuDK(MainActivity.</w:t>
      </w:r>
      <w:r w:rsidRPr="00056DBB">
        <w:rPr>
          <w:color w:val="CC7832"/>
        </w:rPr>
        <w:t>this</w:t>
      </w:r>
      <w:r w:rsidRPr="00056DBB">
        <w:rPr>
          <w:color w:val="A9B7C6"/>
        </w:rPr>
        <w:t>)</w:t>
      </w:r>
      <w:r w:rsidRPr="00056DBB">
        <w:rPr>
          <w:color w:val="CC7832"/>
        </w:rPr>
        <w:t>;</w:t>
      </w:r>
      <w:r w:rsidRPr="00056DBB">
        <w:rPr>
          <w:color w:val="CC7832"/>
        </w:rPr>
        <w:br/>
        <w:t xml:space="preserve">    </w:t>
      </w:r>
      <w:r w:rsidRPr="00056DBB">
        <w:rPr>
          <w:color w:val="A9B7C6"/>
        </w:rPr>
        <w:t>setControl()</w:t>
      </w:r>
      <w:r w:rsidRPr="00056DBB">
        <w:rPr>
          <w:color w:val="CC7832"/>
        </w:rPr>
        <w:t>;</w:t>
      </w:r>
      <w:r w:rsidRPr="00056DBB">
        <w:rPr>
          <w:color w:val="CC7832"/>
        </w:rPr>
        <w:br/>
        <w:t xml:space="preserve">    </w:t>
      </w:r>
      <w:r w:rsidRPr="00056DBB">
        <w:rPr>
          <w:color w:val="A9B7C6"/>
        </w:rPr>
        <w:t>handleEvent()</w:t>
      </w:r>
      <w:r w:rsidRPr="00056DBB">
        <w:rPr>
          <w:color w:val="CC7832"/>
        </w:rPr>
        <w:t>;</w:t>
      </w:r>
      <w:r w:rsidRPr="00056DBB">
        <w:rPr>
          <w:color w:val="CC7832"/>
        </w:rPr>
        <w:br/>
      </w:r>
      <w:r w:rsidRPr="00056DBB">
        <w:rPr>
          <w:color w:val="A9B7C6"/>
        </w:rPr>
        <w:t>}</w:t>
      </w:r>
      <w:r w:rsidRPr="00056DBB">
        <w:rPr>
          <w:color w:val="A9B7C6"/>
        </w:rPr>
        <w:br/>
      </w:r>
      <w:r w:rsidRPr="00056DBB">
        <w:rPr>
          <w:color w:val="BBB529"/>
        </w:rPr>
        <w:t>@Override</w:t>
      </w:r>
      <w:r w:rsidRPr="00056DBB">
        <w:rPr>
          <w:color w:val="BBB529"/>
        </w:rPr>
        <w:br/>
      </w:r>
      <w:r w:rsidRPr="00056DBB">
        <w:rPr>
          <w:color w:val="CC7832"/>
        </w:rPr>
        <w:t xml:space="preserve">public boolean </w:t>
      </w:r>
      <w:r w:rsidRPr="00056DBB">
        <w:rPr>
          <w:color w:val="FFC66D"/>
        </w:rPr>
        <w:t>onCreateOptionsMenu</w:t>
      </w:r>
      <w:r w:rsidRPr="00056DBB">
        <w:rPr>
          <w:color w:val="A9B7C6"/>
        </w:rPr>
        <w:t>(Menu menu) {</w:t>
      </w:r>
      <w:r w:rsidRPr="00056DBB">
        <w:rPr>
          <w:color w:val="A9B7C6"/>
        </w:rPr>
        <w:br/>
        <w:t xml:space="preserve">    MenuInflater inflater = getMenuInflater()</w:t>
      </w:r>
      <w:r w:rsidRPr="00056DBB">
        <w:rPr>
          <w:color w:val="CC7832"/>
        </w:rPr>
        <w:t>;</w:t>
      </w:r>
      <w:r w:rsidRPr="00056DBB">
        <w:rPr>
          <w:color w:val="CC7832"/>
        </w:rPr>
        <w:br/>
        <w:t xml:space="preserve">    </w:t>
      </w:r>
      <w:r w:rsidRPr="00056DBB">
        <w:rPr>
          <w:color w:val="A9B7C6"/>
        </w:rPr>
        <w:t>inflater.inflate(R.menu.</w:t>
      </w:r>
      <w:r w:rsidRPr="00056DBB">
        <w:rPr>
          <w:i/>
          <w:iCs/>
          <w:color w:val="9876AA"/>
        </w:rPr>
        <w:t>menu</w:t>
      </w:r>
      <w:r w:rsidRPr="00056DBB">
        <w:rPr>
          <w:color w:val="CC7832"/>
        </w:rPr>
        <w:t>,</w:t>
      </w:r>
      <w:r w:rsidRPr="00056DBB">
        <w:rPr>
          <w:color w:val="A9B7C6"/>
        </w:rPr>
        <w:t>menu)</w:t>
      </w:r>
      <w:r w:rsidRPr="00056DBB">
        <w:rPr>
          <w:color w:val="CC7832"/>
        </w:rPr>
        <w:t>;</w:t>
      </w:r>
      <w:r w:rsidRPr="00056DBB">
        <w:rPr>
          <w:color w:val="CC7832"/>
        </w:rPr>
        <w:br/>
        <w:t xml:space="preserve">    </w:t>
      </w:r>
      <w:r w:rsidRPr="00056DBB">
        <w:rPr>
          <w:color w:val="A9B7C6"/>
        </w:rPr>
        <w:t>MenuItem item = menu.findItem(R.id.</w:t>
      </w:r>
      <w:r w:rsidRPr="00056DBB">
        <w:rPr>
          <w:i/>
          <w:iCs/>
          <w:color w:val="9876AA"/>
        </w:rPr>
        <w:t>actionSearch</w:t>
      </w:r>
      <w:r w:rsidRPr="00056DBB">
        <w:rPr>
          <w:color w:val="A9B7C6"/>
        </w:rPr>
        <w:t>)</w:t>
      </w:r>
      <w:r w:rsidRPr="00056DBB">
        <w:rPr>
          <w:color w:val="CC7832"/>
        </w:rPr>
        <w:t>;</w:t>
      </w:r>
      <w:r w:rsidRPr="00056DBB">
        <w:rPr>
          <w:color w:val="CC7832"/>
        </w:rPr>
        <w:br/>
        <w:t xml:space="preserve">    </w:t>
      </w:r>
      <w:r w:rsidRPr="00056DBB">
        <w:rPr>
          <w:color w:val="A9B7C6"/>
        </w:rPr>
        <w:t>SearchView  searchView = (SearchView) item.getActionView()</w:t>
      </w:r>
      <w:r w:rsidRPr="00056DBB">
        <w:rPr>
          <w:color w:val="CC7832"/>
        </w:rPr>
        <w:t>;</w:t>
      </w:r>
      <w:r w:rsidRPr="00056DBB">
        <w:rPr>
          <w:color w:val="CC7832"/>
        </w:rPr>
        <w:br/>
        <w:t xml:space="preserve">    </w:t>
      </w:r>
      <w:r w:rsidRPr="00056DBB">
        <w:rPr>
          <w:color w:val="A9B7C6"/>
        </w:rPr>
        <w:t>searchView.setOnQueryTextListener(</w:t>
      </w:r>
      <w:r w:rsidRPr="00056DBB">
        <w:rPr>
          <w:color w:val="CC7832"/>
        </w:rPr>
        <w:t xml:space="preserve">new </w:t>
      </w:r>
      <w:r w:rsidRPr="00056DBB">
        <w:rPr>
          <w:color w:val="A9B7C6"/>
        </w:rPr>
        <w:t>SearchView.OnQueryTextListener()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boolean </w:t>
      </w:r>
      <w:r w:rsidRPr="00056DBB">
        <w:rPr>
          <w:color w:val="FFC66D"/>
        </w:rPr>
        <w:t>onQueryTextSubmit</w:t>
      </w:r>
      <w:r w:rsidRPr="00056DBB">
        <w:rPr>
          <w:color w:val="A9B7C6"/>
        </w:rPr>
        <w:t>(String query) {</w:t>
      </w:r>
      <w:r w:rsidRPr="00056DBB">
        <w:rPr>
          <w:color w:val="A9B7C6"/>
        </w:rPr>
        <w:br/>
        <w:t xml:space="preserve">            </w:t>
      </w:r>
      <w:r w:rsidRPr="00056DBB">
        <w:rPr>
          <w:color w:val="CC7832"/>
        </w:rPr>
        <w:t>return false;</w:t>
      </w:r>
      <w:r w:rsidRPr="00056DBB">
        <w:rPr>
          <w:color w:val="CC7832"/>
        </w:rPr>
        <w:br/>
        <w:t xml:space="preserve">        </w:t>
      </w:r>
      <w:r w:rsidRPr="00056DBB">
        <w:rPr>
          <w:color w:val="A9B7C6"/>
        </w:rPr>
        <w:t>}</w:t>
      </w:r>
      <w:r w:rsidRPr="00056DBB">
        <w:rPr>
          <w:color w:val="A9B7C6"/>
        </w:rPr>
        <w:br/>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boolean </w:t>
      </w:r>
      <w:r w:rsidRPr="00056DBB">
        <w:rPr>
          <w:color w:val="FFC66D"/>
        </w:rPr>
        <w:t>onQueryTextChange</w:t>
      </w:r>
      <w:r w:rsidRPr="00056DBB">
        <w:rPr>
          <w:color w:val="A9B7C6"/>
        </w:rPr>
        <w:t>(String newText) {</w:t>
      </w:r>
      <w:r w:rsidRPr="00056DBB">
        <w:rPr>
          <w:color w:val="A9B7C6"/>
        </w:rPr>
        <w:br/>
        <w:t xml:space="preserve">            AdapterPhieuDK adapterPhieuDK = </w:t>
      </w:r>
      <w:r w:rsidRPr="00056DBB">
        <w:rPr>
          <w:color w:val="CC7832"/>
        </w:rPr>
        <w:t xml:space="preserve">new </w:t>
      </w:r>
      <w:r w:rsidRPr="00056DBB">
        <w:rPr>
          <w:color w:val="A9B7C6"/>
        </w:rPr>
        <w:t>AdapterPhieuDK(MainActivity.</w:t>
      </w:r>
      <w:r w:rsidRPr="00056DBB">
        <w:rPr>
          <w:color w:val="CC7832"/>
        </w:rPr>
        <w:t>this,</w:t>
      </w:r>
      <w:r w:rsidRPr="00056DBB">
        <w:rPr>
          <w:color w:val="A9B7C6"/>
        </w:rPr>
        <w:t>R.layout.</w:t>
      </w:r>
      <w:r w:rsidRPr="00056DBB">
        <w:rPr>
          <w:i/>
          <w:iCs/>
          <w:color w:val="9876AA"/>
        </w:rPr>
        <w:t>listview_phieudangky</w:t>
      </w:r>
      <w:r w:rsidRPr="00056DBB">
        <w:rPr>
          <w:color w:val="CC7832"/>
        </w:rPr>
        <w:t>,</w:t>
      </w:r>
      <w:r w:rsidRPr="00056DBB">
        <w:rPr>
          <w:color w:val="9876AA"/>
        </w:rPr>
        <w:t>db_phieuDK</w:t>
      </w:r>
      <w:r w:rsidRPr="00056DBB">
        <w:rPr>
          <w:color w:val="A9B7C6"/>
        </w:rPr>
        <w:t>.getAllPhieuDKSearch(newText))</w:t>
      </w:r>
      <w:r w:rsidRPr="00056DBB">
        <w:rPr>
          <w:color w:val="CC7832"/>
        </w:rPr>
        <w:t>;</w:t>
      </w:r>
      <w:r w:rsidRPr="00056DBB">
        <w:rPr>
          <w:color w:val="CC7832"/>
        </w:rPr>
        <w:br/>
        <w:t xml:space="preserve">            </w:t>
      </w:r>
      <w:r w:rsidRPr="00056DBB">
        <w:rPr>
          <w:color w:val="9876AA"/>
        </w:rPr>
        <w:t>lv_PDK</w:t>
      </w:r>
      <w:r w:rsidRPr="00056DBB">
        <w:rPr>
          <w:color w:val="A9B7C6"/>
        </w:rPr>
        <w:t>.setAdapter(adapterPhieuDK)</w:t>
      </w:r>
      <w:r w:rsidRPr="00056DBB">
        <w:rPr>
          <w:color w:val="CC7832"/>
        </w:rPr>
        <w:t>;</w:t>
      </w:r>
      <w:r w:rsidRPr="00056DBB">
        <w:rPr>
          <w:color w:val="CC7832"/>
        </w:rPr>
        <w:br/>
        <w:t xml:space="preserve">            </w:t>
      </w:r>
      <w:r w:rsidRPr="00056DBB">
        <w:rPr>
          <w:color w:val="A9B7C6"/>
        </w:rPr>
        <w:t>adapterPhieuDK.notifyDataSetChanged()</w:t>
      </w:r>
      <w:r w:rsidRPr="00056DBB">
        <w:rPr>
          <w:color w:val="CC7832"/>
        </w:rPr>
        <w:t>;</w:t>
      </w:r>
      <w:r w:rsidRPr="00056DBB">
        <w:rPr>
          <w:color w:val="CC7832"/>
        </w:rPr>
        <w:br/>
        <w:t xml:space="preserve">            return false;</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r>
      <w:r w:rsidRPr="00056DBB">
        <w:rPr>
          <w:color w:val="CC7832"/>
        </w:rPr>
        <w:br/>
        <w:t xml:space="preserve">    return super</w:t>
      </w:r>
      <w:r w:rsidRPr="00056DBB">
        <w:rPr>
          <w:color w:val="A9B7C6"/>
        </w:rPr>
        <w:t>.onCreateOptionsMenu(menu)</w:t>
      </w:r>
      <w:r w:rsidRPr="00056DBB">
        <w:rPr>
          <w:color w:val="CC7832"/>
        </w:rPr>
        <w:t>;</w:t>
      </w:r>
      <w:r w:rsidRPr="00056DBB">
        <w:rPr>
          <w:color w:val="CC7832"/>
        </w:rPr>
        <w:br/>
      </w:r>
      <w:r w:rsidRPr="00056DBB">
        <w:rPr>
          <w:color w:val="A9B7C6"/>
        </w:rPr>
        <w:t>}</w:t>
      </w:r>
    </w:p>
    <w:p w14:paraId="4E8ED878" w14:textId="268CAF45" w:rsidR="00F1003A" w:rsidRPr="00056DBB" w:rsidRDefault="00F1003A" w:rsidP="00F1003A">
      <w:pPr>
        <w:spacing w:before="29"/>
        <w:rPr>
          <w:b/>
          <w:sz w:val="24"/>
          <w:szCs w:val="24"/>
          <w:lang w:val="vi-VN"/>
        </w:rPr>
      </w:pPr>
    </w:p>
    <w:p w14:paraId="7FEA81C4" w14:textId="33C0ADCF" w:rsidR="00F1003A" w:rsidRPr="00056DBB" w:rsidRDefault="00F1003A" w:rsidP="00F1003A">
      <w:pPr>
        <w:spacing w:before="13"/>
        <w:ind w:left="360"/>
        <w:rPr>
          <w:bCs/>
          <w:color w:val="365F91"/>
          <w:w w:val="94"/>
          <w:sz w:val="32"/>
          <w:szCs w:val="32"/>
          <w:lang w:val="vi-VN"/>
        </w:rPr>
      </w:pPr>
      <w:r w:rsidRPr="00056DBB">
        <w:rPr>
          <w:bCs/>
          <w:color w:val="365F91"/>
          <w:w w:val="94"/>
          <w:sz w:val="32"/>
          <w:szCs w:val="32"/>
          <w:lang w:val="vi-VN"/>
        </w:rPr>
        <w:t>Quản Lý Tour</w:t>
      </w:r>
    </w:p>
    <w:p w14:paraId="3E7E965B" w14:textId="403D6DF7" w:rsidR="00F1003A" w:rsidRPr="00056DBB" w:rsidRDefault="00F1003A" w:rsidP="00F1003A">
      <w:pPr>
        <w:spacing w:before="29"/>
        <w:rPr>
          <w:b/>
          <w:sz w:val="24"/>
          <w:szCs w:val="24"/>
          <w:lang w:val="vi-VN"/>
        </w:rPr>
      </w:pPr>
      <w:r w:rsidRPr="00056DBB">
        <w:rPr>
          <w:b/>
          <w:sz w:val="24"/>
          <w:szCs w:val="24"/>
          <w:lang w:val="vi-VN"/>
        </w:rPr>
        <w:t>Code Thêm Tour</w:t>
      </w:r>
    </w:p>
    <w:p w14:paraId="268577B4" w14:textId="77777777" w:rsidR="00F1003A" w:rsidRPr="00056DBB" w:rsidRDefault="00F1003A" w:rsidP="00F1003A">
      <w:pPr>
        <w:pStyle w:val="HTMLPreformatted"/>
        <w:shd w:val="clear" w:color="auto" w:fill="2B2B2B"/>
        <w:rPr>
          <w:color w:val="A9B7C6"/>
        </w:rPr>
      </w:pPr>
      <w:r w:rsidRPr="00056DBB">
        <w:rPr>
          <w:color w:val="9876AA"/>
        </w:rPr>
        <w:t>btn_Save</w:t>
      </w:r>
      <w:r w:rsidRPr="00056DBB">
        <w:rPr>
          <w:color w:val="A9B7C6"/>
        </w:rPr>
        <w:t>.setOnClickListener(</w:t>
      </w:r>
      <w:r w:rsidRPr="00056DBB">
        <w:rPr>
          <w:color w:val="CC7832"/>
        </w:rPr>
        <w:t xml:space="preserve">new </w:t>
      </w:r>
      <w:r w:rsidRPr="00056DBB">
        <w:rPr>
          <w:color w:val="A9B7C6"/>
        </w:rPr>
        <w:t>View.OnClickListener()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(View v) {</w:t>
      </w:r>
      <w:r w:rsidRPr="00056DBB">
        <w:rPr>
          <w:color w:val="A9B7C6"/>
        </w:rPr>
        <w:br/>
        <w:t xml:space="preserve">        AlertDialog.Builder builder = </w:t>
      </w:r>
      <w:r w:rsidRPr="00056DBB">
        <w:rPr>
          <w:color w:val="CC7832"/>
        </w:rPr>
        <w:t xml:space="preserve">new </w:t>
      </w:r>
      <w:r w:rsidRPr="00056DBB">
        <w:rPr>
          <w:color w:val="A9B7C6"/>
        </w:rPr>
        <w:t>AlertDialog.Builder(create_tour.</w:t>
      </w:r>
      <w:r w:rsidRPr="00056DBB">
        <w:rPr>
          <w:color w:val="CC7832"/>
        </w:rPr>
        <w:t>this</w:t>
      </w:r>
      <w:r w:rsidRPr="00056DBB">
        <w:rPr>
          <w:color w:val="A9B7C6"/>
        </w:rPr>
        <w:t>)</w:t>
      </w:r>
      <w:r w:rsidRPr="00056DBB">
        <w:rPr>
          <w:color w:val="CC7832"/>
        </w:rPr>
        <w:t>;</w:t>
      </w:r>
      <w:r w:rsidRPr="00056DBB">
        <w:rPr>
          <w:color w:val="CC7832"/>
        </w:rPr>
        <w:br/>
        <w:t xml:space="preserve">        </w:t>
      </w:r>
      <w:r w:rsidRPr="00056DBB">
        <w:rPr>
          <w:color w:val="A9B7C6"/>
        </w:rPr>
        <w:t>builder.setTitle(</w:t>
      </w:r>
      <w:r w:rsidRPr="00056DBB">
        <w:rPr>
          <w:color w:val="6A8759"/>
        </w:rPr>
        <w:t>"Thông Báo"</w:t>
      </w:r>
      <w:r w:rsidRPr="00056DBB">
        <w:rPr>
          <w:color w:val="A9B7C6"/>
        </w:rPr>
        <w:t>)</w:t>
      </w:r>
      <w:r w:rsidRPr="00056DBB">
        <w:rPr>
          <w:color w:val="CC7832"/>
        </w:rPr>
        <w:t>;</w:t>
      </w:r>
      <w:r w:rsidRPr="00056DBB">
        <w:rPr>
          <w:color w:val="CC7832"/>
        </w:rPr>
        <w:br/>
        <w:t xml:space="preserve">        </w:t>
      </w:r>
      <w:r w:rsidRPr="00056DBB">
        <w:rPr>
          <w:color w:val="A9B7C6"/>
        </w:rPr>
        <w:t>builder.setPositiveButton(</w:t>
      </w:r>
      <w:r w:rsidRPr="00056DBB">
        <w:rPr>
          <w:color w:val="6A8759"/>
        </w:rPr>
        <w:t>"Cancel"</w:t>
      </w:r>
      <w:r w:rsidRPr="00056DBB">
        <w:rPr>
          <w:color w:val="CC7832"/>
        </w:rPr>
        <w:t xml:space="preserve">, new </w:t>
      </w:r>
      <w:r w:rsidRPr="00056DBB">
        <w:rPr>
          <w:color w:val="A9B7C6"/>
        </w:rPr>
        <w:t>DialogInterface.OnClickListener()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(DialogInterface dialog</w:t>
      </w:r>
      <w:r w:rsidRPr="00056DBB">
        <w:rPr>
          <w:color w:val="CC7832"/>
        </w:rPr>
        <w:t xml:space="preserve">, int </w:t>
      </w:r>
      <w:r w:rsidRPr="00056DBB">
        <w:rPr>
          <w:color w:val="A9B7C6"/>
        </w:rPr>
        <w:t>which) {</w:t>
      </w:r>
      <w:r w:rsidRPr="00056DBB">
        <w:rPr>
          <w:color w:val="A9B7C6"/>
        </w:rPr>
        <w:br/>
        <w:t xml:space="preserve">                dialog.cancel()</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t xml:space="preserve">        if</w:t>
      </w:r>
      <w:r w:rsidRPr="00056DBB">
        <w:rPr>
          <w:color w:val="A9B7C6"/>
        </w:rPr>
        <w:t>(!</w:t>
      </w:r>
      <w:r w:rsidRPr="00056DBB">
        <w:rPr>
          <w:color w:val="9876AA"/>
        </w:rPr>
        <w:t>pt_LoTrinh</w:t>
      </w:r>
      <w:r w:rsidRPr="00056DBB">
        <w:rPr>
          <w:color w:val="A9B7C6"/>
        </w:rPr>
        <w:t>.getText().toString().equals(</w:t>
      </w:r>
      <w:r w:rsidRPr="00056DBB">
        <w:rPr>
          <w:color w:val="6A8759"/>
        </w:rPr>
        <w:t>""</w:t>
      </w:r>
      <w:r w:rsidRPr="00056DBB">
        <w:rPr>
          <w:color w:val="A9B7C6"/>
        </w:rPr>
        <w:t>))</w:t>
      </w:r>
      <w:r w:rsidRPr="00056DBB">
        <w:rPr>
          <w:color w:val="A9B7C6"/>
        </w:rPr>
        <w:br/>
        <w:t xml:space="preserve">        {</w:t>
      </w:r>
      <w:r w:rsidRPr="00056DBB">
        <w:rPr>
          <w:color w:val="A9B7C6"/>
        </w:rPr>
        <w:br/>
        <w:t xml:space="preserve">            </w:t>
      </w:r>
      <w:r w:rsidRPr="00056DBB">
        <w:rPr>
          <w:color w:val="CC7832"/>
        </w:rPr>
        <w:t>if</w:t>
      </w:r>
      <w:r w:rsidRPr="00056DBB">
        <w:rPr>
          <w:color w:val="A9B7C6"/>
        </w:rPr>
        <w:t>(!</w:t>
      </w:r>
      <w:r w:rsidRPr="00056DBB">
        <w:rPr>
          <w:color w:val="9876AA"/>
        </w:rPr>
        <w:t>pt_HanhTrinh</w:t>
      </w:r>
      <w:r w:rsidRPr="00056DBB">
        <w:rPr>
          <w:color w:val="A9B7C6"/>
        </w:rPr>
        <w:t>.getText().toString().equals(</w:t>
      </w:r>
      <w:r w:rsidRPr="00056DBB">
        <w:rPr>
          <w:color w:val="6A8759"/>
        </w:rPr>
        <w:t>""</w:t>
      </w:r>
      <w:r w:rsidRPr="00056DBB">
        <w:rPr>
          <w:color w:val="A9B7C6"/>
        </w:rPr>
        <w:t>))</w:t>
      </w:r>
      <w:r w:rsidRPr="00056DBB">
        <w:rPr>
          <w:color w:val="A9B7C6"/>
        </w:rPr>
        <w:br/>
        <w:t xml:space="preserve">            {</w:t>
      </w:r>
      <w:r w:rsidRPr="00056DBB">
        <w:rPr>
          <w:color w:val="A9B7C6"/>
        </w:rPr>
        <w:br/>
      </w:r>
      <w:r w:rsidRPr="00056DBB">
        <w:rPr>
          <w:color w:val="A9B7C6"/>
        </w:rPr>
        <w:lastRenderedPageBreak/>
        <w:t xml:space="preserve">                </w:t>
      </w:r>
      <w:r w:rsidRPr="00056DBB">
        <w:rPr>
          <w:color w:val="CC7832"/>
        </w:rPr>
        <w:t>if</w:t>
      </w:r>
      <w:r w:rsidRPr="00056DBB">
        <w:rPr>
          <w:color w:val="A9B7C6"/>
        </w:rPr>
        <w:t>(!</w:t>
      </w:r>
      <w:r w:rsidRPr="00056DBB">
        <w:rPr>
          <w:color w:val="9876AA"/>
        </w:rPr>
        <w:t>pt_GiaTour</w:t>
      </w:r>
      <w:r w:rsidRPr="00056DBB">
        <w:rPr>
          <w:color w:val="A9B7C6"/>
        </w:rPr>
        <w:t>.getText().toString().equals(</w:t>
      </w:r>
      <w:r w:rsidRPr="00056DBB">
        <w:rPr>
          <w:color w:val="6A8759"/>
        </w:rPr>
        <w:t>""</w:t>
      </w:r>
      <w:r w:rsidRPr="00056DBB">
        <w:rPr>
          <w:color w:val="A9B7C6"/>
        </w:rPr>
        <w:t>))</w:t>
      </w:r>
      <w:r w:rsidRPr="00056DBB">
        <w:rPr>
          <w:color w:val="A9B7C6"/>
        </w:rPr>
        <w:br/>
        <w:t xml:space="preserve">                {</w:t>
      </w:r>
      <w:r w:rsidRPr="00056DBB">
        <w:rPr>
          <w:color w:val="A9B7C6"/>
        </w:rPr>
        <w:br/>
        <w:t xml:space="preserve">                    QLTour qlTour =  </w:t>
      </w:r>
      <w:r w:rsidRPr="00056DBB">
        <w:rPr>
          <w:color w:val="CC7832"/>
        </w:rPr>
        <w:t xml:space="preserve">new </w:t>
      </w:r>
      <w:r w:rsidRPr="00056DBB">
        <w:rPr>
          <w:color w:val="A9B7C6"/>
        </w:rPr>
        <w:t>QLTour()</w:t>
      </w:r>
      <w:r w:rsidRPr="00056DBB">
        <w:rPr>
          <w:color w:val="CC7832"/>
        </w:rPr>
        <w:t>;</w:t>
      </w:r>
      <w:r w:rsidRPr="00056DBB">
        <w:rPr>
          <w:color w:val="CC7832"/>
        </w:rPr>
        <w:br/>
        <w:t xml:space="preserve">                    </w:t>
      </w:r>
      <w:r w:rsidRPr="00056DBB">
        <w:rPr>
          <w:color w:val="A9B7C6"/>
        </w:rPr>
        <w:t>qlTour.setLoTrinh(</w:t>
      </w:r>
      <w:r w:rsidRPr="00056DBB">
        <w:rPr>
          <w:color w:val="9876AA"/>
        </w:rPr>
        <w:t>pt_LoTrinh</w:t>
      </w:r>
      <w:r w:rsidRPr="00056DBB">
        <w:rPr>
          <w:color w:val="A9B7C6"/>
        </w:rPr>
        <w:t>.getText().toString())</w:t>
      </w:r>
      <w:r w:rsidRPr="00056DBB">
        <w:rPr>
          <w:color w:val="CC7832"/>
        </w:rPr>
        <w:t>;</w:t>
      </w:r>
      <w:r w:rsidRPr="00056DBB">
        <w:rPr>
          <w:color w:val="CC7832"/>
        </w:rPr>
        <w:br/>
        <w:t xml:space="preserve">                    </w:t>
      </w:r>
      <w:r w:rsidRPr="00056DBB">
        <w:rPr>
          <w:color w:val="A9B7C6"/>
        </w:rPr>
        <w:t>qlTour.setHanhTrinh(</w:t>
      </w:r>
      <w:r w:rsidRPr="00056DBB">
        <w:rPr>
          <w:color w:val="9876AA"/>
        </w:rPr>
        <w:t>pt_HanhTrinh</w:t>
      </w:r>
      <w:r w:rsidRPr="00056DBB">
        <w:rPr>
          <w:color w:val="A9B7C6"/>
        </w:rPr>
        <w:t>.getText().toString())</w:t>
      </w:r>
      <w:r w:rsidRPr="00056DBB">
        <w:rPr>
          <w:color w:val="CC7832"/>
        </w:rPr>
        <w:t>;</w:t>
      </w:r>
      <w:r w:rsidRPr="00056DBB">
        <w:rPr>
          <w:color w:val="CC7832"/>
        </w:rPr>
        <w:br/>
        <w:t xml:space="preserve">                    </w:t>
      </w:r>
      <w:r w:rsidRPr="00056DBB">
        <w:rPr>
          <w:color w:val="A9B7C6"/>
        </w:rPr>
        <w:t>qlTour.setGiaTour(Integer.</w:t>
      </w:r>
      <w:r w:rsidRPr="00056DBB">
        <w:rPr>
          <w:i/>
          <w:iCs/>
          <w:color w:val="A9B7C6"/>
        </w:rPr>
        <w:t>parseInt</w:t>
      </w:r>
      <w:r w:rsidRPr="00056DBB">
        <w:rPr>
          <w:color w:val="A9B7C6"/>
        </w:rPr>
        <w:t>(</w:t>
      </w:r>
      <w:r w:rsidRPr="00056DBB">
        <w:rPr>
          <w:color w:val="9876AA"/>
        </w:rPr>
        <w:t>pt_GiaTour</w:t>
      </w:r>
      <w:r w:rsidRPr="00056DBB">
        <w:rPr>
          <w:color w:val="A9B7C6"/>
        </w:rPr>
        <w:t>.getText().toString()))</w:t>
      </w:r>
      <w:r w:rsidRPr="00056DBB">
        <w:rPr>
          <w:color w:val="CC7832"/>
        </w:rPr>
        <w:t>;</w:t>
      </w:r>
      <w:r w:rsidRPr="00056DBB">
        <w:rPr>
          <w:color w:val="CC7832"/>
        </w:rPr>
        <w:br/>
        <w:t xml:space="preserve">                    </w:t>
      </w:r>
      <w:r w:rsidRPr="00056DBB">
        <w:rPr>
          <w:color w:val="9876AA"/>
        </w:rPr>
        <w:t>dbTour</w:t>
      </w:r>
      <w:r w:rsidRPr="00056DBB">
        <w:rPr>
          <w:color w:val="A9B7C6"/>
        </w:rPr>
        <w:t>.them(qlTour)</w:t>
      </w:r>
      <w:r w:rsidRPr="00056DBB">
        <w:rPr>
          <w:color w:val="CC7832"/>
        </w:rPr>
        <w:t>;</w:t>
      </w:r>
      <w:r w:rsidRPr="00056DBB">
        <w:rPr>
          <w:color w:val="CC7832"/>
        </w:rPr>
        <w:br/>
        <w:t xml:space="preserve">                    </w:t>
      </w:r>
      <w:r w:rsidRPr="00056DBB">
        <w:rPr>
          <w:color w:val="9876AA"/>
        </w:rPr>
        <w:t>pt_LoTrinh</w:t>
      </w:r>
      <w:r w:rsidRPr="00056DBB">
        <w:rPr>
          <w:color w:val="A9B7C6"/>
        </w:rPr>
        <w:t>.setText(</w:t>
      </w:r>
      <w:r w:rsidRPr="00056DBB">
        <w:rPr>
          <w:color w:val="6A8759"/>
        </w:rPr>
        <w:t>""</w:t>
      </w:r>
      <w:r w:rsidRPr="00056DBB">
        <w:rPr>
          <w:color w:val="A9B7C6"/>
        </w:rPr>
        <w:t>)</w:t>
      </w:r>
      <w:r w:rsidRPr="00056DBB">
        <w:rPr>
          <w:color w:val="CC7832"/>
        </w:rPr>
        <w:t>;</w:t>
      </w:r>
      <w:r w:rsidRPr="00056DBB">
        <w:rPr>
          <w:color w:val="CC7832"/>
        </w:rPr>
        <w:br/>
        <w:t xml:space="preserve">                    </w:t>
      </w:r>
      <w:r w:rsidRPr="00056DBB">
        <w:rPr>
          <w:color w:val="9876AA"/>
        </w:rPr>
        <w:t>pt_HanhTrinh</w:t>
      </w:r>
      <w:r w:rsidRPr="00056DBB">
        <w:rPr>
          <w:color w:val="A9B7C6"/>
        </w:rPr>
        <w:t>.setText(</w:t>
      </w:r>
      <w:r w:rsidRPr="00056DBB">
        <w:rPr>
          <w:color w:val="6A8759"/>
        </w:rPr>
        <w:t>""</w:t>
      </w:r>
      <w:r w:rsidRPr="00056DBB">
        <w:rPr>
          <w:color w:val="A9B7C6"/>
        </w:rPr>
        <w:t>)</w:t>
      </w:r>
      <w:r w:rsidRPr="00056DBB">
        <w:rPr>
          <w:color w:val="CC7832"/>
        </w:rPr>
        <w:t>;</w:t>
      </w:r>
      <w:r w:rsidRPr="00056DBB">
        <w:rPr>
          <w:color w:val="CC7832"/>
        </w:rPr>
        <w:br/>
        <w:t xml:space="preserve">                    </w:t>
      </w:r>
      <w:r w:rsidRPr="00056DBB">
        <w:rPr>
          <w:color w:val="9876AA"/>
        </w:rPr>
        <w:t>pt_GiaTour</w:t>
      </w:r>
      <w:r w:rsidRPr="00056DBB">
        <w:rPr>
          <w:color w:val="A9B7C6"/>
        </w:rPr>
        <w:t>.setText(</w:t>
      </w:r>
      <w:r w:rsidRPr="00056DBB">
        <w:rPr>
          <w:color w:val="6A8759"/>
        </w:rPr>
        <w:t>""</w:t>
      </w:r>
      <w:r w:rsidRPr="00056DBB">
        <w:rPr>
          <w:color w:val="A9B7C6"/>
        </w:rPr>
        <w:t>)</w:t>
      </w:r>
      <w:r w:rsidRPr="00056DBB">
        <w:rPr>
          <w:color w:val="CC7832"/>
        </w:rPr>
        <w:t>;</w:t>
      </w:r>
      <w:r w:rsidRPr="00056DBB">
        <w:rPr>
          <w:color w:val="CC7832"/>
        </w:rPr>
        <w:br/>
        <w:t xml:space="preserve">                    </w:t>
      </w:r>
      <w:r w:rsidRPr="00056DBB">
        <w:rPr>
          <w:color w:val="A9B7C6"/>
        </w:rPr>
        <w:t xml:space="preserve">Intent intent = </w:t>
      </w:r>
      <w:r w:rsidRPr="00056DBB">
        <w:rPr>
          <w:color w:val="CC7832"/>
        </w:rPr>
        <w:t xml:space="preserve">new </w:t>
      </w:r>
      <w:r w:rsidRPr="00056DBB">
        <w:rPr>
          <w:color w:val="A9B7C6"/>
        </w:rPr>
        <w:t>Intent(create_tour.</w:t>
      </w:r>
      <w:r w:rsidRPr="00056DBB">
        <w:rPr>
          <w:color w:val="CC7832"/>
        </w:rPr>
        <w:t xml:space="preserve">this, </w:t>
      </w:r>
      <w:r w:rsidRPr="00056DBB">
        <w:rPr>
          <w:color w:val="A9B7C6"/>
        </w:rPr>
        <w:t>ViewTour.</w:t>
      </w:r>
      <w:r w:rsidRPr="00056DBB">
        <w:rPr>
          <w:color w:val="CC7832"/>
        </w:rPr>
        <w:t>class</w:t>
      </w:r>
      <w:r w:rsidRPr="00056DBB">
        <w:rPr>
          <w:color w:val="A9B7C6"/>
        </w:rPr>
        <w:t>)</w:t>
      </w:r>
      <w:r w:rsidRPr="00056DBB">
        <w:rPr>
          <w:color w:val="CC7832"/>
        </w:rPr>
        <w:t>;</w:t>
      </w:r>
      <w:r w:rsidRPr="00056DBB">
        <w:rPr>
          <w:color w:val="CC7832"/>
        </w:rPr>
        <w:br/>
        <w:t xml:space="preserve">                    </w:t>
      </w:r>
      <w:r w:rsidRPr="00056DBB">
        <w:rPr>
          <w:color w:val="A9B7C6"/>
        </w:rPr>
        <w:t>intent.addFlags(Intent.</w:t>
      </w:r>
      <w:r w:rsidRPr="00056DBB">
        <w:rPr>
          <w:i/>
          <w:iCs/>
          <w:color w:val="9876AA"/>
        </w:rPr>
        <w:t xml:space="preserve">FLAG_ACTIVITY_CLEAR_TOP </w:t>
      </w:r>
      <w:r w:rsidRPr="00056DBB">
        <w:rPr>
          <w:color w:val="A9B7C6"/>
        </w:rPr>
        <w:t>| Intent.</w:t>
      </w:r>
      <w:r w:rsidRPr="00056DBB">
        <w:rPr>
          <w:i/>
          <w:iCs/>
          <w:color w:val="9876AA"/>
        </w:rPr>
        <w:t>FLAG_ACTIVITY_NEW_TASK</w:t>
      </w:r>
      <w:r w:rsidRPr="00056DBB">
        <w:rPr>
          <w:color w:val="A9B7C6"/>
        </w:rPr>
        <w:t>)</w:t>
      </w:r>
      <w:r w:rsidRPr="00056DBB">
        <w:rPr>
          <w:color w:val="CC7832"/>
        </w:rPr>
        <w:t>;</w:t>
      </w:r>
      <w:r w:rsidRPr="00056DBB">
        <w:rPr>
          <w:color w:val="CC7832"/>
        </w:rPr>
        <w:br/>
        <w:t xml:space="preserve">                    </w:t>
      </w:r>
      <w:r w:rsidRPr="00056DBB">
        <w:rPr>
          <w:color w:val="A9B7C6"/>
        </w:rPr>
        <w:t>startActivity(intent)</w:t>
      </w:r>
      <w:r w:rsidRPr="00056DBB">
        <w:rPr>
          <w:color w:val="CC7832"/>
        </w:rPr>
        <w:t>;</w:t>
      </w:r>
      <w:r w:rsidRPr="00056DBB">
        <w:rPr>
          <w:color w:val="CC7832"/>
        </w:rPr>
        <w:br/>
        <w:t xml:space="preserve">                </w:t>
      </w:r>
      <w:r w:rsidRPr="00056DBB">
        <w:rPr>
          <w:color w:val="A9B7C6"/>
        </w:rPr>
        <w:t>}</w:t>
      </w:r>
      <w:r w:rsidRPr="00056DBB">
        <w:rPr>
          <w:color w:val="CC7832"/>
        </w:rPr>
        <w:t>else</w:t>
      </w:r>
      <w:r w:rsidRPr="00056DBB">
        <w:rPr>
          <w:color w:val="CC7832"/>
        </w:rPr>
        <w:br/>
        <w:t xml:space="preserve">                </w:t>
      </w:r>
      <w:r w:rsidRPr="00056DBB">
        <w:rPr>
          <w:color w:val="A9B7C6"/>
        </w:rPr>
        <w:t>{</w:t>
      </w:r>
      <w:r w:rsidRPr="00056DBB">
        <w:rPr>
          <w:color w:val="A9B7C6"/>
        </w:rPr>
        <w:br/>
        <w:t xml:space="preserve">                    builder.setMessage(</w:t>
      </w:r>
      <w:r w:rsidRPr="00056DBB">
        <w:rPr>
          <w:color w:val="6A8759"/>
        </w:rPr>
        <w:t>"Hãy Nhập Giá Tour"</w:t>
      </w:r>
      <w:r w:rsidRPr="00056DBB">
        <w:rPr>
          <w:color w:val="A9B7C6"/>
        </w:rPr>
        <w:t>)</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else</w:t>
      </w:r>
      <w:r w:rsidRPr="00056DBB">
        <w:rPr>
          <w:color w:val="CC7832"/>
        </w:rPr>
        <w:br/>
        <w:t xml:space="preserve">            </w:t>
      </w:r>
      <w:r w:rsidRPr="00056DBB">
        <w:rPr>
          <w:color w:val="A9B7C6"/>
        </w:rPr>
        <w:t>{</w:t>
      </w:r>
      <w:r w:rsidRPr="00056DBB">
        <w:rPr>
          <w:color w:val="A9B7C6"/>
        </w:rPr>
        <w:br/>
        <w:t xml:space="preserve">                builder.setMessage(</w:t>
      </w:r>
      <w:r w:rsidRPr="00056DBB">
        <w:rPr>
          <w:color w:val="6A8759"/>
        </w:rPr>
        <w:t>"Hãy Nhập Hành Trình"</w:t>
      </w:r>
      <w:r w:rsidRPr="00056DBB">
        <w:rPr>
          <w:color w:val="A9B7C6"/>
        </w:rPr>
        <w:t>)</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else</w:t>
      </w:r>
      <w:r w:rsidRPr="00056DBB">
        <w:rPr>
          <w:color w:val="CC7832"/>
        </w:rPr>
        <w:br/>
        <w:t xml:space="preserve">        </w:t>
      </w:r>
      <w:r w:rsidRPr="00056DBB">
        <w:rPr>
          <w:color w:val="A9B7C6"/>
        </w:rPr>
        <w:t>{</w:t>
      </w:r>
      <w:r w:rsidRPr="00056DBB">
        <w:rPr>
          <w:color w:val="A9B7C6"/>
        </w:rPr>
        <w:br/>
        <w:t xml:space="preserve">            builder.setMessage(</w:t>
      </w:r>
      <w:r w:rsidRPr="00056DBB">
        <w:rPr>
          <w:color w:val="6A8759"/>
        </w:rPr>
        <w:t>"Hãy Nhập Thông Báo"</w:t>
      </w:r>
      <w:r w:rsidRPr="00056DBB">
        <w:rPr>
          <w:color w:val="A9B7C6"/>
        </w:rPr>
        <w:t>)</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A9B7C6"/>
        </w:rPr>
        <w:br/>
        <w:t>})</w:t>
      </w:r>
      <w:r w:rsidRPr="00056DBB">
        <w:rPr>
          <w:color w:val="CC7832"/>
        </w:rPr>
        <w:t>;</w:t>
      </w:r>
    </w:p>
    <w:p w14:paraId="0FB06C62" w14:textId="77777777" w:rsidR="00F1003A" w:rsidRPr="00056DBB" w:rsidRDefault="00F1003A" w:rsidP="00F1003A">
      <w:pPr>
        <w:spacing w:before="29"/>
        <w:rPr>
          <w:b/>
          <w:sz w:val="24"/>
          <w:szCs w:val="24"/>
          <w:lang w:val="vi-VN"/>
        </w:rPr>
      </w:pPr>
    </w:p>
    <w:p w14:paraId="6CCA1345" w14:textId="1ABB83A3" w:rsidR="00F1003A" w:rsidRPr="00056DBB" w:rsidRDefault="00F1003A" w:rsidP="00F1003A">
      <w:pPr>
        <w:spacing w:before="29"/>
        <w:rPr>
          <w:b/>
          <w:sz w:val="24"/>
          <w:szCs w:val="24"/>
          <w:lang w:val="vi-VN"/>
        </w:rPr>
      </w:pPr>
      <w:r w:rsidRPr="00056DBB">
        <w:rPr>
          <w:b/>
          <w:sz w:val="24"/>
          <w:szCs w:val="24"/>
          <w:lang w:val="vi-VN"/>
        </w:rPr>
        <w:t>Code Xóa Tour</w:t>
      </w:r>
    </w:p>
    <w:p w14:paraId="26B5BEBC" w14:textId="7419014E" w:rsidR="00F1003A" w:rsidRPr="00056DBB" w:rsidRDefault="00F1003A" w:rsidP="00F1003A">
      <w:pPr>
        <w:pStyle w:val="HTMLPreformatted"/>
        <w:shd w:val="clear" w:color="auto" w:fill="2B2B2B"/>
        <w:rPr>
          <w:color w:val="A9B7C6"/>
        </w:rPr>
      </w:pPr>
      <w:r w:rsidRPr="00056DBB">
        <w:rPr>
          <w:color w:val="A9B7C6"/>
        </w:rPr>
        <w:t>btn_delete.setOnClickListener(</w:t>
      </w:r>
      <w:r w:rsidRPr="00056DBB">
        <w:rPr>
          <w:color w:val="CC7832"/>
        </w:rPr>
        <w:t xml:space="preserve">new </w:t>
      </w:r>
      <w:r w:rsidRPr="00056DBB">
        <w:rPr>
          <w:color w:val="A9B7C6"/>
        </w:rPr>
        <w:t>View.OnClickListener()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(View v) {</w:t>
      </w:r>
      <w:r w:rsidRPr="00056DBB">
        <w:rPr>
          <w:color w:val="A9B7C6"/>
        </w:rPr>
        <w:br/>
        <w:t xml:space="preserve">        DBTour dbTour = </w:t>
      </w:r>
      <w:r w:rsidRPr="00056DBB">
        <w:rPr>
          <w:color w:val="CC7832"/>
        </w:rPr>
        <w:t xml:space="preserve">new </w:t>
      </w:r>
      <w:r w:rsidRPr="00056DBB">
        <w:rPr>
          <w:color w:val="A9B7C6"/>
        </w:rPr>
        <w:t>DBTour(</w:t>
      </w:r>
      <w:r w:rsidRPr="00056DBB">
        <w:rPr>
          <w:color w:val="9876AA"/>
        </w:rPr>
        <w:t>context</w:t>
      </w:r>
      <w:r w:rsidRPr="00056DBB">
        <w:rPr>
          <w:color w:val="A9B7C6"/>
        </w:rPr>
        <w:t>)</w:t>
      </w:r>
      <w:r w:rsidRPr="00056DBB">
        <w:rPr>
          <w:color w:val="CC7832"/>
        </w:rPr>
        <w:t>;</w:t>
      </w:r>
      <w:r w:rsidRPr="00056DBB">
        <w:rPr>
          <w:color w:val="CC7832"/>
        </w:rPr>
        <w:br/>
        <w:t xml:space="preserve">        </w:t>
      </w:r>
      <w:r w:rsidRPr="00056DBB">
        <w:rPr>
          <w:color w:val="A9B7C6"/>
        </w:rPr>
        <w:t>dbTour.xoa(</w:t>
      </w:r>
      <w:r w:rsidRPr="00056DBB">
        <w:rPr>
          <w:color w:val="9876AA"/>
        </w:rPr>
        <w:t>QLTour_List</w:t>
      </w:r>
      <w:r w:rsidRPr="00056DBB">
        <w:rPr>
          <w:color w:val="A9B7C6"/>
        </w:rPr>
        <w:t>.get(</w:t>
      </w:r>
      <w:r w:rsidRPr="00056DBB">
        <w:rPr>
          <w:color w:val="B389C5"/>
        </w:rPr>
        <w:t>position</w:t>
      </w:r>
      <w:r w:rsidRPr="00056DBB">
        <w:rPr>
          <w:color w:val="A9B7C6"/>
        </w:rPr>
        <w:t>))</w:t>
      </w:r>
      <w:r w:rsidRPr="00056DBB">
        <w:rPr>
          <w:color w:val="CC7832"/>
        </w:rPr>
        <w:t>;</w:t>
      </w:r>
      <w:r w:rsidRPr="00056DBB">
        <w:rPr>
          <w:color w:val="CC7832"/>
        </w:rPr>
        <w:br/>
        <w:t xml:space="preserve">        </w:t>
      </w:r>
      <w:r w:rsidRPr="00056DBB">
        <w:rPr>
          <w:color w:val="9876AA"/>
        </w:rPr>
        <w:t xml:space="preserve">QLTour_List </w:t>
      </w:r>
      <w:r w:rsidRPr="00056DBB">
        <w:rPr>
          <w:color w:val="A9B7C6"/>
        </w:rPr>
        <w:t>= dbTour.getAllTour()</w:t>
      </w:r>
      <w:r w:rsidRPr="00056DBB">
        <w:rPr>
          <w:color w:val="CC7832"/>
        </w:rPr>
        <w:t>;</w:t>
      </w:r>
      <w:r w:rsidRPr="00056DBB">
        <w:rPr>
          <w:color w:val="CC7832"/>
        </w:rPr>
        <w:br/>
        <w:t xml:space="preserve">        </w:t>
      </w:r>
      <w:r w:rsidRPr="00056DBB">
        <w:rPr>
          <w:color w:val="A9B7C6"/>
        </w:rPr>
        <w:t>notifyDataSetChanged()</w:t>
      </w:r>
      <w:r w:rsidRPr="00056DBB">
        <w:rPr>
          <w:color w:val="CC7832"/>
        </w:rPr>
        <w:t>;</w:t>
      </w:r>
      <w:r w:rsidRPr="00056DBB">
        <w:rPr>
          <w:color w:val="CC7832"/>
        </w:rPr>
        <w:br/>
        <w:t xml:space="preserve">    </w:t>
      </w:r>
      <w:r w:rsidRPr="00056DBB">
        <w:rPr>
          <w:color w:val="A9B7C6"/>
        </w:rPr>
        <w:t>}</w:t>
      </w:r>
      <w:r w:rsidRPr="00056DBB">
        <w:rPr>
          <w:color w:val="A9B7C6"/>
        </w:rPr>
        <w:br/>
        <w:t>})</w:t>
      </w:r>
      <w:r w:rsidRPr="00056DBB">
        <w:rPr>
          <w:color w:val="CC7832"/>
        </w:rPr>
        <w:t>;</w:t>
      </w:r>
    </w:p>
    <w:p w14:paraId="72EB26AA" w14:textId="53B3164A" w:rsidR="00F1003A" w:rsidRPr="00056DBB" w:rsidRDefault="00F1003A" w:rsidP="00F1003A">
      <w:pPr>
        <w:spacing w:before="29"/>
        <w:rPr>
          <w:b/>
          <w:sz w:val="24"/>
          <w:szCs w:val="24"/>
          <w:lang w:val="vi-VN"/>
        </w:rPr>
      </w:pPr>
      <w:r w:rsidRPr="00056DBB">
        <w:rPr>
          <w:b/>
          <w:sz w:val="24"/>
          <w:szCs w:val="24"/>
          <w:lang w:val="vi-VN"/>
        </w:rPr>
        <w:t>Code Sửa Tour</w:t>
      </w:r>
    </w:p>
    <w:p w14:paraId="0140DB99" w14:textId="77777777" w:rsidR="00F1003A" w:rsidRPr="00056DBB" w:rsidRDefault="00F1003A" w:rsidP="00F1003A">
      <w:pPr>
        <w:pStyle w:val="HTMLPreformatted"/>
        <w:shd w:val="clear" w:color="auto" w:fill="2B2B2B"/>
        <w:rPr>
          <w:color w:val="A9B7C6"/>
        </w:rPr>
      </w:pPr>
      <w:r w:rsidRPr="00056DBB">
        <w:rPr>
          <w:color w:val="9876AA"/>
        </w:rPr>
        <w:t>btn_Sua</w:t>
      </w:r>
      <w:r w:rsidRPr="00056DBB">
        <w:rPr>
          <w:color w:val="A9B7C6"/>
        </w:rPr>
        <w:t>.setOnClickListener(</w:t>
      </w:r>
      <w:r w:rsidRPr="00056DBB">
        <w:rPr>
          <w:color w:val="CC7832"/>
        </w:rPr>
        <w:t xml:space="preserve">new </w:t>
      </w:r>
      <w:r w:rsidRPr="00056DBB">
        <w:rPr>
          <w:color w:val="A9B7C6"/>
        </w:rPr>
        <w:t>View.OnClickListener()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(View v) {</w:t>
      </w:r>
      <w:r w:rsidRPr="00056DBB">
        <w:rPr>
          <w:color w:val="A9B7C6"/>
        </w:rPr>
        <w:br/>
        <w:t xml:space="preserve">        AlertDialog.Builder builder = </w:t>
      </w:r>
      <w:r w:rsidRPr="00056DBB">
        <w:rPr>
          <w:color w:val="CC7832"/>
        </w:rPr>
        <w:t xml:space="preserve">new </w:t>
      </w:r>
      <w:r w:rsidRPr="00056DBB">
        <w:rPr>
          <w:color w:val="A9B7C6"/>
        </w:rPr>
        <w:t>AlertDialog.Builder(Information_Tour.</w:t>
      </w:r>
      <w:r w:rsidRPr="00056DBB">
        <w:rPr>
          <w:color w:val="CC7832"/>
        </w:rPr>
        <w:t>this</w:t>
      </w:r>
      <w:r w:rsidRPr="00056DBB">
        <w:rPr>
          <w:color w:val="A9B7C6"/>
        </w:rPr>
        <w:t>)</w:t>
      </w:r>
      <w:r w:rsidRPr="00056DBB">
        <w:rPr>
          <w:color w:val="CC7832"/>
        </w:rPr>
        <w:t>;</w:t>
      </w:r>
      <w:r w:rsidRPr="00056DBB">
        <w:rPr>
          <w:color w:val="CC7832"/>
        </w:rPr>
        <w:br/>
        <w:t xml:space="preserve">        </w:t>
      </w:r>
      <w:r w:rsidRPr="00056DBB">
        <w:rPr>
          <w:color w:val="A9B7C6"/>
        </w:rPr>
        <w:t>builder.setTitle(</w:t>
      </w:r>
      <w:r w:rsidRPr="00056DBB">
        <w:rPr>
          <w:color w:val="6A8759"/>
        </w:rPr>
        <w:t>"Thông Báo"</w:t>
      </w:r>
      <w:r w:rsidRPr="00056DBB">
        <w:rPr>
          <w:color w:val="A9B7C6"/>
        </w:rPr>
        <w:t>)</w:t>
      </w:r>
      <w:r w:rsidRPr="00056DBB">
        <w:rPr>
          <w:color w:val="CC7832"/>
        </w:rPr>
        <w:t>;</w:t>
      </w:r>
      <w:r w:rsidRPr="00056DBB">
        <w:rPr>
          <w:color w:val="CC7832"/>
        </w:rPr>
        <w:br/>
        <w:t xml:space="preserve">        if</w:t>
      </w:r>
      <w:r w:rsidRPr="00056DBB">
        <w:rPr>
          <w:color w:val="A9B7C6"/>
        </w:rPr>
        <w:t>(!</w:t>
      </w:r>
      <w:r w:rsidRPr="00056DBB">
        <w:rPr>
          <w:color w:val="9876AA"/>
        </w:rPr>
        <w:t>et_LoTrinh</w:t>
      </w:r>
      <w:r w:rsidRPr="00056DBB">
        <w:rPr>
          <w:color w:val="A9B7C6"/>
        </w:rPr>
        <w:t>.getText().toString().equals(</w:t>
      </w:r>
      <w:r w:rsidRPr="00056DBB">
        <w:rPr>
          <w:color w:val="6A8759"/>
        </w:rPr>
        <w:t>""</w:t>
      </w:r>
      <w:r w:rsidRPr="00056DBB">
        <w:rPr>
          <w:color w:val="A9B7C6"/>
        </w:rPr>
        <w:t>))</w:t>
      </w:r>
      <w:r w:rsidRPr="00056DBB">
        <w:rPr>
          <w:color w:val="A9B7C6"/>
        </w:rPr>
        <w:br/>
        <w:t xml:space="preserve">        {</w:t>
      </w:r>
      <w:r w:rsidRPr="00056DBB">
        <w:rPr>
          <w:color w:val="A9B7C6"/>
        </w:rPr>
        <w:br/>
        <w:t xml:space="preserve">            </w:t>
      </w:r>
      <w:r w:rsidRPr="00056DBB">
        <w:rPr>
          <w:color w:val="CC7832"/>
        </w:rPr>
        <w:t>if</w:t>
      </w:r>
      <w:r w:rsidRPr="00056DBB">
        <w:rPr>
          <w:color w:val="A9B7C6"/>
        </w:rPr>
        <w:t>(!</w:t>
      </w:r>
      <w:r w:rsidRPr="00056DBB">
        <w:rPr>
          <w:color w:val="9876AA"/>
        </w:rPr>
        <w:t>et_HanhTrinh</w:t>
      </w:r>
      <w:r w:rsidRPr="00056DBB">
        <w:rPr>
          <w:color w:val="A9B7C6"/>
        </w:rPr>
        <w:t>.getText().toString().equals(</w:t>
      </w:r>
      <w:r w:rsidRPr="00056DBB">
        <w:rPr>
          <w:color w:val="6A8759"/>
        </w:rPr>
        <w:t>""</w:t>
      </w:r>
      <w:r w:rsidRPr="00056DBB">
        <w:rPr>
          <w:color w:val="A9B7C6"/>
        </w:rPr>
        <w:t>))</w:t>
      </w:r>
      <w:r w:rsidRPr="00056DBB">
        <w:rPr>
          <w:color w:val="A9B7C6"/>
        </w:rPr>
        <w:br/>
        <w:t xml:space="preserve">            {</w:t>
      </w:r>
      <w:r w:rsidRPr="00056DBB">
        <w:rPr>
          <w:color w:val="A9B7C6"/>
        </w:rPr>
        <w:br/>
        <w:t xml:space="preserve">                </w:t>
      </w:r>
      <w:r w:rsidRPr="00056DBB">
        <w:rPr>
          <w:color w:val="CC7832"/>
        </w:rPr>
        <w:t>if</w:t>
      </w:r>
      <w:r w:rsidRPr="00056DBB">
        <w:rPr>
          <w:color w:val="A9B7C6"/>
        </w:rPr>
        <w:t>(!</w:t>
      </w:r>
      <w:r w:rsidRPr="00056DBB">
        <w:rPr>
          <w:color w:val="9876AA"/>
        </w:rPr>
        <w:t>et_GiaTour</w:t>
      </w:r>
      <w:r w:rsidRPr="00056DBB">
        <w:rPr>
          <w:color w:val="A9B7C6"/>
        </w:rPr>
        <w:t>.getText().toString().equals(</w:t>
      </w:r>
      <w:r w:rsidRPr="00056DBB">
        <w:rPr>
          <w:color w:val="6A8759"/>
        </w:rPr>
        <w:t>""</w:t>
      </w:r>
      <w:r w:rsidRPr="00056DBB">
        <w:rPr>
          <w:color w:val="A9B7C6"/>
        </w:rPr>
        <w:t>))</w:t>
      </w:r>
      <w:r w:rsidRPr="00056DBB">
        <w:rPr>
          <w:color w:val="A9B7C6"/>
        </w:rPr>
        <w:br/>
      </w:r>
      <w:r w:rsidRPr="00056DBB">
        <w:rPr>
          <w:color w:val="A9B7C6"/>
        </w:rPr>
        <w:lastRenderedPageBreak/>
        <w:t xml:space="preserve">                {</w:t>
      </w:r>
      <w:r w:rsidRPr="00056DBB">
        <w:rPr>
          <w:color w:val="A9B7C6"/>
        </w:rPr>
        <w:br/>
        <w:t xml:space="preserve">                    QLTour qlTour = </w:t>
      </w:r>
      <w:r w:rsidRPr="00056DBB">
        <w:rPr>
          <w:color w:val="CC7832"/>
        </w:rPr>
        <w:t xml:space="preserve">new </w:t>
      </w:r>
      <w:r w:rsidRPr="00056DBB">
        <w:rPr>
          <w:color w:val="A9B7C6"/>
        </w:rPr>
        <w:t>QLTour()</w:t>
      </w:r>
      <w:r w:rsidRPr="00056DBB">
        <w:rPr>
          <w:color w:val="CC7832"/>
        </w:rPr>
        <w:t>;</w:t>
      </w:r>
      <w:r w:rsidRPr="00056DBB">
        <w:rPr>
          <w:color w:val="CC7832"/>
        </w:rPr>
        <w:br/>
        <w:t xml:space="preserve">                    </w:t>
      </w:r>
      <w:r w:rsidRPr="00056DBB">
        <w:rPr>
          <w:color w:val="A9B7C6"/>
        </w:rPr>
        <w:t>qlTour.setLoTrinh(</w:t>
      </w:r>
      <w:r w:rsidRPr="00056DBB">
        <w:rPr>
          <w:color w:val="9876AA"/>
        </w:rPr>
        <w:t>et_LoTrinh</w:t>
      </w:r>
      <w:r w:rsidRPr="00056DBB">
        <w:rPr>
          <w:color w:val="A9B7C6"/>
        </w:rPr>
        <w:t>.getText().toString())</w:t>
      </w:r>
      <w:r w:rsidRPr="00056DBB">
        <w:rPr>
          <w:color w:val="CC7832"/>
        </w:rPr>
        <w:t>;</w:t>
      </w:r>
      <w:r w:rsidRPr="00056DBB">
        <w:rPr>
          <w:color w:val="CC7832"/>
        </w:rPr>
        <w:br/>
        <w:t xml:space="preserve">                    </w:t>
      </w:r>
      <w:r w:rsidRPr="00056DBB">
        <w:rPr>
          <w:color w:val="A9B7C6"/>
        </w:rPr>
        <w:t>qlTour.setHanhTrinh(</w:t>
      </w:r>
      <w:r w:rsidRPr="00056DBB">
        <w:rPr>
          <w:color w:val="9876AA"/>
        </w:rPr>
        <w:t>et_HanhTrinh</w:t>
      </w:r>
      <w:r w:rsidRPr="00056DBB">
        <w:rPr>
          <w:color w:val="A9B7C6"/>
        </w:rPr>
        <w:t>.getText().toString())</w:t>
      </w:r>
      <w:r w:rsidRPr="00056DBB">
        <w:rPr>
          <w:color w:val="CC7832"/>
        </w:rPr>
        <w:t>;</w:t>
      </w:r>
      <w:r w:rsidRPr="00056DBB">
        <w:rPr>
          <w:color w:val="CC7832"/>
        </w:rPr>
        <w:br/>
        <w:t xml:space="preserve">                    </w:t>
      </w:r>
      <w:r w:rsidRPr="00056DBB">
        <w:rPr>
          <w:color w:val="A9B7C6"/>
        </w:rPr>
        <w:t>qlTour.setGiaTour(Integer.</w:t>
      </w:r>
      <w:r w:rsidRPr="00056DBB">
        <w:rPr>
          <w:i/>
          <w:iCs/>
          <w:color w:val="A9B7C6"/>
        </w:rPr>
        <w:t>parseInt</w:t>
      </w:r>
      <w:r w:rsidRPr="00056DBB">
        <w:rPr>
          <w:color w:val="A9B7C6"/>
        </w:rPr>
        <w:t>(</w:t>
      </w:r>
      <w:r w:rsidRPr="00056DBB">
        <w:rPr>
          <w:color w:val="9876AA"/>
        </w:rPr>
        <w:t>et_GiaTour</w:t>
      </w:r>
      <w:r w:rsidRPr="00056DBB">
        <w:rPr>
          <w:color w:val="A9B7C6"/>
        </w:rPr>
        <w:t>.getText().toString()))</w:t>
      </w:r>
      <w:r w:rsidRPr="00056DBB">
        <w:rPr>
          <w:color w:val="CC7832"/>
        </w:rPr>
        <w:t>;</w:t>
      </w:r>
      <w:r w:rsidRPr="00056DBB">
        <w:rPr>
          <w:color w:val="CC7832"/>
        </w:rPr>
        <w:br/>
        <w:t xml:space="preserve">                    </w:t>
      </w:r>
      <w:r w:rsidRPr="00056DBB">
        <w:rPr>
          <w:color w:val="A9B7C6"/>
        </w:rPr>
        <w:t>qlTour.setMaTour(</w:t>
      </w:r>
      <w:r w:rsidRPr="00056DBB">
        <w:rPr>
          <w:color w:val="9876AA"/>
        </w:rPr>
        <w:t>bundle</w:t>
      </w:r>
      <w:r w:rsidRPr="00056DBB">
        <w:rPr>
          <w:color w:val="A9B7C6"/>
        </w:rPr>
        <w:t>.getInt(</w:t>
      </w:r>
      <w:r w:rsidRPr="00056DBB">
        <w:rPr>
          <w:color w:val="6A8759"/>
        </w:rPr>
        <w:t>"MaTour"</w:t>
      </w:r>
      <w:r w:rsidRPr="00056DBB">
        <w:rPr>
          <w:color w:val="A9B7C6"/>
        </w:rPr>
        <w:t>))</w:t>
      </w:r>
      <w:r w:rsidRPr="00056DBB">
        <w:rPr>
          <w:color w:val="CC7832"/>
        </w:rPr>
        <w:t>;</w:t>
      </w:r>
      <w:r w:rsidRPr="00056DBB">
        <w:rPr>
          <w:color w:val="CC7832"/>
        </w:rPr>
        <w:br/>
        <w:t xml:space="preserve">                    </w:t>
      </w:r>
      <w:r w:rsidRPr="00056DBB">
        <w:rPr>
          <w:color w:val="9876AA"/>
        </w:rPr>
        <w:t>dbTour</w:t>
      </w:r>
      <w:r w:rsidRPr="00056DBB">
        <w:rPr>
          <w:color w:val="A9B7C6"/>
        </w:rPr>
        <w:t>.sua(qlTour)</w:t>
      </w:r>
      <w:r w:rsidRPr="00056DBB">
        <w:rPr>
          <w:color w:val="CC7832"/>
        </w:rPr>
        <w:t>;</w:t>
      </w:r>
      <w:r w:rsidRPr="00056DBB">
        <w:rPr>
          <w:color w:val="CC7832"/>
        </w:rPr>
        <w:br/>
        <w:t xml:space="preserve">                    </w:t>
      </w:r>
      <w:r w:rsidRPr="00056DBB">
        <w:rPr>
          <w:color w:val="A9B7C6"/>
        </w:rPr>
        <w:t>builder.setMessage(</w:t>
      </w:r>
      <w:r w:rsidRPr="00056DBB">
        <w:rPr>
          <w:color w:val="6A8759"/>
        </w:rPr>
        <w:t>"Bạn Đã Cập Nhật Thành Công ^^"</w:t>
      </w:r>
      <w:r w:rsidRPr="00056DBB">
        <w:rPr>
          <w:color w:val="A9B7C6"/>
        </w:rPr>
        <w:t>)</w:t>
      </w:r>
      <w:r w:rsidRPr="00056DBB">
        <w:rPr>
          <w:color w:val="CC7832"/>
        </w:rPr>
        <w:t>;</w:t>
      </w:r>
      <w:r w:rsidRPr="00056DBB">
        <w:rPr>
          <w:color w:val="CC7832"/>
        </w:rPr>
        <w:br/>
        <w:t xml:space="preserve">                    </w:t>
      </w:r>
      <w:r w:rsidRPr="00056DBB">
        <w:rPr>
          <w:color w:val="A9B7C6"/>
        </w:rPr>
        <w:t>builder.setPositiveButton(</w:t>
      </w:r>
      <w:r w:rsidRPr="00056DBB">
        <w:rPr>
          <w:color w:val="6A8759"/>
        </w:rPr>
        <w:t>"Ok"</w:t>
      </w:r>
      <w:r w:rsidRPr="00056DBB">
        <w:rPr>
          <w:color w:val="CC7832"/>
        </w:rPr>
        <w:t xml:space="preserve">, new </w:t>
      </w:r>
      <w:r w:rsidRPr="00056DBB">
        <w:rPr>
          <w:color w:val="A9B7C6"/>
        </w:rPr>
        <w:t>DialogInterface.OnClickListener()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(DialogInterface dialog</w:t>
      </w:r>
      <w:r w:rsidRPr="00056DBB">
        <w:rPr>
          <w:color w:val="CC7832"/>
        </w:rPr>
        <w:t xml:space="preserve">, int </w:t>
      </w:r>
      <w:r w:rsidRPr="00056DBB">
        <w:rPr>
          <w:color w:val="A9B7C6"/>
        </w:rPr>
        <w:t>which) {</w:t>
      </w:r>
      <w:r w:rsidRPr="00056DBB">
        <w:rPr>
          <w:color w:val="A9B7C6"/>
        </w:rPr>
        <w:br/>
        <w:t xml:space="preserve">                            Intent intent = </w:t>
      </w:r>
      <w:r w:rsidRPr="00056DBB">
        <w:rPr>
          <w:color w:val="CC7832"/>
        </w:rPr>
        <w:t xml:space="preserve">new </w:t>
      </w:r>
      <w:r w:rsidRPr="00056DBB">
        <w:rPr>
          <w:color w:val="A9B7C6"/>
        </w:rPr>
        <w:t>Intent(Information_Tour.</w:t>
      </w:r>
      <w:r w:rsidRPr="00056DBB">
        <w:rPr>
          <w:color w:val="CC7832"/>
        </w:rPr>
        <w:t>this,</w:t>
      </w:r>
      <w:r w:rsidRPr="00056DBB">
        <w:rPr>
          <w:color w:val="A9B7C6"/>
        </w:rPr>
        <w:t>ViewTour.</w:t>
      </w:r>
      <w:r w:rsidRPr="00056DBB">
        <w:rPr>
          <w:color w:val="CC7832"/>
        </w:rPr>
        <w:t>class</w:t>
      </w:r>
      <w:r w:rsidRPr="00056DBB">
        <w:rPr>
          <w:color w:val="A9B7C6"/>
        </w:rPr>
        <w:t>)</w:t>
      </w:r>
      <w:r w:rsidRPr="00056DBB">
        <w:rPr>
          <w:color w:val="CC7832"/>
        </w:rPr>
        <w:t>;</w:t>
      </w:r>
      <w:r w:rsidRPr="00056DBB">
        <w:rPr>
          <w:color w:val="CC7832"/>
        </w:rPr>
        <w:br/>
        <w:t xml:space="preserve">                            </w:t>
      </w:r>
      <w:r w:rsidRPr="00056DBB">
        <w:rPr>
          <w:color w:val="A9B7C6"/>
        </w:rPr>
        <w:t>intent.addFlags(Intent.</w:t>
      </w:r>
      <w:r w:rsidRPr="00056DBB">
        <w:rPr>
          <w:i/>
          <w:iCs/>
          <w:color w:val="9876AA"/>
        </w:rPr>
        <w:t xml:space="preserve">FLAG_ACTIVITY_CLEAR_TOP </w:t>
      </w:r>
      <w:r w:rsidRPr="00056DBB">
        <w:rPr>
          <w:color w:val="A9B7C6"/>
        </w:rPr>
        <w:t>| Intent.</w:t>
      </w:r>
      <w:r w:rsidRPr="00056DBB">
        <w:rPr>
          <w:i/>
          <w:iCs/>
          <w:color w:val="9876AA"/>
        </w:rPr>
        <w:t>FLAG_ACTIVITY_NEW_TASK</w:t>
      </w:r>
      <w:r w:rsidRPr="00056DBB">
        <w:rPr>
          <w:color w:val="A9B7C6"/>
        </w:rPr>
        <w:t>)</w:t>
      </w:r>
      <w:r w:rsidRPr="00056DBB">
        <w:rPr>
          <w:color w:val="CC7832"/>
        </w:rPr>
        <w:t>;</w:t>
      </w:r>
      <w:r w:rsidRPr="00056DBB">
        <w:rPr>
          <w:color w:val="CC7832"/>
        </w:rPr>
        <w:br/>
        <w:t xml:space="preserve">                            </w:t>
      </w:r>
      <w:r w:rsidRPr="00056DBB">
        <w:rPr>
          <w:color w:val="A9B7C6"/>
        </w:rPr>
        <w:t>startActivity(intent)</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CC7832"/>
        </w:rPr>
        <w:t>else</w:t>
      </w:r>
      <w:r w:rsidRPr="00056DBB">
        <w:rPr>
          <w:color w:val="CC7832"/>
        </w:rPr>
        <w:br/>
        <w:t xml:space="preserve">                </w:t>
      </w:r>
      <w:r w:rsidRPr="00056DBB">
        <w:rPr>
          <w:color w:val="A9B7C6"/>
        </w:rPr>
        <w:t>{</w:t>
      </w:r>
      <w:r w:rsidRPr="00056DBB">
        <w:rPr>
          <w:color w:val="A9B7C6"/>
        </w:rPr>
        <w:br/>
        <w:t xml:space="preserve">                    builder.setMessage(</w:t>
      </w:r>
      <w:r w:rsidRPr="00056DBB">
        <w:rPr>
          <w:color w:val="6A8759"/>
        </w:rPr>
        <w:t>"Bạn phải nhập Giá Tour"</w:t>
      </w:r>
      <w:r w:rsidRPr="00056DBB">
        <w:rPr>
          <w:color w:val="A9B7C6"/>
        </w:rPr>
        <w:t>)</w:t>
      </w:r>
      <w:r w:rsidRPr="00056DBB">
        <w:rPr>
          <w:color w:val="CC7832"/>
        </w:rPr>
        <w:t>;</w:t>
      </w:r>
      <w:r w:rsidRPr="00056DBB">
        <w:rPr>
          <w:color w:val="CC7832"/>
        </w:rPr>
        <w:br/>
        <w:t xml:space="preserve">                    </w:t>
      </w:r>
      <w:r w:rsidRPr="00056DBB">
        <w:rPr>
          <w:color w:val="A9B7C6"/>
        </w:rPr>
        <w:t>builder.setPositiveButton(</w:t>
      </w:r>
      <w:r w:rsidRPr="00056DBB">
        <w:rPr>
          <w:color w:val="6A8759"/>
        </w:rPr>
        <w:t>"Cancel"</w:t>
      </w:r>
      <w:r w:rsidRPr="00056DBB">
        <w:rPr>
          <w:color w:val="CC7832"/>
        </w:rPr>
        <w:t xml:space="preserve">, new </w:t>
      </w:r>
      <w:r w:rsidRPr="00056DBB">
        <w:rPr>
          <w:color w:val="A9B7C6"/>
        </w:rPr>
        <w:t>DialogInterface.OnClickListener()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(DialogInterface dialog</w:t>
      </w:r>
      <w:r w:rsidRPr="00056DBB">
        <w:rPr>
          <w:color w:val="CC7832"/>
        </w:rPr>
        <w:t xml:space="preserve">, int </w:t>
      </w:r>
      <w:r w:rsidRPr="00056DBB">
        <w:rPr>
          <w:color w:val="A9B7C6"/>
        </w:rPr>
        <w:t>which) {</w:t>
      </w:r>
      <w:r w:rsidRPr="00056DBB">
        <w:rPr>
          <w:color w:val="A9B7C6"/>
        </w:rPr>
        <w:br/>
        <w:t xml:space="preserve">                            dialog.cancel()</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else</w:t>
      </w:r>
      <w:r w:rsidRPr="00056DBB">
        <w:rPr>
          <w:color w:val="CC7832"/>
        </w:rPr>
        <w:br/>
        <w:t xml:space="preserve">            </w:t>
      </w:r>
      <w:r w:rsidRPr="00056DBB">
        <w:rPr>
          <w:color w:val="A9B7C6"/>
        </w:rPr>
        <w:t>{</w:t>
      </w:r>
      <w:r w:rsidRPr="00056DBB">
        <w:rPr>
          <w:color w:val="A9B7C6"/>
        </w:rPr>
        <w:br/>
        <w:t xml:space="preserve">                builder.setMessage(</w:t>
      </w:r>
      <w:r w:rsidRPr="00056DBB">
        <w:rPr>
          <w:color w:val="6A8759"/>
        </w:rPr>
        <w:t>"Bạn phải nhập Hành Trình"</w:t>
      </w:r>
      <w:r w:rsidRPr="00056DBB">
        <w:rPr>
          <w:color w:val="A9B7C6"/>
        </w:rPr>
        <w:t>)</w:t>
      </w:r>
      <w:r w:rsidRPr="00056DBB">
        <w:rPr>
          <w:color w:val="CC7832"/>
        </w:rPr>
        <w:t>;</w:t>
      </w:r>
      <w:r w:rsidRPr="00056DBB">
        <w:rPr>
          <w:color w:val="CC7832"/>
        </w:rPr>
        <w:br/>
        <w:t xml:space="preserve">                </w:t>
      </w:r>
      <w:r w:rsidRPr="00056DBB">
        <w:rPr>
          <w:color w:val="A9B7C6"/>
        </w:rPr>
        <w:t>builder.setPositiveButton(</w:t>
      </w:r>
      <w:r w:rsidRPr="00056DBB">
        <w:rPr>
          <w:color w:val="6A8759"/>
        </w:rPr>
        <w:t>"Cancel"</w:t>
      </w:r>
      <w:r w:rsidRPr="00056DBB">
        <w:rPr>
          <w:color w:val="CC7832"/>
        </w:rPr>
        <w:t xml:space="preserve">, new </w:t>
      </w:r>
      <w:r w:rsidRPr="00056DBB">
        <w:rPr>
          <w:color w:val="A9B7C6"/>
        </w:rPr>
        <w:t>DialogInterface.OnClickListener()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(DialogInterface dialog</w:t>
      </w:r>
      <w:r w:rsidRPr="00056DBB">
        <w:rPr>
          <w:color w:val="CC7832"/>
        </w:rPr>
        <w:t xml:space="preserve">, int </w:t>
      </w:r>
      <w:r w:rsidRPr="00056DBB">
        <w:rPr>
          <w:color w:val="A9B7C6"/>
        </w:rPr>
        <w:t>which) {</w:t>
      </w:r>
      <w:r w:rsidRPr="00056DBB">
        <w:rPr>
          <w:color w:val="A9B7C6"/>
        </w:rPr>
        <w:br/>
        <w:t xml:space="preserve">                        dialog.cancel()</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else</w:t>
      </w:r>
      <w:r w:rsidRPr="00056DBB">
        <w:rPr>
          <w:color w:val="CC7832"/>
        </w:rPr>
        <w:br/>
        <w:t xml:space="preserve">        </w:t>
      </w:r>
      <w:r w:rsidRPr="00056DBB">
        <w:rPr>
          <w:color w:val="A9B7C6"/>
        </w:rPr>
        <w:t>{</w:t>
      </w:r>
      <w:r w:rsidRPr="00056DBB">
        <w:rPr>
          <w:color w:val="A9B7C6"/>
        </w:rPr>
        <w:br/>
        <w:t xml:space="preserve">            builder.setMessage(</w:t>
      </w:r>
      <w:r w:rsidRPr="00056DBB">
        <w:rPr>
          <w:color w:val="6A8759"/>
        </w:rPr>
        <w:t>"Bạn phải nhập Lộ Trình"</w:t>
      </w:r>
      <w:r w:rsidRPr="00056DBB">
        <w:rPr>
          <w:color w:val="A9B7C6"/>
        </w:rPr>
        <w:t>)</w:t>
      </w:r>
      <w:r w:rsidRPr="00056DBB">
        <w:rPr>
          <w:color w:val="CC7832"/>
        </w:rPr>
        <w:t>;</w:t>
      </w:r>
      <w:r w:rsidRPr="00056DBB">
        <w:rPr>
          <w:color w:val="CC7832"/>
        </w:rPr>
        <w:br/>
        <w:t xml:space="preserve">            </w:t>
      </w:r>
      <w:r w:rsidRPr="00056DBB">
        <w:rPr>
          <w:color w:val="A9B7C6"/>
        </w:rPr>
        <w:t>builder.setPositiveButton(</w:t>
      </w:r>
      <w:r w:rsidRPr="00056DBB">
        <w:rPr>
          <w:color w:val="6A8759"/>
        </w:rPr>
        <w:t>"Cancel"</w:t>
      </w:r>
      <w:r w:rsidRPr="00056DBB">
        <w:rPr>
          <w:color w:val="CC7832"/>
        </w:rPr>
        <w:t xml:space="preserve">, new </w:t>
      </w:r>
      <w:r w:rsidRPr="00056DBB">
        <w:rPr>
          <w:color w:val="A9B7C6"/>
        </w:rPr>
        <w:t>DialogInterface.OnClickListener()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(DialogInterface dialog</w:t>
      </w:r>
      <w:r w:rsidRPr="00056DBB">
        <w:rPr>
          <w:color w:val="CC7832"/>
        </w:rPr>
        <w:t xml:space="preserve">, int </w:t>
      </w:r>
      <w:r w:rsidRPr="00056DBB">
        <w:rPr>
          <w:color w:val="A9B7C6"/>
        </w:rPr>
        <w:t>which) {</w:t>
      </w:r>
      <w:r w:rsidRPr="00056DBB">
        <w:rPr>
          <w:color w:val="A9B7C6"/>
        </w:rPr>
        <w:br/>
        <w:t xml:space="preserve">                    dialog.cancel()</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r>
      <w:r w:rsidRPr="00056DBB">
        <w:rPr>
          <w:color w:val="CC7832"/>
        </w:rPr>
        <w:lastRenderedPageBreak/>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A9B7C6"/>
        </w:rPr>
        <w:br/>
        <w:t>})</w:t>
      </w:r>
      <w:r w:rsidRPr="00056DBB">
        <w:rPr>
          <w:color w:val="CC7832"/>
        </w:rPr>
        <w:t>;</w:t>
      </w:r>
    </w:p>
    <w:p w14:paraId="186B079A" w14:textId="77777777" w:rsidR="00F1003A" w:rsidRPr="00056DBB" w:rsidRDefault="00F1003A" w:rsidP="00F1003A">
      <w:pPr>
        <w:spacing w:before="29"/>
        <w:rPr>
          <w:b/>
          <w:sz w:val="24"/>
          <w:szCs w:val="24"/>
          <w:lang w:val="vi-VN"/>
        </w:rPr>
      </w:pPr>
    </w:p>
    <w:p w14:paraId="7AC79701" w14:textId="1F833676" w:rsidR="00F1003A" w:rsidRPr="00056DBB" w:rsidRDefault="00F1003A" w:rsidP="00F1003A">
      <w:pPr>
        <w:spacing w:before="29"/>
        <w:rPr>
          <w:b/>
          <w:sz w:val="24"/>
          <w:szCs w:val="24"/>
          <w:lang w:val="vi-VN"/>
        </w:rPr>
      </w:pPr>
      <w:r w:rsidRPr="00056DBB">
        <w:rPr>
          <w:b/>
          <w:sz w:val="24"/>
          <w:szCs w:val="24"/>
          <w:lang w:val="vi-VN"/>
        </w:rPr>
        <w:t>Code Tìm Kiếm Tour</w:t>
      </w:r>
    </w:p>
    <w:p w14:paraId="01D8AC94" w14:textId="4A231237" w:rsidR="00F1003A" w:rsidRPr="00056DBB" w:rsidRDefault="00F1003A" w:rsidP="00F1003A">
      <w:pPr>
        <w:spacing w:before="13"/>
        <w:ind w:left="360"/>
        <w:rPr>
          <w:bCs/>
          <w:color w:val="365F91"/>
          <w:w w:val="94"/>
          <w:sz w:val="32"/>
          <w:szCs w:val="32"/>
          <w:lang w:val="vi-VN"/>
        </w:rPr>
      </w:pPr>
    </w:p>
    <w:p w14:paraId="0F29715B" w14:textId="77777777" w:rsidR="00F1003A" w:rsidRPr="00056DBB" w:rsidRDefault="00F1003A" w:rsidP="00F1003A">
      <w:pPr>
        <w:pStyle w:val="HTMLPreformatted"/>
        <w:shd w:val="clear" w:color="auto" w:fill="2B2B2B"/>
        <w:rPr>
          <w:color w:val="A9B7C6"/>
        </w:rPr>
      </w:pPr>
      <w:r w:rsidRPr="00056DBB">
        <w:rPr>
          <w:color w:val="CC7832"/>
        </w:rPr>
        <w:t xml:space="preserve">protected void </w:t>
      </w:r>
      <w:r w:rsidRPr="00056DBB">
        <w:rPr>
          <w:color w:val="FFC66D"/>
        </w:rPr>
        <w:t>onCreate</w:t>
      </w:r>
      <w:r w:rsidRPr="00056DBB">
        <w:rPr>
          <w:color w:val="A9B7C6"/>
        </w:rPr>
        <w:t>(Bundle savedInstanceState) {</w:t>
      </w:r>
      <w:r w:rsidRPr="00056DBB">
        <w:rPr>
          <w:color w:val="A9B7C6"/>
        </w:rPr>
        <w:br/>
        <w:t xml:space="preserve">    </w:t>
      </w:r>
      <w:r w:rsidRPr="00056DBB">
        <w:rPr>
          <w:color w:val="CC7832"/>
        </w:rPr>
        <w:t>super</w:t>
      </w:r>
      <w:r w:rsidRPr="00056DBB">
        <w:rPr>
          <w:color w:val="A9B7C6"/>
        </w:rPr>
        <w:t>.onCreate(savedInstanceState)</w:t>
      </w:r>
      <w:r w:rsidRPr="00056DBB">
        <w:rPr>
          <w:color w:val="CC7832"/>
        </w:rPr>
        <w:t>;</w:t>
      </w:r>
      <w:r w:rsidRPr="00056DBB">
        <w:rPr>
          <w:color w:val="CC7832"/>
        </w:rPr>
        <w:br/>
        <w:t xml:space="preserve">    </w:t>
      </w:r>
      <w:r w:rsidRPr="00056DBB">
        <w:rPr>
          <w:color w:val="A9B7C6"/>
        </w:rPr>
        <w:t>setContentView(R.layout.</w:t>
      </w:r>
      <w:r w:rsidRPr="00056DBB">
        <w:rPr>
          <w:i/>
          <w:iCs/>
          <w:color w:val="9876AA"/>
        </w:rPr>
        <w:t>activity_view_tour</w:t>
      </w:r>
      <w:r w:rsidRPr="00056DBB">
        <w:rPr>
          <w:color w:val="A9B7C6"/>
        </w:rPr>
        <w:t>)</w:t>
      </w:r>
      <w:r w:rsidRPr="00056DBB">
        <w:rPr>
          <w:color w:val="CC7832"/>
        </w:rPr>
        <w:t>;</w:t>
      </w:r>
      <w:r w:rsidRPr="00056DBB">
        <w:rPr>
          <w:color w:val="CC7832"/>
        </w:rPr>
        <w:br/>
        <w:t xml:space="preserve">    </w:t>
      </w:r>
      <w:r w:rsidRPr="00056DBB">
        <w:rPr>
          <w:color w:val="9876AA"/>
        </w:rPr>
        <w:t xml:space="preserve">dbTour </w:t>
      </w:r>
      <w:r w:rsidRPr="00056DBB">
        <w:rPr>
          <w:color w:val="A9B7C6"/>
        </w:rPr>
        <w:t xml:space="preserve">= </w:t>
      </w:r>
      <w:r w:rsidRPr="00056DBB">
        <w:rPr>
          <w:color w:val="CC7832"/>
        </w:rPr>
        <w:t xml:space="preserve">new </w:t>
      </w:r>
      <w:r w:rsidRPr="00056DBB">
        <w:rPr>
          <w:color w:val="A9B7C6"/>
        </w:rPr>
        <w:t>DBTour(ViewTour.</w:t>
      </w:r>
      <w:r w:rsidRPr="00056DBB">
        <w:rPr>
          <w:color w:val="CC7832"/>
        </w:rPr>
        <w:t>this</w:t>
      </w:r>
      <w:r w:rsidRPr="00056DBB">
        <w:rPr>
          <w:color w:val="A9B7C6"/>
        </w:rPr>
        <w:t>)</w:t>
      </w:r>
      <w:r w:rsidRPr="00056DBB">
        <w:rPr>
          <w:color w:val="CC7832"/>
        </w:rPr>
        <w:t>;</w:t>
      </w:r>
      <w:r w:rsidRPr="00056DBB">
        <w:rPr>
          <w:color w:val="CC7832"/>
        </w:rPr>
        <w:br/>
        <w:t xml:space="preserve">    </w:t>
      </w:r>
      <w:r w:rsidRPr="00056DBB">
        <w:rPr>
          <w:color w:val="A9B7C6"/>
        </w:rPr>
        <w:t>setControl()</w:t>
      </w:r>
      <w:r w:rsidRPr="00056DBB">
        <w:rPr>
          <w:color w:val="CC7832"/>
        </w:rPr>
        <w:t>;</w:t>
      </w:r>
      <w:r w:rsidRPr="00056DBB">
        <w:rPr>
          <w:color w:val="CC7832"/>
        </w:rPr>
        <w:br/>
        <w:t xml:space="preserve">    </w:t>
      </w:r>
      <w:r w:rsidRPr="00056DBB">
        <w:rPr>
          <w:color w:val="A9B7C6"/>
        </w:rPr>
        <w:t>handleEvent()</w:t>
      </w:r>
      <w:r w:rsidRPr="00056DBB">
        <w:rPr>
          <w:color w:val="CC7832"/>
        </w:rPr>
        <w:t>;</w:t>
      </w:r>
      <w:r w:rsidRPr="00056DBB">
        <w:rPr>
          <w:color w:val="CC7832"/>
        </w:rPr>
        <w:br/>
      </w:r>
      <w:r w:rsidRPr="00056DBB">
        <w:rPr>
          <w:color w:val="A9B7C6"/>
        </w:rPr>
        <w:t>}</w:t>
      </w:r>
      <w:r w:rsidRPr="00056DBB">
        <w:rPr>
          <w:color w:val="A9B7C6"/>
        </w:rPr>
        <w:br/>
      </w:r>
      <w:r w:rsidRPr="00056DBB">
        <w:rPr>
          <w:color w:val="CC7832"/>
        </w:rPr>
        <w:t xml:space="preserve">public boolean </w:t>
      </w:r>
      <w:r w:rsidRPr="00056DBB">
        <w:rPr>
          <w:color w:val="FFC66D"/>
        </w:rPr>
        <w:t>onCreateOptionsMenu</w:t>
      </w:r>
      <w:r w:rsidRPr="00056DBB">
        <w:rPr>
          <w:color w:val="A9B7C6"/>
        </w:rPr>
        <w:t>(Menu menu) {</w:t>
      </w:r>
      <w:r w:rsidRPr="00056DBB">
        <w:rPr>
          <w:color w:val="A9B7C6"/>
        </w:rPr>
        <w:br/>
        <w:t xml:space="preserve">    MenuInflater inflater = getMenuInflater()</w:t>
      </w:r>
      <w:r w:rsidRPr="00056DBB">
        <w:rPr>
          <w:color w:val="CC7832"/>
        </w:rPr>
        <w:t>;</w:t>
      </w:r>
      <w:r w:rsidRPr="00056DBB">
        <w:rPr>
          <w:color w:val="CC7832"/>
        </w:rPr>
        <w:br/>
        <w:t xml:space="preserve">    </w:t>
      </w:r>
      <w:r w:rsidRPr="00056DBB">
        <w:rPr>
          <w:color w:val="A9B7C6"/>
        </w:rPr>
        <w:t>inflater.inflate(R.menu.</w:t>
      </w:r>
      <w:r w:rsidRPr="00056DBB">
        <w:rPr>
          <w:i/>
          <w:iCs/>
          <w:color w:val="9876AA"/>
        </w:rPr>
        <w:t>menu</w:t>
      </w:r>
      <w:r w:rsidRPr="00056DBB">
        <w:rPr>
          <w:color w:val="CC7832"/>
        </w:rPr>
        <w:t>,</w:t>
      </w:r>
      <w:r w:rsidRPr="00056DBB">
        <w:rPr>
          <w:color w:val="A9B7C6"/>
        </w:rPr>
        <w:t>menu)</w:t>
      </w:r>
      <w:r w:rsidRPr="00056DBB">
        <w:rPr>
          <w:color w:val="CC7832"/>
        </w:rPr>
        <w:t>;</w:t>
      </w:r>
      <w:r w:rsidRPr="00056DBB">
        <w:rPr>
          <w:color w:val="CC7832"/>
        </w:rPr>
        <w:br/>
        <w:t xml:space="preserve">    </w:t>
      </w:r>
      <w:r w:rsidRPr="00056DBB">
        <w:rPr>
          <w:color w:val="A9B7C6"/>
        </w:rPr>
        <w:t>MenuItem item = menu.findItem(R.id.</w:t>
      </w:r>
      <w:r w:rsidRPr="00056DBB">
        <w:rPr>
          <w:i/>
          <w:iCs/>
          <w:color w:val="9876AA"/>
        </w:rPr>
        <w:t>actionSearch</w:t>
      </w:r>
      <w:r w:rsidRPr="00056DBB">
        <w:rPr>
          <w:color w:val="A9B7C6"/>
        </w:rPr>
        <w:t>)</w:t>
      </w:r>
      <w:r w:rsidRPr="00056DBB">
        <w:rPr>
          <w:color w:val="CC7832"/>
        </w:rPr>
        <w:t>;</w:t>
      </w:r>
      <w:r w:rsidRPr="00056DBB">
        <w:rPr>
          <w:color w:val="CC7832"/>
        </w:rPr>
        <w:br/>
        <w:t xml:space="preserve">    </w:t>
      </w:r>
      <w:r w:rsidRPr="00056DBB">
        <w:rPr>
          <w:color w:val="A9B7C6"/>
        </w:rPr>
        <w:t>SearchView searchView = (SearchView) item.getActionView()</w:t>
      </w:r>
      <w:r w:rsidRPr="00056DBB">
        <w:rPr>
          <w:color w:val="CC7832"/>
        </w:rPr>
        <w:t>;</w:t>
      </w:r>
      <w:r w:rsidRPr="00056DBB">
        <w:rPr>
          <w:color w:val="CC7832"/>
        </w:rPr>
        <w:br/>
        <w:t xml:space="preserve">    </w:t>
      </w:r>
      <w:r w:rsidRPr="00056DBB">
        <w:rPr>
          <w:color w:val="A9B7C6"/>
        </w:rPr>
        <w:t>searchView.setOnQueryTextListener(</w:t>
      </w:r>
      <w:r w:rsidRPr="00056DBB">
        <w:rPr>
          <w:color w:val="CC7832"/>
        </w:rPr>
        <w:t xml:space="preserve">new </w:t>
      </w:r>
      <w:r w:rsidRPr="00056DBB">
        <w:rPr>
          <w:color w:val="A9B7C6"/>
        </w:rPr>
        <w:t>SearchView.OnQueryTextListener()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boolean </w:t>
      </w:r>
      <w:r w:rsidRPr="00056DBB">
        <w:rPr>
          <w:color w:val="FFC66D"/>
        </w:rPr>
        <w:t>onQueryTextSubmit</w:t>
      </w:r>
      <w:r w:rsidRPr="00056DBB">
        <w:rPr>
          <w:color w:val="A9B7C6"/>
        </w:rPr>
        <w:t>(String query) {</w:t>
      </w:r>
      <w:r w:rsidRPr="00056DBB">
        <w:rPr>
          <w:color w:val="A9B7C6"/>
        </w:rPr>
        <w:br/>
        <w:t xml:space="preserve">            </w:t>
      </w:r>
      <w:r w:rsidRPr="00056DBB">
        <w:rPr>
          <w:color w:val="CC7832"/>
        </w:rPr>
        <w:t>return false;</w:t>
      </w:r>
      <w:r w:rsidRPr="00056DBB">
        <w:rPr>
          <w:color w:val="CC7832"/>
        </w:rPr>
        <w:br/>
        <w:t xml:space="preserve">        </w:t>
      </w:r>
      <w:r w:rsidRPr="00056DBB">
        <w:rPr>
          <w:color w:val="A9B7C6"/>
        </w:rPr>
        <w:t>}</w:t>
      </w:r>
      <w:r w:rsidRPr="00056DBB">
        <w:rPr>
          <w:color w:val="A9B7C6"/>
        </w:rPr>
        <w:br/>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boolean </w:t>
      </w:r>
      <w:r w:rsidRPr="00056DBB">
        <w:rPr>
          <w:color w:val="FFC66D"/>
        </w:rPr>
        <w:t>onQueryTextChange</w:t>
      </w:r>
      <w:r w:rsidRPr="00056DBB">
        <w:rPr>
          <w:color w:val="A9B7C6"/>
        </w:rPr>
        <w:t>(String newText) {</w:t>
      </w:r>
      <w:r w:rsidRPr="00056DBB">
        <w:rPr>
          <w:color w:val="A9B7C6"/>
        </w:rPr>
        <w:br/>
        <w:t xml:space="preserve">            AdapterTour adapterTour = </w:t>
      </w:r>
      <w:r w:rsidRPr="00056DBB">
        <w:rPr>
          <w:color w:val="CC7832"/>
        </w:rPr>
        <w:t xml:space="preserve">new </w:t>
      </w:r>
      <w:r w:rsidRPr="00056DBB">
        <w:rPr>
          <w:color w:val="A9B7C6"/>
        </w:rPr>
        <w:t>AdapterTour(ViewTour.</w:t>
      </w:r>
      <w:r w:rsidRPr="00056DBB">
        <w:rPr>
          <w:color w:val="CC7832"/>
        </w:rPr>
        <w:t>this,</w:t>
      </w:r>
      <w:r w:rsidRPr="00056DBB">
        <w:rPr>
          <w:color w:val="A9B7C6"/>
        </w:rPr>
        <w:t>R.layout.</w:t>
      </w:r>
      <w:r w:rsidRPr="00056DBB">
        <w:rPr>
          <w:i/>
          <w:iCs/>
          <w:color w:val="9876AA"/>
        </w:rPr>
        <w:t>listview_tour</w:t>
      </w:r>
      <w:r w:rsidRPr="00056DBB">
        <w:rPr>
          <w:color w:val="CC7832"/>
        </w:rPr>
        <w:t>,</w:t>
      </w:r>
      <w:r w:rsidRPr="00056DBB">
        <w:rPr>
          <w:color w:val="9876AA"/>
        </w:rPr>
        <w:t>dbTour</w:t>
      </w:r>
      <w:r w:rsidRPr="00056DBB">
        <w:rPr>
          <w:color w:val="A9B7C6"/>
        </w:rPr>
        <w:t>.getAllTourSearch(newText))</w:t>
      </w:r>
      <w:r w:rsidRPr="00056DBB">
        <w:rPr>
          <w:color w:val="CC7832"/>
        </w:rPr>
        <w:t>;</w:t>
      </w:r>
      <w:r w:rsidRPr="00056DBB">
        <w:rPr>
          <w:color w:val="CC7832"/>
        </w:rPr>
        <w:br/>
        <w:t xml:space="preserve">            </w:t>
      </w:r>
      <w:r w:rsidRPr="00056DBB">
        <w:rPr>
          <w:color w:val="9876AA"/>
        </w:rPr>
        <w:t>lv_Tour</w:t>
      </w:r>
      <w:r w:rsidRPr="00056DBB">
        <w:rPr>
          <w:color w:val="A9B7C6"/>
        </w:rPr>
        <w:t>.setAdapter(adapterTour)</w:t>
      </w:r>
      <w:r w:rsidRPr="00056DBB">
        <w:rPr>
          <w:color w:val="CC7832"/>
        </w:rPr>
        <w:t>;</w:t>
      </w:r>
      <w:r w:rsidRPr="00056DBB">
        <w:rPr>
          <w:color w:val="CC7832"/>
        </w:rPr>
        <w:br/>
        <w:t xml:space="preserve">            </w:t>
      </w:r>
      <w:r w:rsidRPr="00056DBB">
        <w:rPr>
          <w:color w:val="A9B7C6"/>
        </w:rPr>
        <w:t>adapterTour.notifyDataSetChanged()</w:t>
      </w:r>
      <w:r w:rsidRPr="00056DBB">
        <w:rPr>
          <w:color w:val="CC7832"/>
        </w:rPr>
        <w:t>;</w:t>
      </w:r>
      <w:r w:rsidRPr="00056DBB">
        <w:rPr>
          <w:color w:val="CC7832"/>
        </w:rPr>
        <w:br/>
        <w:t xml:space="preserve">            return false;</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r>
      <w:r w:rsidRPr="00056DBB">
        <w:rPr>
          <w:color w:val="CC7832"/>
        </w:rPr>
        <w:br/>
        <w:t xml:space="preserve">    return super</w:t>
      </w:r>
      <w:r w:rsidRPr="00056DBB">
        <w:rPr>
          <w:color w:val="A9B7C6"/>
        </w:rPr>
        <w:t>.onCreateOptionsMenu(menu)</w:t>
      </w:r>
      <w:r w:rsidRPr="00056DBB">
        <w:rPr>
          <w:color w:val="CC7832"/>
        </w:rPr>
        <w:t>;</w:t>
      </w:r>
      <w:r w:rsidRPr="00056DBB">
        <w:rPr>
          <w:color w:val="CC7832"/>
        </w:rPr>
        <w:br/>
      </w:r>
      <w:r w:rsidRPr="00056DBB">
        <w:rPr>
          <w:color w:val="A9B7C6"/>
        </w:rPr>
        <w:t>}</w:t>
      </w:r>
    </w:p>
    <w:p w14:paraId="322D2C0B" w14:textId="77777777" w:rsidR="00F1003A" w:rsidRPr="00056DBB" w:rsidRDefault="00F1003A" w:rsidP="00F1003A">
      <w:pPr>
        <w:spacing w:before="13"/>
        <w:ind w:left="360"/>
        <w:rPr>
          <w:bCs/>
          <w:sz w:val="32"/>
          <w:szCs w:val="32"/>
          <w:lang w:val="vi-VN"/>
        </w:rPr>
      </w:pPr>
    </w:p>
    <w:p w14:paraId="7E2CA302" w14:textId="77777777" w:rsidR="00F1003A" w:rsidRPr="00056DBB" w:rsidRDefault="00F1003A" w:rsidP="00F1003A">
      <w:pPr>
        <w:spacing w:before="29"/>
        <w:rPr>
          <w:b/>
          <w:sz w:val="24"/>
          <w:szCs w:val="24"/>
          <w:lang w:val="vi-VN"/>
        </w:rPr>
      </w:pPr>
    </w:p>
    <w:p w14:paraId="0A304F65" w14:textId="77777777" w:rsidR="004F66AB" w:rsidRPr="00056DBB" w:rsidRDefault="004F66AB" w:rsidP="00F1003A">
      <w:pPr>
        <w:spacing w:before="29"/>
        <w:rPr>
          <w:sz w:val="24"/>
          <w:szCs w:val="24"/>
        </w:rPr>
      </w:pPr>
    </w:p>
    <w:p w14:paraId="2FC3C699" w14:textId="15A59CBD" w:rsidR="00F1003A" w:rsidRPr="00056DBB" w:rsidRDefault="00F1003A" w:rsidP="00F1003A">
      <w:pPr>
        <w:spacing w:before="13"/>
        <w:ind w:left="360"/>
        <w:rPr>
          <w:bCs/>
          <w:color w:val="365F91"/>
          <w:w w:val="94"/>
          <w:sz w:val="32"/>
          <w:szCs w:val="32"/>
          <w:lang w:val="vi-VN"/>
        </w:rPr>
      </w:pPr>
      <w:r w:rsidRPr="00056DBB">
        <w:rPr>
          <w:bCs/>
          <w:color w:val="365F91"/>
          <w:w w:val="94"/>
          <w:sz w:val="32"/>
          <w:szCs w:val="32"/>
          <w:lang w:val="vi-VN"/>
        </w:rPr>
        <w:t>Quản Lý Khách Hàng</w:t>
      </w:r>
    </w:p>
    <w:p w14:paraId="623727AF" w14:textId="77777777" w:rsidR="00F1003A" w:rsidRPr="00056DBB" w:rsidRDefault="00F1003A" w:rsidP="00F1003A">
      <w:pPr>
        <w:spacing w:before="29"/>
        <w:rPr>
          <w:b/>
          <w:sz w:val="24"/>
          <w:szCs w:val="24"/>
          <w:lang w:val="vi-VN"/>
        </w:rPr>
      </w:pPr>
    </w:p>
    <w:p w14:paraId="78FA6260" w14:textId="6B0DDE1F" w:rsidR="00F1003A" w:rsidRPr="00056DBB" w:rsidRDefault="00F1003A" w:rsidP="00F1003A">
      <w:pPr>
        <w:spacing w:before="29"/>
        <w:rPr>
          <w:b/>
          <w:sz w:val="24"/>
          <w:szCs w:val="24"/>
          <w:lang w:val="vi-VN"/>
        </w:rPr>
      </w:pPr>
      <w:r w:rsidRPr="00056DBB">
        <w:rPr>
          <w:b/>
          <w:sz w:val="24"/>
          <w:szCs w:val="24"/>
          <w:lang w:val="vi-VN"/>
        </w:rPr>
        <w:t>Code khởi tạo khách hàng</w:t>
      </w:r>
    </w:p>
    <w:p w14:paraId="62D6C95E" w14:textId="77777777" w:rsidR="00B81AEE" w:rsidRPr="00056DBB" w:rsidRDefault="00B81AEE" w:rsidP="00B81AEE">
      <w:pPr>
        <w:pStyle w:val="HTMLPreformatted"/>
        <w:shd w:val="clear" w:color="auto" w:fill="2B2B2B"/>
        <w:rPr>
          <w:color w:val="A9B7C6"/>
        </w:rPr>
      </w:pPr>
      <w:r w:rsidRPr="00056DBB">
        <w:rPr>
          <w:color w:val="9876AA"/>
        </w:rPr>
        <w:t>btn_Save</w:t>
      </w:r>
      <w:r w:rsidRPr="00056DBB">
        <w:rPr>
          <w:color w:val="A9B7C6"/>
        </w:rPr>
        <w:t>.setOnClickListener(</w:t>
      </w:r>
      <w:r w:rsidRPr="00056DBB">
        <w:rPr>
          <w:color w:val="CC7832"/>
        </w:rPr>
        <w:t xml:space="preserve">new </w:t>
      </w:r>
      <w:r w:rsidRPr="00056DBB">
        <w:rPr>
          <w:color w:val="A9B7C6"/>
        </w:rPr>
        <w:t>View.OnClickListener()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(View v) {</w:t>
      </w:r>
      <w:r w:rsidRPr="00056DBB">
        <w:rPr>
          <w:color w:val="A9B7C6"/>
        </w:rPr>
        <w:br/>
        <w:t xml:space="preserve">                AlertDialog.Builder builder = </w:t>
      </w:r>
      <w:r w:rsidRPr="00056DBB">
        <w:rPr>
          <w:color w:val="CC7832"/>
        </w:rPr>
        <w:t xml:space="preserve">new </w:t>
      </w:r>
      <w:r w:rsidRPr="00056DBB">
        <w:rPr>
          <w:color w:val="A9B7C6"/>
        </w:rPr>
        <w:t>AlertDialog.Builder(create_customer.</w:t>
      </w:r>
      <w:r w:rsidRPr="00056DBB">
        <w:rPr>
          <w:color w:val="CC7832"/>
        </w:rPr>
        <w:t>this</w:t>
      </w:r>
      <w:r w:rsidRPr="00056DBB">
        <w:rPr>
          <w:color w:val="A9B7C6"/>
        </w:rPr>
        <w:t>)</w:t>
      </w:r>
      <w:r w:rsidRPr="00056DBB">
        <w:rPr>
          <w:color w:val="CC7832"/>
        </w:rPr>
        <w:t>;</w:t>
      </w:r>
      <w:r w:rsidRPr="00056DBB">
        <w:rPr>
          <w:color w:val="CC7832"/>
        </w:rPr>
        <w:br/>
        <w:t xml:space="preserve">                </w:t>
      </w:r>
      <w:r w:rsidRPr="00056DBB">
        <w:rPr>
          <w:color w:val="A9B7C6"/>
        </w:rPr>
        <w:t>builder.setTitle(</w:t>
      </w:r>
      <w:r w:rsidRPr="00056DBB">
        <w:rPr>
          <w:color w:val="6A8759"/>
        </w:rPr>
        <w:t>"Thông Báo"</w:t>
      </w:r>
      <w:r w:rsidRPr="00056DBB">
        <w:rPr>
          <w:color w:val="A9B7C6"/>
        </w:rPr>
        <w:t>)</w:t>
      </w:r>
      <w:r w:rsidRPr="00056DBB">
        <w:rPr>
          <w:color w:val="CC7832"/>
        </w:rPr>
        <w:t>;</w:t>
      </w:r>
      <w:r w:rsidRPr="00056DBB">
        <w:rPr>
          <w:color w:val="CC7832"/>
        </w:rPr>
        <w:br/>
        <w:t xml:space="preserve">                </w:t>
      </w:r>
      <w:r w:rsidRPr="00056DBB">
        <w:rPr>
          <w:color w:val="A9B7C6"/>
        </w:rPr>
        <w:t>builder.setNegativeButton(</w:t>
      </w:r>
      <w:r w:rsidRPr="00056DBB">
        <w:rPr>
          <w:color w:val="6A8759"/>
        </w:rPr>
        <w:t>"Cancel"</w:t>
      </w:r>
      <w:r w:rsidRPr="00056DBB">
        <w:rPr>
          <w:color w:val="CC7832"/>
        </w:rPr>
        <w:t xml:space="preserve">, new </w:t>
      </w:r>
      <w:r w:rsidRPr="00056DBB">
        <w:rPr>
          <w:color w:val="A9B7C6"/>
        </w:rPr>
        <w:t>DialogInterface.OnClickListener()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(DialogInterface dialog</w:t>
      </w:r>
      <w:r w:rsidRPr="00056DBB">
        <w:rPr>
          <w:color w:val="CC7832"/>
        </w:rPr>
        <w:t xml:space="preserve">, int </w:t>
      </w:r>
      <w:r w:rsidRPr="00056DBB">
        <w:rPr>
          <w:color w:val="A9B7C6"/>
        </w:rPr>
        <w:t>which) {</w:t>
      </w:r>
      <w:r w:rsidRPr="00056DBB">
        <w:rPr>
          <w:color w:val="A9B7C6"/>
        </w:rPr>
        <w:br/>
        <w:t xml:space="preserve">                        dialog.cancel()</w:t>
      </w:r>
      <w:r w:rsidRPr="00056DBB">
        <w:rPr>
          <w:color w:val="CC7832"/>
        </w:rPr>
        <w:t>;</w:t>
      </w:r>
      <w:r w:rsidRPr="00056DBB">
        <w:rPr>
          <w:color w:val="CC7832"/>
        </w:rPr>
        <w:br/>
      </w:r>
      <w:r w:rsidRPr="00056DBB">
        <w:rPr>
          <w:color w:val="CC7832"/>
        </w:rPr>
        <w:lastRenderedPageBreak/>
        <w:t xml:space="preserve">                    </w:t>
      </w:r>
      <w:r w:rsidRPr="00056DBB">
        <w:rPr>
          <w:color w:val="A9B7C6"/>
        </w:rPr>
        <w:t>}</w:t>
      </w:r>
      <w:r w:rsidRPr="00056DBB">
        <w:rPr>
          <w:color w:val="A9B7C6"/>
        </w:rPr>
        <w:br/>
        <w:t xml:space="preserve">                })</w:t>
      </w:r>
      <w:r w:rsidRPr="00056DBB">
        <w:rPr>
          <w:color w:val="CC7832"/>
        </w:rPr>
        <w:t>;</w:t>
      </w:r>
      <w:r w:rsidRPr="00056DBB">
        <w:rPr>
          <w:color w:val="CC7832"/>
        </w:rPr>
        <w:br/>
        <w:t xml:space="preserve">                if</w:t>
      </w:r>
      <w:r w:rsidRPr="00056DBB">
        <w:rPr>
          <w:color w:val="A9B7C6"/>
        </w:rPr>
        <w:t>(!</w:t>
      </w:r>
      <w:r w:rsidRPr="00056DBB">
        <w:rPr>
          <w:color w:val="9876AA"/>
        </w:rPr>
        <w:t>pt_NhapTenKH</w:t>
      </w:r>
      <w:r w:rsidRPr="00056DBB">
        <w:rPr>
          <w:color w:val="A9B7C6"/>
        </w:rPr>
        <w:t>.getText().toString().equals(</w:t>
      </w:r>
      <w:r w:rsidRPr="00056DBB">
        <w:rPr>
          <w:color w:val="6A8759"/>
        </w:rPr>
        <w:t>""</w:t>
      </w:r>
      <w:r w:rsidRPr="00056DBB">
        <w:rPr>
          <w:color w:val="A9B7C6"/>
        </w:rPr>
        <w:t>))</w:t>
      </w:r>
      <w:r w:rsidRPr="00056DBB">
        <w:rPr>
          <w:color w:val="A9B7C6"/>
        </w:rPr>
        <w:br/>
        <w:t xml:space="preserve">                {</w:t>
      </w:r>
      <w:r w:rsidRPr="00056DBB">
        <w:rPr>
          <w:color w:val="A9B7C6"/>
        </w:rPr>
        <w:br/>
        <w:t xml:space="preserve">                    </w:t>
      </w:r>
      <w:r w:rsidRPr="00056DBB">
        <w:rPr>
          <w:color w:val="CC7832"/>
        </w:rPr>
        <w:t>if</w:t>
      </w:r>
      <w:r w:rsidRPr="00056DBB">
        <w:rPr>
          <w:color w:val="A9B7C6"/>
        </w:rPr>
        <w:t>(!</w:t>
      </w:r>
      <w:r w:rsidRPr="00056DBB">
        <w:rPr>
          <w:color w:val="9876AA"/>
        </w:rPr>
        <w:t>pt_NhapDiaChiKH</w:t>
      </w:r>
      <w:r w:rsidRPr="00056DBB">
        <w:rPr>
          <w:color w:val="A9B7C6"/>
        </w:rPr>
        <w:t>.getText().toString().equals(</w:t>
      </w:r>
      <w:r w:rsidRPr="00056DBB">
        <w:rPr>
          <w:color w:val="6A8759"/>
        </w:rPr>
        <w:t>""</w:t>
      </w:r>
      <w:r w:rsidRPr="00056DBB">
        <w:rPr>
          <w:color w:val="A9B7C6"/>
        </w:rPr>
        <w:t>))</w:t>
      </w:r>
      <w:r w:rsidRPr="00056DBB">
        <w:rPr>
          <w:color w:val="A9B7C6"/>
        </w:rPr>
        <w:br/>
        <w:t xml:space="preserve">                    {</w:t>
      </w:r>
      <w:r w:rsidRPr="00056DBB">
        <w:rPr>
          <w:color w:val="A9B7C6"/>
        </w:rPr>
        <w:br/>
      </w:r>
      <w:r w:rsidRPr="00056DBB">
        <w:rPr>
          <w:color w:val="808080"/>
        </w:rPr>
        <w:t>//                       Khởi tạo Khách Hàng</w:t>
      </w:r>
      <w:r w:rsidRPr="00056DBB">
        <w:rPr>
          <w:color w:val="808080"/>
        </w:rPr>
        <w:br/>
        <w:t xml:space="preserve">                        </w:t>
      </w:r>
      <w:r w:rsidRPr="00056DBB">
        <w:rPr>
          <w:color w:val="A9B7C6"/>
        </w:rPr>
        <w:t xml:space="preserve">BitmapDrawable bitmapDrawable = (BitmapDrawable) </w:t>
      </w:r>
      <w:r w:rsidRPr="00056DBB">
        <w:rPr>
          <w:color w:val="9876AA"/>
        </w:rPr>
        <w:t>img_KH</w:t>
      </w:r>
      <w:r w:rsidRPr="00056DBB">
        <w:rPr>
          <w:color w:val="A9B7C6"/>
        </w:rPr>
        <w:t>.getDrawable()</w:t>
      </w:r>
      <w:r w:rsidRPr="00056DBB">
        <w:rPr>
          <w:color w:val="CC7832"/>
        </w:rPr>
        <w:t>;</w:t>
      </w:r>
      <w:r w:rsidRPr="00056DBB">
        <w:rPr>
          <w:color w:val="CC7832"/>
        </w:rPr>
        <w:br/>
        <w:t xml:space="preserve">                        </w:t>
      </w:r>
      <w:r w:rsidRPr="00056DBB">
        <w:rPr>
          <w:color w:val="A9B7C6"/>
        </w:rPr>
        <w:t>Bitmap bitmap = bitmapDrawable.getBitmap()</w:t>
      </w:r>
      <w:r w:rsidRPr="00056DBB">
        <w:rPr>
          <w:color w:val="CC7832"/>
        </w:rPr>
        <w:t>;</w:t>
      </w:r>
      <w:r w:rsidRPr="00056DBB">
        <w:rPr>
          <w:color w:val="CC7832"/>
        </w:rPr>
        <w:br/>
        <w:t xml:space="preserve">                        </w:t>
      </w:r>
      <w:r w:rsidRPr="00056DBB">
        <w:rPr>
          <w:color w:val="A9B7C6"/>
        </w:rPr>
        <w:t xml:space="preserve">ByteArrayOutputStream byteArray = </w:t>
      </w:r>
      <w:r w:rsidRPr="00056DBB">
        <w:rPr>
          <w:color w:val="CC7832"/>
        </w:rPr>
        <w:t xml:space="preserve">new </w:t>
      </w:r>
      <w:r w:rsidRPr="00056DBB">
        <w:rPr>
          <w:color w:val="A9B7C6"/>
        </w:rPr>
        <w:t>ByteArrayOutputStream()</w:t>
      </w:r>
      <w:r w:rsidRPr="00056DBB">
        <w:rPr>
          <w:color w:val="CC7832"/>
        </w:rPr>
        <w:t>;</w:t>
      </w:r>
      <w:r w:rsidRPr="00056DBB">
        <w:rPr>
          <w:color w:val="CC7832"/>
        </w:rPr>
        <w:br/>
        <w:t xml:space="preserve">                        </w:t>
      </w:r>
      <w:r w:rsidRPr="00056DBB">
        <w:rPr>
          <w:color w:val="A9B7C6"/>
        </w:rPr>
        <w:t>bitmap.compress(Bitmap.CompressFormat.</w:t>
      </w:r>
      <w:r w:rsidRPr="00056DBB">
        <w:rPr>
          <w:i/>
          <w:iCs/>
          <w:color w:val="9876AA"/>
        </w:rPr>
        <w:t>PNG</w:t>
      </w:r>
      <w:r w:rsidRPr="00056DBB">
        <w:rPr>
          <w:color w:val="CC7832"/>
        </w:rPr>
        <w:t>,</w:t>
      </w:r>
      <w:r w:rsidRPr="00056DBB">
        <w:rPr>
          <w:color w:val="6897BB"/>
        </w:rPr>
        <w:t>100</w:t>
      </w:r>
      <w:r w:rsidRPr="00056DBB">
        <w:rPr>
          <w:color w:val="CC7832"/>
        </w:rPr>
        <w:t>,</w:t>
      </w:r>
      <w:r w:rsidRPr="00056DBB">
        <w:rPr>
          <w:color w:val="A9B7C6"/>
        </w:rPr>
        <w:t>byteArray)</w:t>
      </w:r>
      <w:r w:rsidRPr="00056DBB">
        <w:rPr>
          <w:color w:val="CC7832"/>
        </w:rPr>
        <w:t>;</w:t>
      </w:r>
      <w:r w:rsidRPr="00056DBB">
        <w:rPr>
          <w:color w:val="CC7832"/>
        </w:rPr>
        <w:br/>
        <w:t xml:space="preserve">                        byte </w:t>
      </w:r>
      <w:r w:rsidRPr="00056DBB">
        <w:rPr>
          <w:color w:val="A9B7C6"/>
        </w:rPr>
        <w:t>[] hinhAnh = byteArray.toByteArray()</w:t>
      </w:r>
      <w:r w:rsidRPr="00056DBB">
        <w:rPr>
          <w:color w:val="CC7832"/>
        </w:rPr>
        <w:t>;</w:t>
      </w:r>
      <w:r w:rsidRPr="00056DBB">
        <w:rPr>
          <w:color w:val="CC7832"/>
        </w:rPr>
        <w:br/>
        <w:t xml:space="preserve">                        </w:t>
      </w:r>
      <w:r w:rsidRPr="00056DBB">
        <w:rPr>
          <w:color w:val="A9B7C6"/>
        </w:rPr>
        <w:t xml:space="preserve">QLKH qlkh = </w:t>
      </w:r>
      <w:r w:rsidRPr="00056DBB">
        <w:rPr>
          <w:color w:val="CC7832"/>
        </w:rPr>
        <w:t xml:space="preserve">new </w:t>
      </w:r>
      <w:r w:rsidRPr="00056DBB">
        <w:rPr>
          <w:color w:val="A9B7C6"/>
        </w:rPr>
        <w:t>QLKH()</w:t>
      </w:r>
      <w:r w:rsidRPr="00056DBB">
        <w:rPr>
          <w:color w:val="CC7832"/>
        </w:rPr>
        <w:t>;</w:t>
      </w:r>
      <w:r w:rsidRPr="00056DBB">
        <w:rPr>
          <w:color w:val="CC7832"/>
        </w:rPr>
        <w:br/>
        <w:t xml:space="preserve">                        </w:t>
      </w:r>
      <w:r w:rsidRPr="00056DBB">
        <w:rPr>
          <w:color w:val="A9B7C6"/>
        </w:rPr>
        <w:t>qlkh.setTenKH(</w:t>
      </w:r>
      <w:r w:rsidRPr="00056DBB">
        <w:rPr>
          <w:color w:val="9876AA"/>
        </w:rPr>
        <w:t>pt_NhapTenKH</w:t>
      </w:r>
      <w:r w:rsidRPr="00056DBB">
        <w:rPr>
          <w:color w:val="A9B7C6"/>
        </w:rPr>
        <w:t>.getText().toString())</w:t>
      </w:r>
      <w:r w:rsidRPr="00056DBB">
        <w:rPr>
          <w:color w:val="CC7832"/>
        </w:rPr>
        <w:t>;</w:t>
      </w:r>
      <w:r w:rsidRPr="00056DBB">
        <w:rPr>
          <w:color w:val="CC7832"/>
        </w:rPr>
        <w:br/>
        <w:t xml:space="preserve">                        </w:t>
      </w:r>
      <w:r w:rsidRPr="00056DBB">
        <w:rPr>
          <w:color w:val="A9B7C6"/>
        </w:rPr>
        <w:t>qlkh.setDiaChi(</w:t>
      </w:r>
      <w:r w:rsidRPr="00056DBB">
        <w:rPr>
          <w:color w:val="9876AA"/>
        </w:rPr>
        <w:t>pt_NhapDiaChiKH</w:t>
      </w:r>
      <w:r w:rsidRPr="00056DBB">
        <w:rPr>
          <w:color w:val="A9B7C6"/>
        </w:rPr>
        <w:t>.getText().toString())</w:t>
      </w:r>
      <w:r w:rsidRPr="00056DBB">
        <w:rPr>
          <w:color w:val="CC7832"/>
        </w:rPr>
        <w:t>;</w:t>
      </w:r>
      <w:r w:rsidRPr="00056DBB">
        <w:rPr>
          <w:color w:val="CC7832"/>
        </w:rPr>
        <w:br/>
        <w:t xml:space="preserve">                        </w:t>
      </w:r>
      <w:r w:rsidRPr="00056DBB">
        <w:rPr>
          <w:color w:val="A9B7C6"/>
        </w:rPr>
        <w:t>qlkh.setHinhAnh(hinhAnh)</w:t>
      </w:r>
      <w:r w:rsidRPr="00056DBB">
        <w:rPr>
          <w:color w:val="CC7832"/>
        </w:rPr>
        <w:t>;</w:t>
      </w:r>
      <w:r w:rsidRPr="00056DBB">
        <w:rPr>
          <w:color w:val="CC7832"/>
        </w:rPr>
        <w:br/>
        <w:t xml:space="preserve">                        </w:t>
      </w:r>
      <w:r w:rsidRPr="00056DBB">
        <w:rPr>
          <w:color w:val="9876AA"/>
        </w:rPr>
        <w:t>dbKhachHang</w:t>
      </w:r>
      <w:r w:rsidRPr="00056DBB">
        <w:rPr>
          <w:color w:val="A9B7C6"/>
        </w:rPr>
        <w:t>.them(qlkh)</w:t>
      </w:r>
      <w:r w:rsidRPr="00056DBB">
        <w:rPr>
          <w:color w:val="CC7832"/>
        </w:rPr>
        <w:t xml:space="preserve">; </w:t>
      </w:r>
      <w:r w:rsidRPr="00056DBB">
        <w:rPr>
          <w:color w:val="808080"/>
        </w:rPr>
        <w:t>// ad vào database</w:t>
      </w:r>
      <w:r w:rsidRPr="00056DBB">
        <w:rPr>
          <w:color w:val="808080"/>
        </w:rPr>
        <w:br/>
        <w:t xml:space="preserve">                        </w:t>
      </w:r>
      <w:r w:rsidRPr="00056DBB">
        <w:rPr>
          <w:color w:val="9876AA"/>
        </w:rPr>
        <w:t>pt_NhapTenKH</w:t>
      </w:r>
      <w:r w:rsidRPr="00056DBB">
        <w:rPr>
          <w:color w:val="A9B7C6"/>
        </w:rPr>
        <w:t>.setText(</w:t>
      </w:r>
      <w:r w:rsidRPr="00056DBB">
        <w:rPr>
          <w:color w:val="6A8759"/>
        </w:rPr>
        <w:t>""</w:t>
      </w:r>
      <w:r w:rsidRPr="00056DBB">
        <w:rPr>
          <w:color w:val="A9B7C6"/>
        </w:rPr>
        <w:t>)</w:t>
      </w:r>
      <w:r w:rsidRPr="00056DBB">
        <w:rPr>
          <w:color w:val="CC7832"/>
        </w:rPr>
        <w:t xml:space="preserve">; </w:t>
      </w:r>
      <w:r w:rsidRPr="00056DBB">
        <w:rPr>
          <w:color w:val="808080"/>
        </w:rPr>
        <w:t>// clear dữ liệu Tên trong create Customer</w:t>
      </w:r>
      <w:r w:rsidRPr="00056DBB">
        <w:rPr>
          <w:color w:val="808080"/>
        </w:rPr>
        <w:br/>
        <w:t xml:space="preserve">                        </w:t>
      </w:r>
      <w:r w:rsidRPr="00056DBB">
        <w:rPr>
          <w:color w:val="9876AA"/>
        </w:rPr>
        <w:t>pt_NhapDiaChiKH</w:t>
      </w:r>
      <w:r w:rsidRPr="00056DBB">
        <w:rPr>
          <w:color w:val="A9B7C6"/>
        </w:rPr>
        <w:t>.setText(</w:t>
      </w:r>
      <w:r w:rsidRPr="00056DBB">
        <w:rPr>
          <w:color w:val="6A8759"/>
        </w:rPr>
        <w:t>""</w:t>
      </w:r>
      <w:r w:rsidRPr="00056DBB">
        <w:rPr>
          <w:color w:val="A9B7C6"/>
        </w:rPr>
        <w:t>)</w:t>
      </w:r>
      <w:r w:rsidRPr="00056DBB">
        <w:rPr>
          <w:color w:val="CC7832"/>
        </w:rPr>
        <w:t>;</w:t>
      </w:r>
      <w:r w:rsidRPr="00056DBB">
        <w:rPr>
          <w:color w:val="808080"/>
        </w:rPr>
        <w:t>// clear dữ liệu Địa Chỉ trong create Customer</w:t>
      </w:r>
      <w:r w:rsidRPr="00056DBB">
        <w:rPr>
          <w:color w:val="808080"/>
        </w:rPr>
        <w:br/>
      </w:r>
      <w:r w:rsidRPr="00056DBB">
        <w:rPr>
          <w:color w:val="808080"/>
        </w:rPr>
        <w:br/>
        <w:t xml:space="preserve">                        </w:t>
      </w:r>
      <w:r w:rsidRPr="00056DBB">
        <w:rPr>
          <w:color w:val="A9B7C6"/>
        </w:rPr>
        <w:t xml:space="preserve">Intent intent = </w:t>
      </w:r>
      <w:r w:rsidRPr="00056DBB">
        <w:rPr>
          <w:color w:val="CC7832"/>
        </w:rPr>
        <w:t xml:space="preserve">new </w:t>
      </w:r>
      <w:r w:rsidRPr="00056DBB">
        <w:rPr>
          <w:color w:val="A9B7C6"/>
        </w:rPr>
        <w:t>Intent(create_customer.</w:t>
      </w:r>
      <w:r w:rsidRPr="00056DBB">
        <w:rPr>
          <w:color w:val="CC7832"/>
        </w:rPr>
        <w:t>this,</w:t>
      </w:r>
      <w:r w:rsidRPr="00056DBB">
        <w:rPr>
          <w:color w:val="A9B7C6"/>
        </w:rPr>
        <w:t>ViewCustomer.</w:t>
      </w:r>
      <w:r w:rsidRPr="00056DBB">
        <w:rPr>
          <w:color w:val="CC7832"/>
        </w:rPr>
        <w:t>class</w:t>
      </w:r>
      <w:r w:rsidRPr="00056DBB">
        <w:rPr>
          <w:color w:val="A9B7C6"/>
        </w:rPr>
        <w:t>)</w:t>
      </w:r>
      <w:r w:rsidRPr="00056DBB">
        <w:rPr>
          <w:color w:val="CC7832"/>
        </w:rPr>
        <w:t>;</w:t>
      </w:r>
      <w:r w:rsidRPr="00056DBB">
        <w:rPr>
          <w:color w:val="CC7832"/>
        </w:rPr>
        <w:br/>
        <w:t xml:space="preserve">                        </w:t>
      </w:r>
      <w:r w:rsidRPr="00056DBB">
        <w:rPr>
          <w:color w:val="A9B7C6"/>
        </w:rPr>
        <w:t>intent.addFlags(Intent.</w:t>
      </w:r>
      <w:r w:rsidRPr="00056DBB">
        <w:rPr>
          <w:i/>
          <w:iCs/>
          <w:color w:val="9876AA"/>
        </w:rPr>
        <w:t xml:space="preserve">FLAG_ACTIVITY_CLEAR_TOP </w:t>
      </w:r>
      <w:r w:rsidRPr="00056DBB">
        <w:rPr>
          <w:color w:val="A9B7C6"/>
        </w:rPr>
        <w:t>| Intent.</w:t>
      </w:r>
      <w:r w:rsidRPr="00056DBB">
        <w:rPr>
          <w:i/>
          <w:iCs/>
          <w:color w:val="9876AA"/>
        </w:rPr>
        <w:t>FLAG_ACTIVITY_NEW_TASK</w:t>
      </w:r>
      <w:r w:rsidRPr="00056DBB">
        <w:rPr>
          <w:color w:val="A9B7C6"/>
        </w:rPr>
        <w:t>)</w:t>
      </w:r>
      <w:r w:rsidRPr="00056DBB">
        <w:rPr>
          <w:color w:val="CC7832"/>
        </w:rPr>
        <w:t>;</w:t>
      </w:r>
      <w:r w:rsidRPr="00056DBB">
        <w:rPr>
          <w:color w:val="CC7832"/>
        </w:rPr>
        <w:br/>
        <w:t xml:space="preserve">                        </w:t>
      </w:r>
      <w:r w:rsidRPr="00056DBB">
        <w:rPr>
          <w:color w:val="A9B7C6"/>
        </w:rPr>
        <w:t>startActivity(intent)</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else</w:t>
      </w:r>
      <w:r w:rsidRPr="00056DBB">
        <w:rPr>
          <w:color w:val="CC7832"/>
        </w:rPr>
        <w:br/>
        <w:t xml:space="preserve">                    </w:t>
      </w:r>
      <w:r w:rsidRPr="00056DBB">
        <w:rPr>
          <w:color w:val="A9B7C6"/>
        </w:rPr>
        <w:t>{</w:t>
      </w:r>
      <w:r w:rsidRPr="00056DBB">
        <w:rPr>
          <w:color w:val="A9B7C6"/>
        </w:rPr>
        <w:br/>
        <w:t xml:space="preserve">                        builder.setMessage(</w:t>
      </w:r>
      <w:r w:rsidRPr="00056DBB">
        <w:rPr>
          <w:color w:val="6A8759"/>
        </w:rPr>
        <w:t>"Bạn hãy nhập địa chỉ!!!"</w:t>
      </w:r>
      <w:r w:rsidRPr="00056DBB">
        <w:rPr>
          <w:color w:val="A9B7C6"/>
        </w:rPr>
        <w:t>)</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A9B7C6"/>
        </w:rPr>
        <w:br/>
        <w:t xml:space="preserve">                </w:t>
      </w:r>
      <w:r w:rsidRPr="00056DBB">
        <w:rPr>
          <w:color w:val="CC7832"/>
        </w:rPr>
        <w:t>else</w:t>
      </w:r>
      <w:r w:rsidRPr="00056DBB">
        <w:rPr>
          <w:color w:val="CC7832"/>
        </w:rPr>
        <w:br/>
        <w:t xml:space="preserve">                </w:t>
      </w:r>
      <w:r w:rsidRPr="00056DBB">
        <w:rPr>
          <w:color w:val="A9B7C6"/>
        </w:rPr>
        <w:t>{</w:t>
      </w:r>
      <w:r w:rsidRPr="00056DBB">
        <w:rPr>
          <w:color w:val="A9B7C6"/>
        </w:rPr>
        <w:br/>
        <w:t xml:space="preserve">                    builder.setMessage(</w:t>
      </w:r>
      <w:r w:rsidRPr="00056DBB">
        <w:rPr>
          <w:color w:val="6A8759"/>
        </w:rPr>
        <w:t>"Bạn hãy nhập tên!!!"</w:t>
      </w:r>
      <w:r w:rsidRPr="00056DBB">
        <w:rPr>
          <w:color w:val="A9B7C6"/>
        </w:rPr>
        <w:t>)</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A9B7C6"/>
        </w:rPr>
        <w:br/>
        <w:t xml:space="preserve">        })</w:t>
      </w:r>
      <w:r w:rsidRPr="00056DBB">
        <w:rPr>
          <w:color w:val="CC7832"/>
        </w:rPr>
        <w:t>;</w:t>
      </w:r>
      <w:r w:rsidRPr="00056DBB">
        <w:rPr>
          <w:color w:val="CC7832"/>
        </w:rPr>
        <w:br/>
      </w:r>
      <w:r w:rsidRPr="00056DBB">
        <w:rPr>
          <w:color w:val="CC7832"/>
        </w:rPr>
        <w:br/>
      </w:r>
      <w:r w:rsidRPr="00056DBB">
        <w:rPr>
          <w:color w:val="CC7832"/>
        </w:rPr>
        <w:br/>
        <w:t xml:space="preserve">        </w:t>
      </w:r>
      <w:r w:rsidRPr="00056DBB">
        <w:rPr>
          <w:color w:val="9876AA"/>
        </w:rPr>
        <w:t>btn_ThemImg</w:t>
      </w:r>
      <w:r w:rsidRPr="00056DBB">
        <w:rPr>
          <w:color w:val="A9B7C6"/>
        </w:rPr>
        <w:t>.setOnClickListener(</w:t>
      </w:r>
      <w:r w:rsidRPr="00056DBB">
        <w:rPr>
          <w:color w:val="CC7832"/>
        </w:rPr>
        <w:t xml:space="preserve">new </w:t>
      </w:r>
      <w:r w:rsidRPr="00056DBB">
        <w:rPr>
          <w:color w:val="A9B7C6"/>
        </w:rPr>
        <w:t>View.OnClickListener()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(View v) {</w:t>
      </w:r>
      <w:r w:rsidRPr="00056DBB">
        <w:rPr>
          <w:color w:val="A9B7C6"/>
        </w:rPr>
        <w:br/>
        <w:t xml:space="preserve">                Intent intent = </w:t>
      </w:r>
      <w:r w:rsidRPr="00056DBB">
        <w:rPr>
          <w:color w:val="CC7832"/>
        </w:rPr>
        <w:t xml:space="preserve">new </w:t>
      </w:r>
      <w:r w:rsidRPr="00056DBB">
        <w:rPr>
          <w:color w:val="A9B7C6"/>
        </w:rPr>
        <w:t>Intent(android.provider.MediaStore.</w:t>
      </w:r>
      <w:r w:rsidRPr="00056DBB">
        <w:rPr>
          <w:i/>
          <w:iCs/>
          <w:color w:val="9876AA"/>
        </w:rPr>
        <w:t>ACTION_IMAGE_CAPTURE</w:t>
      </w:r>
      <w:r w:rsidRPr="00056DBB">
        <w:rPr>
          <w:color w:val="A9B7C6"/>
        </w:rPr>
        <w:t>)</w:t>
      </w:r>
      <w:r w:rsidRPr="00056DBB">
        <w:rPr>
          <w:color w:val="CC7832"/>
        </w:rPr>
        <w:t>;</w:t>
      </w:r>
      <w:r w:rsidRPr="00056DBB">
        <w:rPr>
          <w:color w:val="CC7832"/>
        </w:rPr>
        <w:br/>
        <w:t xml:space="preserve">                </w:t>
      </w:r>
      <w:r w:rsidRPr="00056DBB">
        <w:rPr>
          <w:color w:val="A9B7C6"/>
        </w:rPr>
        <w:t>startActivityForResult(intent</w:t>
      </w:r>
      <w:r w:rsidRPr="00056DBB">
        <w:rPr>
          <w:color w:val="CC7832"/>
        </w:rPr>
        <w:t>,</w:t>
      </w:r>
      <w:r w:rsidRPr="00056DBB">
        <w:rPr>
          <w:color w:val="9876AA"/>
        </w:rPr>
        <w:t>REQUEST_CODE_MEDIA</w:t>
      </w:r>
      <w:r w:rsidRPr="00056DBB">
        <w:rPr>
          <w:color w:val="A9B7C6"/>
        </w:rPr>
        <w:t>)</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t xml:space="preserve">        </w:t>
      </w:r>
      <w:r w:rsidRPr="00056DBB">
        <w:rPr>
          <w:color w:val="9876AA"/>
        </w:rPr>
        <w:t>btn_HuyImg</w:t>
      </w:r>
      <w:r w:rsidRPr="00056DBB">
        <w:rPr>
          <w:color w:val="A9B7C6"/>
        </w:rPr>
        <w:t>.setOnClickListener(</w:t>
      </w:r>
      <w:r w:rsidRPr="00056DBB">
        <w:rPr>
          <w:color w:val="CC7832"/>
        </w:rPr>
        <w:t xml:space="preserve">new </w:t>
      </w:r>
      <w:r w:rsidRPr="00056DBB">
        <w:rPr>
          <w:color w:val="A9B7C6"/>
        </w:rPr>
        <w:t>View.OnClickListener()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(View v) {</w:t>
      </w:r>
      <w:r w:rsidRPr="00056DBB">
        <w:rPr>
          <w:color w:val="A9B7C6"/>
        </w:rPr>
        <w:br/>
        <w:t xml:space="preserve">                </w:t>
      </w:r>
      <w:r w:rsidRPr="00056DBB">
        <w:rPr>
          <w:color w:val="9876AA"/>
        </w:rPr>
        <w:t>img_KH</w:t>
      </w:r>
      <w:r w:rsidRPr="00056DBB">
        <w:rPr>
          <w:color w:val="A9B7C6"/>
        </w:rPr>
        <w:t>.setImageResource(R.drawable.</w:t>
      </w:r>
      <w:r w:rsidRPr="00056DBB">
        <w:rPr>
          <w:i/>
          <w:iCs/>
          <w:color w:val="9876AA"/>
        </w:rPr>
        <w:t>white</w:t>
      </w:r>
      <w:r w:rsidRPr="00056DBB">
        <w:rPr>
          <w:color w:val="A9B7C6"/>
        </w:rPr>
        <w:t>)</w:t>
      </w:r>
      <w:r w:rsidRPr="00056DBB">
        <w:rPr>
          <w:color w:val="CC7832"/>
        </w:rPr>
        <w:t>;</w:t>
      </w:r>
      <w:r w:rsidRPr="00056DBB">
        <w:rPr>
          <w:color w:val="CC7832"/>
        </w:rPr>
        <w:br/>
      </w:r>
      <w:r w:rsidRPr="00056DBB">
        <w:rPr>
          <w:color w:val="CC7832"/>
        </w:rPr>
        <w:lastRenderedPageBreak/>
        <w:t xml:space="preserve">            </w:t>
      </w:r>
      <w:r w:rsidRPr="00056DBB">
        <w:rPr>
          <w:color w:val="A9B7C6"/>
        </w:rPr>
        <w:t>}</w:t>
      </w:r>
      <w:r w:rsidRPr="00056DBB">
        <w:rPr>
          <w:color w:val="A9B7C6"/>
        </w:rPr>
        <w:br/>
        <w:t xml:space="preserve">        })</w:t>
      </w:r>
      <w:r w:rsidRPr="00056DBB">
        <w:rPr>
          <w:color w:val="CC7832"/>
        </w:rPr>
        <w:t>;</w:t>
      </w:r>
    </w:p>
    <w:p w14:paraId="0E0F33CA" w14:textId="77777777" w:rsidR="00B81AEE" w:rsidRPr="00056DBB" w:rsidRDefault="00B81AEE" w:rsidP="00F1003A">
      <w:pPr>
        <w:spacing w:before="29"/>
        <w:rPr>
          <w:b/>
          <w:sz w:val="24"/>
          <w:szCs w:val="24"/>
          <w:lang w:val="vi-VN"/>
        </w:rPr>
      </w:pPr>
    </w:p>
    <w:p w14:paraId="1CC4C903" w14:textId="0232CEAA" w:rsidR="00F1003A" w:rsidRPr="00056DBB" w:rsidRDefault="00F1003A" w:rsidP="00F1003A">
      <w:pPr>
        <w:spacing w:before="29"/>
        <w:rPr>
          <w:b/>
          <w:sz w:val="24"/>
          <w:szCs w:val="24"/>
          <w:lang w:val="vi-VN"/>
        </w:rPr>
      </w:pPr>
      <w:r w:rsidRPr="00056DBB">
        <w:rPr>
          <w:b/>
          <w:sz w:val="24"/>
          <w:szCs w:val="24"/>
          <w:lang w:val="vi-VN"/>
        </w:rPr>
        <w:t>Code Xóa  khách hàng</w:t>
      </w:r>
    </w:p>
    <w:p w14:paraId="6609E91B" w14:textId="77777777" w:rsidR="00B81AEE" w:rsidRPr="00056DBB" w:rsidRDefault="00B81AEE" w:rsidP="00B81AEE">
      <w:pPr>
        <w:pStyle w:val="HTMLPreformatted"/>
        <w:shd w:val="clear" w:color="auto" w:fill="2B2B2B"/>
        <w:rPr>
          <w:color w:val="A9B7C6"/>
        </w:rPr>
      </w:pPr>
      <w:r w:rsidRPr="00056DBB">
        <w:rPr>
          <w:color w:val="A9B7C6"/>
        </w:rPr>
        <w:t>img_delete2.setOnClickListener(</w:t>
      </w:r>
      <w:r w:rsidRPr="00056DBB">
        <w:rPr>
          <w:color w:val="CC7832"/>
        </w:rPr>
        <w:t xml:space="preserve">new </w:t>
      </w:r>
      <w:r w:rsidRPr="00056DBB">
        <w:rPr>
          <w:color w:val="A9B7C6"/>
        </w:rPr>
        <w:t>View.OnClickListener()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(View v) {</w:t>
      </w:r>
      <w:r w:rsidRPr="00056DBB">
        <w:rPr>
          <w:color w:val="A9B7C6"/>
        </w:rPr>
        <w:br/>
        <w:t xml:space="preserve">        </w:t>
      </w:r>
      <w:r w:rsidRPr="00056DBB">
        <w:rPr>
          <w:color w:val="CC7832"/>
        </w:rPr>
        <w:t xml:space="preserve">final </w:t>
      </w:r>
      <w:r w:rsidRPr="00056DBB">
        <w:rPr>
          <w:color w:val="A9B7C6"/>
        </w:rPr>
        <w:t xml:space="preserve">AlertDialog.Builder builder = </w:t>
      </w:r>
      <w:r w:rsidRPr="00056DBB">
        <w:rPr>
          <w:color w:val="CC7832"/>
        </w:rPr>
        <w:t xml:space="preserve">new </w:t>
      </w:r>
      <w:r w:rsidRPr="00056DBB">
        <w:rPr>
          <w:color w:val="A9B7C6"/>
        </w:rPr>
        <w:t>AlertDialog.Builder(</w:t>
      </w:r>
      <w:r w:rsidRPr="00056DBB">
        <w:rPr>
          <w:color w:val="9876AA"/>
        </w:rPr>
        <w:t>context</w:t>
      </w:r>
      <w:r w:rsidRPr="00056DBB">
        <w:rPr>
          <w:color w:val="A9B7C6"/>
        </w:rPr>
        <w:t>)</w:t>
      </w:r>
      <w:r w:rsidRPr="00056DBB">
        <w:rPr>
          <w:color w:val="CC7832"/>
        </w:rPr>
        <w:t>;</w:t>
      </w:r>
      <w:r w:rsidRPr="00056DBB">
        <w:rPr>
          <w:color w:val="CC7832"/>
        </w:rPr>
        <w:br/>
        <w:t xml:space="preserve">        </w:t>
      </w:r>
      <w:r w:rsidRPr="00056DBB">
        <w:rPr>
          <w:color w:val="A9B7C6"/>
        </w:rPr>
        <w:t>builder.setTitle(</w:t>
      </w:r>
      <w:r w:rsidRPr="00056DBB">
        <w:rPr>
          <w:color w:val="6A8759"/>
        </w:rPr>
        <w:t>"Thông Báo"</w:t>
      </w:r>
      <w:r w:rsidRPr="00056DBB">
        <w:rPr>
          <w:color w:val="A9B7C6"/>
        </w:rPr>
        <w:t>)</w:t>
      </w:r>
      <w:r w:rsidRPr="00056DBB">
        <w:rPr>
          <w:color w:val="CC7832"/>
        </w:rPr>
        <w:t>;</w:t>
      </w:r>
      <w:r w:rsidRPr="00056DBB">
        <w:rPr>
          <w:color w:val="CC7832"/>
        </w:rPr>
        <w:br/>
        <w:t xml:space="preserve">        </w:t>
      </w:r>
      <w:r w:rsidRPr="00056DBB">
        <w:rPr>
          <w:color w:val="A9B7C6"/>
        </w:rPr>
        <w:t>builder.setMessage(</w:t>
      </w:r>
      <w:r w:rsidRPr="00056DBB">
        <w:rPr>
          <w:color w:val="6A8759"/>
        </w:rPr>
        <w:t>"Nếu Nhấn Xóa thì sẽ Xóa Luôn Phiếu Đăng Ký Của Khách Hàng Này !"</w:t>
      </w:r>
      <w:r w:rsidRPr="00056DBB">
        <w:rPr>
          <w:color w:val="A9B7C6"/>
        </w:rPr>
        <w:t>)</w:t>
      </w:r>
      <w:r w:rsidRPr="00056DBB">
        <w:rPr>
          <w:color w:val="CC7832"/>
        </w:rPr>
        <w:t>;</w:t>
      </w:r>
      <w:r w:rsidRPr="00056DBB">
        <w:rPr>
          <w:color w:val="CC7832"/>
        </w:rPr>
        <w:br/>
        <w:t xml:space="preserve">        </w:t>
      </w:r>
      <w:r w:rsidRPr="00056DBB">
        <w:rPr>
          <w:color w:val="A9B7C6"/>
        </w:rPr>
        <w:t>builder.setPositiveButton(</w:t>
      </w:r>
      <w:r w:rsidRPr="00056DBB">
        <w:rPr>
          <w:color w:val="6A8759"/>
        </w:rPr>
        <w:t>"OK"</w:t>
      </w:r>
      <w:r w:rsidRPr="00056DBB">
        <w:rPr>
          <w:color w:val="CC7832"/>
        </w:rPr>
        <w:t xml:space="preserve">, new </w:t>
      </w:r>
      <w:r w:rsidRPr="00056DBB">
        <w:rPr>
          <w:color w:val="A9B7C6"/>
        </w:rPr>
        <w:t>DialogInterface.OnClickListener()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(DialogInterface dialog</w:t>
      </w:r>
      <w:r w:rsidRPr="00056DBB">
        <w:rPr>
          <w:color w:val="CC7832"/>
        </w:rPr>
        <w:t xml:space="preserve">, int </w:t>
      </w:r>
      <w:r w:rsidRPr="00056DBB">
        <w:rPr>
          <w:color w:val="A9B7C6"/>
        </w:rPr>
        <w:t>which) {</w:t>
      </w:r>
      <w:r w:rsidRPr="00056DBB">
        <w:rPr>
          <w:color w:val="A9B7C6"/>
        </w:rPr>
        <w:br/>
        <w:t xml:space="preserve">                DBKhachHang dbKhachHang = </w:t>
      </w:r>
      <w:r w:rsidRPr="00056DBB">
        <w:rPr>
          <w:color w:val="CC7832"/>
        </w:rPr>
        <w:t xml:space="preserve">new </w:t>
      </w:r>
      <w:r w:rsidRPr="00056DBB">
        <w:rPr>
          <w:color w:val="A9B7C6"/>
        </w:rPr>
        <w:t>DBKhachHang(</w:t>
      </w:r>
      <w:r w:rsidRPr="00056DBB">
        <w:rPr>
          <w:color w:val="9876AA"/>
        </w:rPr>
        <w:t>context</w:t>
      </w:r>
      <w:r w:rsidRPr="00056DBB">
        <w:rPr>
          <w:color w:val="A9B7C6"/>
        </w:rPr>
        <w:t>)</w:t>
      </w:r>
      <w:r w:rsidRPr="00056DBB">
        <w:rPr>
          <w:color w:val="CC7832"/>
        </w:rPr>
        <w:t>;</w:t>
      </w:r>
      <w:r w:rsidRPr="00056DBB">
        <w:rPr>
          <w:color w:val="CC7832"/>
        </w:rPr>
        <w:br/>
        <w:t xml:space="preserve">                </w:t>
      </w:r>
      <w:r w:rsidRPr="00056DBB">
        <w:rPr>
          <w:color w:val="A9B7C6"/>
        </w:rPr>
        <w:t xml:space="preserve">DB_PhieuDK db_phieuDK = </w:t>
      </w:r>
      <w:r w:rsidRPr="00056DBB">
        <w:rPr>
          <w:color w:val="CC7832"/>
        </w:rPr>
        <w:t xml:space="preserve">new </w:t>
      </w:r>
      <w:r w:rsidRPr="00056DBB">
        <w:rPr>
          <w:color w:val="A9B7C6"/>
        </w:rPr>
        <w:t>DB_PhieuDK(</w:t>
      </w:r>
      <w:r w:rsidRPr="00056DBB">
        <w:rPr>
          <w:color w:val="9876AA"/>
        </w:rPr>
        <w:t>context</w:t>
      </w:r>
      <w:r w:rsidRPr="00056DBB">
        <w:rPr>
          <w:color w:val="A9B7C6"/>
        </w:rPr>
        <w:t>)</w:t>
      </w:r>
      <w:r w:rsidRPr="00056DBB">
        <w:rPr>
          <w:color w:val="CC7832"/>
        </w:rPr>
        <w:t>;</w:t>
      </w:r>
      <w:r w:rsidRPr="00056DBB">
        <w:rPr>
          <w:color w:val="CC7832"/>
        </w:rPr>
        <w:br/>
        <w:t xml:space="preserve">                </w:t>
      </w:r>
      <w:r w:rsidRPr="00056DBB">
        <w:rPr>
          <w:color w:val="A9B7C6"/>
        </w:rPr>
        <w:t>db_phieuDK.xoaPhieuDKTheoMaKH(</w:t>
      </w:r>
      <w:r w:rsidRPr="00056DBB">
        <w:rPr>
          <w:color w:val="9876AA"/>
        </w:rPr>
        <w:t>QLKH_List</w:t>
      </w:r>
      <w:r w:rsidRPr="00056DBB">
        <w:rPr>
          <w:color w:val="A9B7C6"/>
        </w:rPr>
        <w:t>.get(</w:t>
      </w:r>
      <w:r w:rsidRPr="00056DBB">
        <w:rPr>
          <w:color w:val="B389C5"/>
        </w:rPr>
        <w:t>position</w:t>
      </w:r>
      <w:r w:rsidRPr="00056DBB">
        <w:rPr>
          <w:color w:val="A9B7C6"/>
        </w:rPr>
        <w:t>))</w:t>
      </w:r>
      <w:r w:rsidRPr="00056DBB">
        <w:rPr>
          <w:color w:val="CC7832"/>
        </w:rPr>
        <w:t>;</w:t>
      </w:r>
      <w:r w:rsidRPr="00056DBB">
        <w:rPr>
          <w:color w:val="CC7832"/>
        </w:rPr>
        <w:br/>
        <w:t xml:space="preserve">                </w:t>
      </w:r>
      <w:r w:rsidRPr="00056DBB">
        <w:rPr>
          <w:color w:val="A9B7C6"/>
        </w:rPr>
        <w:t>dbKhachHang.xoa(</w:t>
      </w:r>
      <w:r w:rsidRPr="00056DBB">
        <w:rPr>
          <w:color w:val="9876AA"/>
        </w:rPr>
        <w:t>QLKH_List</w:t>
      </w:r>
      <w:r w:rsidRPr="00056DBB">
        <w:rPr>
          <w:color w:val="A9B7C6"/>
        </w:rPr>
        <w:t>.get(</w:t>
      </w:r>
      <w:r w:rsidRPr="00056DBB">
        <w:rPr>
          <w:color w:val="B389C5"/>
        </w:rPr>
        <w:t>position</w:t>
      </w:r>
      <w:r w:rsidRPr="00056DBB">
        <w:rPr>
          <w:color w:val="A9B7C6"/>
        </w:rPr>
        <w:t>))</w:t>
      </w:r>
      <w:r w:rsidRPr="00056DBB">
        <w:rPr>
          <w:color w:val="CC7832"/>
        </w:rPr>
        <w:t>;</w:t>
      </w:r>
      <w:r w:rsidRPr="00056DBB">
        <w:rPr>
          <w:color w:val="CC7832"/>
        </w:rPr>
        <w:br/>
        <w:t xml:space="preserve">                </w:t>
      </w:r>
      <w:r w:rsidRPr="00056DBB">
        <w:rPr>
          <w:color w:val="9876AA"/>
        </w:rPr>
        <w:t xml:space="preserve">QLKH_List </w:t>
      </w:r>
      <w:r w:rsidRPr="00056DBB">
        <w:rPr>
          <w:color w:val="A9B7C6"/>
        </w:rPr>
        <w:t>= dbKhachHang.getAllSV()</w:t>
      </w:r>
      <w:r w:rsidRPr="00056DBB">
        <w:rPr>
          <w:color w:val="CC7832"/>
        </w:rPr>
        <w:t>;</w:t>
      </w:r>
      <w:r w:rsidRPr="00056DBB">
        <w:rPr>
          <w:color w:val="CC7832"/>
        </w:rPr>
        <w:br/>
        <w:t xml:space="preserve">                </w:t>
      </w:r>
      <w:r w:rsidRPr="00056DBB">
        <w:rPr>
          <w:color w:val="A9B7C6"/>
        </w:rPr>
        <w:t>notifyDataSetChanged()</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t xml:space="preserve">        </w:t>
      </w:r>
      <w:r w:rsidRPr="00056DBB">
        <w:rPr>
          <w:color w:val="A9B7C6"/>
        </w:rPr>
        <w:t>builder.setNegativeButton(</w:t>
      </w:r>
      <w:r w:rsidRPr="00056DBB">
        <w:rPr>
          <w:color w:val="6A8759"/>
        </w:rPr>
        <w:t>"Cancel"</w:t>
      </w:r>
      <w:r w:rsidRPr="00056DBB">
        <w:rPr>
          <w:color w:val="CC7832"/>
        </w:rPr>
        <w:t xml:space="preserve">, new </w:t>
      </w:r>
      <w:r w:rsidRPr="00056DBB">
        <w:rPr>
          <w:color w:val="A9B7C6"/>
        </w:rPr>
        <w:t>DialogInterface.OnClickListener()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(DialogInterface dialog</w:t>
      </w:r>
      <w:r w:rsidRPr="00056DBB">
        <w:rPr>
          <w:color w:val="CC7832"/>
        </w:rPr>
        <w:t xml:space="preserve">, int </w:t>
      </w:r>
      <w:r w:rsidRPr="00056DBB">
        <w:rPr>
          <w:color w:val="A9B7C6"/>
        </w:rPr>
        <w:t>which) {</w:t>
      </w:r>
      <w:r w:rsidRPr="00056DBB">
        <w:rPr>
          <w:color w:val="A9B7C6"/>
        </w:rPr>
        <w:br/>
        <w:t xml:space="preserve">                dialog.cancel()</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A9B7C6"/>
        </w:rPr>
        <w:br/>
        <w:t>})</w:t>
      </w:r>
      <w:r w:rsidRPr="00056DBB">
        <w:rPr>
          <w:color w:val="CC7832"/>
        </w:rPr>
        <w:t>;</w:t>
      </w:r>
    </w:p>
    <w:p w14:paraId="722F0AE0" w14:textId="77777777" w:rsidR="00B81AEE" w:rsidRPr="00056DBB" w:rsidRDefault="00B81AEE" w:rsidP="00F1003A">
      <w:pPr>
        <w:spacing w:before="29"/>
        <w:rPr>
          <w:b/>
          <w:sz w:val="24"/>
          <w:szCs w:val="24"/>
          <w:lang w:val="vi-VN"/>
        </w:rPr>
      </w:pPr>
    </w:p>
    <w:p w14:paraId="7910F76D" w14:textId="3FA25368" w:rsidR="00F1003A" w:rsidRPr="00056DBB" w:rsidRDefault="00F1003A" w:rsidP="00F1003A">
      <w:pPr>
        <w:spacing w:before="29"/>
        <w:rPr>
          <w:b/>
          <w:sz w:val="24"/>
          <w:szCs w:val="24"/>
          <w:lang w:val="vi-VN"/>
        </w:rPr>
      </w:pPr>
      <w:r w:rsidRPr="00056DBB">
        <w:rPr>
          <w:b/>
          <w:sz w:val="24"/>
          <w:szCs w:val="24"/>
          <w:lang w:val="vi-VN"/>
        </w:rPr>
        <w:t>Code Sửa khách hàng</w:t>
      </w:r>
    </w:p>
    <w:p w14:paraId="102728AE" w14:textId="77777777" w:rsidR="00B81AEE" w:rsidRPr="00056DBB" w:rsidRDefault="00B81AEE" w:rsidP="00B81AEE">
      <w:pPr>
        <w:pStyle w:val="HTMLPreformatted"/>
        <w:shd w:val="clear" w:color="auto" w:fill="2B2B2B"/>
        <w:rPr>
          <w:color w:val="A9B7C6"/>
        </w:rPr>
      </w:pPr>
      <w:r w:rsidRPr="00056DBB">
        <w:rPr>
          <w:color w:val="A9B7C6"/>
        </w:rPr>
        <w:t xml:space="preserve">    </w:t>
      </w:r>
      <w:r w:rsidRPr="00056DBB">
        <w:rPr>
          <w:color w:val="9876AA"/>
        </w:rPr>
        <w:t>imgBtn_Fix</w:t>
      </w:r>
      <w:r w:rsidRPr="00056DBB">
        <w:rPr>
          <w:color w:val="A9B7C6"/>
        </w:rPr>
        <w:t>.setOnClickListener(</w:t>
      </w:r>
      <w:r w:rsidRPr="00056DBB">
        <w:rPr>
          <w:color w:val="CC7832"/>
        </w:rPr>
        <w:t xml:space="preserve">new </w:t>
      </w:r>
      <w:r w:rsidRPr="00056DBB">
        <w:rPr>
          <w:color w:val="A9B7C6"/>
        </w:rPr>
        <w:t>View.OnClickListener()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(View v) {</w:t>
      </w:r>
      <w:r w:rsidRPr="00056DBB">
        <w:rPr>
          <w:color w:val="A9B7C6"/>
        </w:rPr>
        <w:br/>
        <w:t xml:space="preserve">            AlertDialog.Builder builder = </w:t>
      </w:r>
      <w:r w:rsidRPr="00056DBB">
        <w:rPr>
          <w:color w:val="CC7832"/>
        </w:rPr>
        <w:t xml:space="preserve">new </w:t>
      </w:r>
      <w:r w:rsidRPr="00056DBB">
        <w:rPr>
          <w:color w:val="A9B7C6"/>
        </w:rPr>
        <w:t>AlertDialog.Builder(Information_customer.</w:t>
      </w:r>
      <w:r w:rsidRPr="00056DBB">
        <w:rPr>
          <w:color w:val="CC7832"/>
        </w:rPr>
        <w:t>this</w:t>
      </w:r>
      <w:r w:rsidRPr="00056DBB">
        <w:rPr>
          <w:color w:val="A9B7C6"/>
        </w:rPr>
        <w:t>)</w:t>
      </w:r>
      <w:r w:rsidRPr="00056DBB">
        <w:rPr>
          <w:color w:val="CC7832"/>
        </w:rPr>
        <w:t>;</w:t>
      </w:r>
      <w:r w:rsidRPr="00056DBB">
        <w:rPr>
          <w:color w:val="CC7832"/>
        </w:rPr>
        <w:br/>
        <w:t xml:space="preserve">            </w:t>
      </w:r>
      <w:r w:rsidRPr="00056DBB">
        <w:rPr>
          <w:color w:val="A9B7C6"/>
        </w:rPr>
        <w:t>builder.setTitle(</w:t>
      </w:r>
      <w:r w:rsidRPr="00056DBB">
        <w:rPr>
          <w:color w:val="6A8759"/>
        </w:rPr>
        <w:t>"Thông Báo"</w:t>
      </w:r>
      <w:r w:rsidRPr="00056DBB">
        <w:rPr>
          <w:color w:val="A9B7C6"/>
        </w:rPr>
        <w:t>)</w:t>
      </w:r>
      <w:r w:rsidRPr="00056DBB">
        <w:rPr>
          <w:color w:val="CC7832"/>
        </w:rPr>
        <w:t>;</w:t>
      </w:r>
      <w:r w:rsidRPr="00056DBB">
        <w:rPr>
          <w:color w:val="CC7832"/>
        </w:rPr>
        <w:br/>
        <w:t xml:space="preserve">            if</w:t>
      </w:r>
      <w:r w:rsidRPr="00056DBB">
        <w:rPr>
          <w:color w:val="A9B7C6"/>
        </w:rPr>
        <w:t>(!</w:t>
      </w:r>
      <w:r w:rsidRPr="00056DBB">
        <w:rPr>
          <w:color w:val="9876AA"/>
        </w:rPr>
        <w:t>tv_TenKH</w:t>
      </w:r>
      <w:r w:rsidRPr="00056DBB">
        <w:rPr>
          <w:color w:val="A9B7C6"/>
        </w:rPr>
        <w:t>.getText().toString().equals(</w:t>
      </w:r>
      <w:r w:rsidRPr="00056DBB">
        <w:rPr>
          <w:color w:val="6A8759"/>
        </w:rPr>
        <w:t>""</w:t>
      </w:r>
      <w:r w:rsidRPr="00056DBB">
        <w:rPr>
          <w:color w:val="A9B7C6"/>
        </w:rPr>
        <w:t>))</w:t>
      </w:r>
      <w:r w:rsidRPr="00056DBB">
        <w:rPr>
          <w:color w:val="A9B7C6"/>
        </w:rPr>
        <w:br/>
        <w:t xml:space="preserve">            {</w:t>
      </w:r>
      <w:r w:rsidRPr="00056DBB">
        <w:rPr>
          <w:color w:val="A9B7C6"/>
        </w:rPr>
        <w:br/>
        <w:t xml:space="preserve">                </w:t>
      </w:r>
      <w:r w:rsidRPr="00056DBB">
        <w:rPr>
          <w:color w:val="CC7832"/>
        </w:rPr>
        <w:t>if</w:t>
      </w:r>
      <w:r w:rsidRPr="00056DBB">
        <w:rPr>
          <w:color w:val="A9B7C6"/>
        </w:rPr>
        <w:t>(!</w:t>
      </w:r>
      <w:r w:rsidRPr="00056DBB">
        <w:rPr>
          <w:color w:val="9876AA"/>
        </w:rPr>
        <w:t>tv_DiaChiKH</w:t>
      </w:r>
      <w:r w:rsidRPr="00056DBB">
        <w:rPr>
          <w:color w:val="A9B7C6"/>
        </w:rPr>
        <w:t>.getText().toString().equals(</w:t>
      </w:r>
      <w:r w:rsidRPr="00056DBB">
        <w:rPr>
          <w:color w:val="6A8759"/>
        </w:rPr>
        <w:t>""</w:t>
      </w:r>
      <w:r w:rsidRPr="00056DBB">
        <w:rPr>
          <w:color w:val="A9B7C6"/>
        </w:rPr>
        <w:t>))</w:t>
      </w:r>
      <w:r w:rsidRPr="00056DBB">
        <w:rPr>
          <w:color w:val="A9B7C6"/>
        </w:rPr>
        <w:br/>
        <w:t xml:space="preserve">                {</w:t>
      </w:r>
      <w:r w:rsidRPr="00056DBB">
        <w:rPr>
          <w:color w:val="A9B7C6"/>
        </w:rPr>
        <w:br/>
        <w:t xml:space="preserve">                    QLKH qlkh = </w:t>
      </w:r>
      <w:r w:rsidRPr="00056DBB">
        <w:rPr>
          <w:color w:val="CC7832"/>
        </w:rPr>
        <w:t xml:space="preserve">new </w:t>
      </w:r>
      <w:r w:rsidRPr="00056DBB">
        <w:rPr>
          <w:color w:val="A9B7C6"/>
        </w:rPr>
        <w:t>QLKH()</w:t>
      </w:r>
      <w:r w:rsidRPr="00056DBB">
        <w:rPr>
          <w:color w:val="CC7832"/>
        </w:rPr>
        <w:t>;</w:t>
      </w:r>
      <w:r w:rsidRPr="00056DBB">
        <w:rPr>
          <w:color w:val="CC7832"/>
        </w:rPr>
        <w:br/>
        <w:t xml:space="preserve">                    </w:t>
      </w:r>
      <w:r w:rsidRPr="00056DBB">
        <w:rPr>
          <w:color w:val="A9B7C6"/>
        </w:rPr>
        <w:t>qlkh.setMaKH(</w:t>
      </w:r>
      <w:r w:rsidRPr="00056DBB">
        <w:rPr>
          <w:color w:val="9876AA"/>
        </w:rPr>
        <w:t>bundle</w:t>
      </w:r>
      <w:r w:rsidRPr="00056DBB">
        <w:rPr>
          <w:color w:val="A9B7C6"/>
        </w:rPr>
        <w:t>.getInt(</w:t>
      </w:r>
      <w:r w:rsidRPr="00056DBB">
        <w:rPr>
          <w:color w:val="6A8759"/>
        </w:rPr>
        <w:t>"MaKH"</w:t>
      </w:r>
      <w:r w:rsidRPr="00056DBB">
        <w:rPr>
          <w:color w:val="A9B7C6"/>
        </w:rPr>
        <w:t>))</w:t>
      </w:r>
      <w:r w:rsidRPr="00056DBB">
        <w:rPr>
          <w:color w:val="CC7832"/>
        </w:rPr>
        <w:t>;</w:t>
      </w:r>
      <w:r w:rsidRPr="00056DBB">
        <w:rPr>
          <w:color w:val="CC7832"/>
        </w:rPr>
        <w:br/>
        <w:t xml:space="preserve">                    </w:t>
      </w:r>
      <w:r w:rsidRPr="00056DBB">
        <w:rPr>
          <w:color w:val="A9B7C6"/>
        </w:rPr>
        <w:t>qlkh.setTenKH(</w:t>
      </w:r>
      <w:r w:rsidRPr="00056DBB">
        <w:rPr>
          <w:color w:val="9876AA"/>
        </w:rPr>
        <w:t>tv_TenKH</w:t>
      </w:r>
      <w:r w:rsidRPr="00056DBB">
        <w:rPr>
          <w:color w:val="A9B7C6"/>
        </w:rPr>
        <w:t>.getText().toString())</w:t>
      </w:r>
      <w:r w:rsidRPr="00056DBB">
        <w:rPr>
          <w:color w:val="CC7832"/>
        </w:rPr>
        <w:t>;</w:t>
      </w:r>
      <w:r w:rsidRPr="00056DBB">
        <w:rPr>
          <w:color w:val="CC7832"/>
        </w:rPr>
        <w:br/>
        <w:t xml:space="preserve">                    </w:t>
      </w:r>
      <w:r w:rsidRPr="00056DBB">
        <w:rPr>
          <w:color w:val="A9B7C6"/>
        </w:rPr>
        <w:t>qlkh.setDiaChi(</w:t>
      </w:r>
      <w:r w:rsidRPr="00056DBB">
        <w:rPr>
          <w:color w:val="9876AA"/>
        </w:rPr>
        <w:t>tv_DiaChiKH</w:t>
      </w:r>
      <w:r w:rsidRPr="00056DBB">
        <w:rPr>
          <w:color w:val="A9B7C6"/>
        </w:rPr>
        <w:t>.getText().toString())</w:t>
      </w:r>
      <w:r w:rsidRPr="00056DBB">
        <w:rPr>
          <w:color w:val="CC7832"/>
        </w:rPr>
        <w:t>;</w:t>
      </w:r>
      <w:r w:rsidRPr="00056DBB">
        <w:rPr>
          <w:color w:val="CC7832"/>
        </w:rPr>
        <w:br/>
        <w:t xml:space="preserve">                    </w:t>
      </w:r>
      <w:r w:rsidRPr="00056DBB">
        <w:rPr>
          <w:color w:val="A9B7C6"/>
        </w:rPr>
        <w:t xml:space="preserve">BitmapDrawable bitmapDrawable = (BitmapDrawable) </w:t>
      </w:r>
      <w:r w:rsidRPr="00056DBB">
        <w:rPr>
          <w:color w:val="9876AA"/>
        </w:rPr>
        <w:t>img_KH</w:t>
      </w:r>
      <w:r w:rsidRPr="00056DBB">
        <w:rPr>
          <w:color w:val="A9B7C6"/>
        </w:rPr>
        <w:t>.getDrawable()</w:t>
      </w:r>
      <w:r w:rsidRPr="00056DBB">
        <w:rPr>
          <w:color w:val="CC7832"/>
        </w:rPr>
        <w:t>;</w:t>
      </w:r>
      <w:r w:rsidRPr="00056DBB">
        <w:rPr>
          <w:color w:val="CC7832"/>
        </w:rPr>
        <w:br/>
        <w:t xml:space="preserve">                    </w:t>
      </w:r>
      <w:r w:rsidRPr="00056DBB">
        <w:rPr>
          <w:color w:val="A9B7C6"/>
        </w:rPr>
        <w:t>Bitmap bitmap = bitmapDrawable.getBitmap()</w:t>
      </w:r>
      <w:r w:rsidRPr="00056DBB">
        <w:rPr>
          <w:color w:val="CC7832"/>
        </w:rPr>
        <w:t>;</w:t>
      </w:r>
      <w:r w:rsidRPr="00056DBB">
        <w:rPr>
          <w:color w:val="CC7832"/>
        </w:rPr>
        <w:br/>
        <w:t xml:space="preserve">                    </w:t>
      </w:r>
      <w:r w:rsidRPr="00056DBB">
        <w:rPr>
          <w:color w:val="A9B7C6"/>
        </w:rPr>
        <w:t xml:space="preserve">ByteArrayOutputStream byteArray = </w:t>
      </w:r>
      <w:r w:rsidRPr="00056DBB">
        <w:rPr>
          <w:color w:val="CC7832"/>
        </w:rPr>
        <w:t xml:space="preserve">new </w:t>
      </w:r>
      <w:r w:rsidRPr="00056DBB">
        <w:rPr>
          <w:color w:val="A9B7C6"/>
        </w:rPr>
        <w:t>ByteArrayOutputStream()</w:t>
      </w:r>
      <w:r w:rsidRPr="00056DBB">
        <w:rPr>
          <w:color w:val="CC7832"/>
        </w:rPr>
        <w:t>;</w:t>
      </w:r>
      <w:r w:rsidRPr="00056DBB">
        <w:rPr>
          <w:color w:val="CC7832"/>
        </w:rPr>
        <w:br/>
        <w:t xml:space="preserve">                    </w:t>
      </w:r>
      <w:r w:rsidRPr="00056DBB">
        <w:rPr>
          <w:color w:val="A9B7C6"/>
        </w:rPr>
        <w:t>bitmap.compress(Bitmap.CompressFormat.</w:t>
      </w:r>
      <w:r w:rsidRPr="00056DBB">
        <w:rPr>
          <w:i/>
          <w:iCs/>
          <w:color w:val="9876AA"/>
        </w:rPr>
        <w:t>PNG</w:t>
      </w:r>
      <w:r w:rsidRPr="00056DBB">
        <w:rPr>
          <w:color w:val="CC7832"/>
        </w:rPr>
        <w:t>,</w:t>
      </w:r>
      <w:r w:rsidRPr="00056DBB">
        <w:rPr>
          <w:color w:val="6897BB"/>
        </w:rPr>
        <w:t>100</w:t>
      </w:r>
      <w:r w:rsidRPr="00056DBB">
        <w:rPr>
          <w:color w:val="CC7832"/>
        </w:rPr>
        <w:t>,</w:t>
      </w:r>
      <w:r w:rsidRPr="00056DBB">
        <w:rPr>
          <w:color w:val="A9B7C6"/>
        </w:rPr>
        <w:t>byteArray)</w:t>
      </w:r>
      <w:r w:rsidRPr="00056DBB">
        <w:rPr>
          <w:color w:val="CC7832"/>
        </w:rPr>
        <w:t>;</w:t>
      </w:r>
      <w:r w:rsidRPr="00056DBB">
        <w:rPr>
          <w:color w:val="CC7832"/>
        </w:rPr>
        <w:br/>
        <w:t xml:space="preserve">                    byte </w:t>
      </w:r>
      <w:r w:rsidRPr="00056DBB">
        <w:rPr>
          <w:color w:val="A9B7C6"/>
        </w:rPr>
        <w:t>[] hinhAnh = byteArray.toByteArray()</w:t>
      </w:r>
      <w:r w:rsidRPr="00056DBB">
        <w:rPr>
          <w:color w:val="CC7832"/>
        </w:rPr>
        <w:t>;</w:t>
      </w:r>
      <w:r w:rsidRPr="00056DBB">
        <w:rPr>
          <w:color w:val="CC7832"/>
        </w:rPr>
        <w:br/>
        <w:t xml:space="preserve">                    </w:t>
      </w:r>
      <w:r w:rsidRPr="00056DBB">
        <w:rPr>
          <w:color w:val="A9B7C6"/>
        </w:rPr>
        <w:t>qlkh.setHinhAnh(hinhAnh)</w:t>
      </w:r>
      <w:r w:rsidRPr="00056DBB">
        <w:rPr>
          <w:color w:val="CC7832"/>
        </w:rPr>
        <w:t>;</w:t>
      </w:r>
      <w:r w:rsidRPr="00056DBB">
        <w:rPr>
          <w:color w:val="CC7832"/>
        </w:rPr>
        <w:br/>
        <w:t xml:space="preserve">                    </w:t>
      </w:r>
      <w:r w:rsidRPr="00056DBB">
        <w:rPr>
          <w:color w:val="9876AA"/>
        </w:rPr>
        <w:t>dbKhachHang</w:t>
      </w:r>
      <w:r w:rsidRPr="00056DBB">
        <w:rPr>
          <w:color w:val="A9B7C6"/>
        </w:rPr>
        <w:t>.sua(qlkh)</w:t>
      </w:r>
      <w:r w:rsidRPr="00056DBB">
        <w:rPr>
          <w:color w:val="CC7832"/>
        </w:rPr>
        <w:t>;</w:t>
      </w:r>
      <w:r w:rsidRPr="00056DBB">
        <w:rPr>
          <w:color w:val="CC7832"/>
        </w:rPr>
        <w:br/>
        <w:t xml:space="preserve">                    </w:t>
      </w:r>
      <w:r w:rsidRPr="00056DBB">
        <w:rPr>
          <w:color w:val="A9B7C6"/>
        </w:rPr>
        <w:t>builder.setMessage(</w:t>
      </w:r>
      <w:r w:rsidRPr="00056DBB">
        <w:rPr>
          <w:color w:val="6A8759"/>
        </w:rPr>
        <w:t>"Bạn Đã Cập Nhật Thành Công"</w:t>
      </w:r>
      <w:r w:rsidRPr="00056DBB">
        <w:rPr>
          <w:color w:val="A9B7C6"/>
        </w:rPr>
        <w:t>)</w:t>
      </w:r>
      <w:r w:rsidRPr="00056DBB">
        <w:rPr>
          <w:color w:val="CC7832"/>
        </w:rPr>
        <w:t>;</w:t>
      </w:r>
      <w:r w:rsidRPr="00056DBB">
        <w:rPr>
          <w:color w:val="CC7832"/>
        </w:rPr>
        <w:br/>
      </w:r>
      <w:r w:rsidRPr="00056DBB">
        <w:rPr>
          <w:color w:val="CC7832"/>
        </w:rPr>
        <w:lastRenderedPageBreak/>
        <w:t xml:space="preserve">                    </w:t>
      </w:r>
      <w:r w:rsidRPr="00056DBB">
        <w:rPr>
          <w:color w:val="A9B7C6"/>
        </w:rPr>
        <w:t>builder.setPositiveButton(</w:t>
      </w:r>
      <w:r w:rsidRPr="00056DBB">
        <w:rPr>
          <w:color w:val="6A8759"/>
        </w:rPr>
        <w:t>"OK"</w:t>
      </w:r>
      <w:r w:rsidRPr="00056DBB">
        <w:rPr>
          <w:color w:val="CC7832"/>
        </w:rPr>
        <w:t xml:space="preserve">, new </w:t>
      </w:r>
      <w:r w:rsidRPr="00056DBB">
        <w:rPr>
          <w:color w:val="A9B7C6"/>
        </w:rPr>
        <w:t>DialogInterface.OnClickListener()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(DialogInterface dialog</w:t>
      </w:r>
      <w:r w:rsidRPr="00056DBB">
        <w:rPr>
          <w:color w:val="CC7832"/>
        </w:rPr>
        <w:t xml:space="preserve">, int </w:t>
      </w:r>
      <w:r w:rsidRPr="00056DBB">
        <w:rPr>
          <w:color w:val="A9B7C6"/>
        </w:rPr>
        <w:t>which) {</w:t>
      </w:r>
      <w:r w:rsidRPr="00056DBB">
        <w:rPr>
          <w:color w:val="A9B7C6"/>
        </w:rPr>
        <w:br/>
        <w:t xml:space="preserve">                            Intent intent = </w:t>
      </w:r>
      <w:r w:rsidRPr="00056DBB">
        <w:rPr>
          <w:color w:val="CC7832"/>
        </w:rPr>
        <w:t xml:space="preserve">new </w:t>
      </w:r>
      <w:r w:rsidRPr="00056DBB">
        <w:rPr>
          <w:color w:val="A9B7C6"/>
        </w:rPr>
        <w:t>Intent(Information_customer.</w:t>
      </w:r>
      <w:r w:rsidRPr="00056DBB">
        <w:rPr>
          <w:color w:val="CC7832"/>
        </w:rPr>
        <w:t>this,</w:t>
      </w:r>
      <w:r w:rsidRPr="00056DBB">
        <w:rPr>
          <w:color w:val="A9B7C6"/>
        </w:rPr>
        <w:t>ViewCustomer.</w:t>
      </w:r>
      <w:r w:rsidRPr="00056DBB">
        <w:rPr>
          <w:color w:val="CC7832"/>
        </w:rPr>
        <w:t>class</w:t>
      </w:r>
      <w:r w:rsidRPr="00056DBB">
        <w:rPr>
          <w:color w:val="A9B7C6"/>
        </w:rPr>
        <w:t>)</w:t>
      </w:r>
      <w:r w:rsidRPr="00056DBB">
        <w:rPr>
          <w:color w:val="CC7832"/>
        </w:rPr>
        <w:t>;</w:t>
      </w:r>
      <w:r w:rsidRPr="00056DBB">
        <w:rPr>
          <w:color w:val="CC7832"/>
        </w:rPr>
        <w:br/>
        <w:t xml:space="preserve">                            </w:t>
      </w:r>
      <w:r w:rsidRPr="00056DBB">
        <w:rPr>
          <w:color w:val="A9B7C6"/>
        </w:rPr>
        <w:t>intent.addFlags(Intent.</w:t>
      </w:r>
      <w:r w:rsidRPr="00056DBB">
        <w:rPr>
          <w:i/>
          <w:iCs/>
          <w:color w:val="9876AA"/>
        </w:rPr>
        <w:t xml:space="preserve">FLAG_ACTIVITY_CLEAR_TOP </w:t>
      </w:r>
      <w:r w:rsidRPr="00056DBB">
        <w:rPr>
          <w:color w:val="A9B7C6"/>
        </w:rPr>
        <w:t>| Intent.</w:t>
      </w:r>
      <w:r w:rsidRPr="00056DBB">
        <w:rPr>
          <w:i/>
          <w:iCs/>
          <w:color w:val="9876AA"/>
        </w:rPr>
        <w:t>FLAG_ACTIVITY_NEW_TASK</w:t>
      </w:r>
      <w:r w:rsidRPr="00056DBB">
        <w:rPr>
          <w:color w:val="A9B7C6"/>
        </w:rPr>
        <w:t>)</w:t>
      </w:r>
      <w:r w:rsidRPr="00056DBB">
        <w:rPr>
          <w:color w:val="CC7832"/>
        </w:rPr>
        <w:t>;</w:t>
      </w:r>
      <w:r w:rsidRPr="00056DBB">
        <w:rPr>
          <w:color w:val="CC7832"/>
        </w:rPr>
        <w:br/>
        <w:t xml:space="preserve">                            </w:t>
      </w:r>
      <w:r w:rsidRPr="00056DBB">
        <w:rPr>
          <w:color w:val="A9B7C6"/>
        </w:rPr>
        <w:t>startActivity(intent)</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CC7832"/>
        </w:rPr>
        <w:t>else</w:t>
      </w:r>
      <w:r w:rsidRPr="00056DBB">
        <w:rPr>
          <w:color w:val="CC7832"/>
        </w:rPr>
        <w:br/>
        <w:t xml:space="preserve">                </w:t>
      </w:r>
      <w:r w:rsidRPr="00056DBB">
        <w:rPr>
          <w:color w:val="A9B7C6"/>
        </w:rPr>
        <w:t>{</w:t>
      </w:r>
      <w:r w:rsidRPr="00056DBB">
        <w:rPr>
          <w:color w:val="A9B7C6"/>
        </w:rPr>
        <w:br/>
        <w:t xml:space="preserve">                    builder.setMessage(</w:t>
      </w:r>
      <w:r w:rsidRPr="00056DBB">
        <w:rPr>
          <w:color w:val="6A8759"/>
        </w:rPr>
        <w:t>"Bạn Hãy Nhập Địa Chỉ Khách Hàng"</w:t>
      </w:r>
      <w:r w:rsidRPr="00056DBB">
        <w:rPr>
          <w:color w:val="A9B7C6"/>
        </w:rPr>
        <w:t>)</w:t>
      </w:r>
      <w:r w:rsidRPr="00056DBB">
        <w:rPr>
          <w:color w:val="CC7832"/>
        </w:rPr>
        <w:t>;</w:t>
      </w:r>
      <w:r w:rsidRPr="00056DBB">
        <w:rPr>
          <w:color w:val="CC7832"/>
        </w:rPr>
        <w:br/>
        <w:t xml:space="preserve">                    </w:t>
      </w:r>
      <w:r w:rsidRPr="00056DBB">
        <w:rPr>
          <w:color w:val="A9B7C6"/>
        </w:rPr>
        <w:t>builder.setPositiveButton(</w:t>
      </w:r>
      <w:r w:rsidRPr="00056DBB">
        <w:rPr>
          <w:color w:val="6A8759"/>
        </w:rPr>
        <w:t>"Cancel"</w:t>
      </w:r>
      <w:r w:rsidRPr="00056DBB">
        <w:rPr>
          <w:color w:val="CC7832"/>
        </w:rPr>
        <w:t xml:space="preserve">, new </w:t>
      </w:r>
      <w:r w:rsidRPr="00056DBB">
        <w:rPr>
          <w:color w:val="A9B7C6"/>
        </w:rPr>
        <w:t>DialogInterface.OnClickListener()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(DialogInterface dialog</w:t>
      </w:r>
      <w:r w:rsidRPr="00056DBB">
        <w:rPr>
          <w:color w:val="CC7832"/>
        </w:rPr>
        <w:t xml:space="preserve">, int </w:t>
      </w:r>
      <w:r w:rsidRPr="00056DBB">
        <w:rPr>
          <w:color w:val="A9B7C6"/>
        </w:rPr>
        <w:t>which) {</w:t>
      </w:r>
      <w:r w:rsidRPr="00056DBB">
        <w:rPr>
          <w:color w:val="A9B7C6"/>
        </w:rPr>
        <w:br/>
        <w:t xml:space="preserve">                            dialog.cancel()</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else</w:t>
      </w:r>
      <w:r w:rsidRPr="00056DBB">
        <w:rPr>
          <w:color w:val="CC7832"/>
        </w:rPr>
        <w:br/>
        <w:t xml:space="preserve">            </w:t>
      </w:r>
      <w:r w:rsidRPr="00056DBB">
        <w:rPr>
          <w:color w:val="A9B7C6"/>
        </w:rPr>
        <w:t>{</w:t>
      </w:r>
      <w:r w:rsidRPr="00056DBB">
        <w:rPr>
          <w:color w:val="A9B7C6"/>
        </w:rPr>
        <w:br/>
        <w:t xml:space="preserve">                builder.setMessage(</w:t>
      </w:r>
      <w:r w:rsidRPr="00056DBB">
        <w:rPr>
          <w:color w:val="6A8759"/>
        </w:rPr>
        <w:t>"Bạn Hãy Nhập Tên Khách Hàng"</w:t>
      </w:r>
      <w:r w:rsidRPr="00056DBB">
        <w:rPr>
          <w:color w:val="A9B7C6"/>
        </w:rPr>
        <w:t>)</w:t>
      </w:r>
      <w:r w:rsidRPr="00056DBB">
        <w:rPr>
          <w:color w:val="CC7832"/>
        </w:rPr>
        <w:t>;</w:t>
      </w:r>
      <w:r w:rsidRPr="00056DBB">
        <w:rPr>
          <w:color w:val="CC7832"/>
        </w:rPr>
        <w:br/>
        <w:t xml:space="preserve">                </w:t>
      </w:r>
      <w:r w:rsidRPr="00056DBB">
        <w:rPr>
          <w:color w:val="A9B7C6"/>
        </w:rPr>
        <w:t>builder.setPositiveButton(</w:t>
      </w:r>
      <w:r w:rsidRPr="00056DBB">
        <w:rPr>
          <w:color w:val="6A8759"/>
        </w:rPr>
        <w:t>"Cancel"</w:t>
      </w:r>
      <w:r w:rsidRPr="00056DBB">
        <w:rPr>
          <w:color w:val="CC7832"/>
        </w:rPr>
        <w:t xml:space="preserve">, new </w:t>
      </w:r>
      <w:r w:rsidRPr="00056DBB">
        <w:rPr>
          <w:color w:val="A9B7C6"/>
        </w:rPr>
        <w:t>DialogInterface.OnClickListener()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(DialogInterface dialog</w:t>
      </w:r>
      <w:r w:rsidRPr="00056DBB">
        <w:rPr>
          <w:color w:val="CC7832"/>
        </w:rPr>
        <w:t xml:space="preserve">, int </w:t>
      </w:r>
      <w:r w:rsidRPr="00056DBB">
        <w:rPr>
          <w:color w:val="A9B7C6"/>
        </w:rPr>
        <w:t>which) {</w:t>
      </w:r>
      <w:r w:rsidRPr="00056DBB">
        <w:rPr>
          <w:color w:val="A9B7C6"/>
        </w:rPr>
        <w:br/>
        <w:t xml:space="preserve">                        dialog.cancel()</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t xml:space="preserve">                </w:t>
      </w:r>
      <w:r w:rsidRPr="00056DBB">
        <w:rPr>
          <w:color w:val="A9B7C6"/>
        </w:rPr>
        <w:t>AlertDialog alertDialog = builder.create()</w:t>
      </w:r>
      <w:r w:rsidRPr="00056DBB">
        <w:rPr>
          <w:color w:val="CC7832"/>
        </w:rPr>
        <w:t>;</w:t>
      </w:r>
      <w:r w:rsidRPr="00056DBB">
        <w:rPr>
          <w:color w:val="CC7832"/>
        </w:rPr>
        <w:br/>
        <w:t xml:space="preserve">                </w:t>
      </w:r>
      <w:r w:rsidRPr="00056DBB">
        <w:rPr>
          <w:color w:val="A9B7C6"/>
        </w:rPr>
        <w:t>alertDialog.show()</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A9B7C6"/>
        </w:rPr>
        <w:br/>
        <w:t xml:space="preserve">    })</w:t>
      </w:r>
      <w:r w:rsidRPr="00056DBB">
        <w:rPr>
          <w:color w:val="CC7832"/>
        </w:rPr>
        <w:t>;</w:t>
      </w:r>
      <w:r w:rsidRPr="00056DBB">
        <w:rPr>
          <w:color w:val="CC7832"/>
        </w:rPr>
        <w:br/>
        <w:t xml:space="preserve">    </w:t>
      </w:r>
      <w:r w:rsidRPr="00056DBB">
        <w:rPr>
          <w:color w:val="9876AA"/>
        </w:rPr>
        <w:t>btn_ThemAnh</w:t>
      </w:r>
      <w:r w:rsidRPr="00056DBB">
        <w:rPr>
          <w:color w:val="A9B7C6"/>
        </w:rPr>
        <w:t>.setOnClickListener(</w:t>
      </w:r>
      <w:r w:rsidRPr="00056DBB">
        <w:rPr>
          <w:color w:val="CC7832"/>
        </w:rPr>
        <w:t xml:space="preserve">new </w:t>
      </w:r>
      <w:r w:rsidRPr="00056DBB">
        <w:rPr>
          <w:color w:val="A9B7C6"/>
        </w:rPr>
        <w:t>View.OnClickListener()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void </w:t>
      </w:r>
      <w:r w:rsidRPr="00056DBB">
        <w:rPr>
          <w:color w:val="FFC66D"/>
        </w:rPr>
        <w:t>onClick</w:t>
      </w:r>
      <w:r w:rsidRPr="00056DBB">
        <w:rPr>
          <w:color w:val="A9B7C6"/>
        </w:rPr>
        <w:t>(View v) {</w:t>
      </w:r>
      <w:r w:rsidRPr="00056DBB">
        <w:rPr>
          <w:color w:val="A9B7C6"/>
        </w:rPr>
        <w:br/>
        <w:t xml:space="preserve">                Intent intent = </w:t>
      </w:r>
      <w:r w:rsidRPr="00056DBB">
        <w:rPr>
          <w:color w:val="CC7832"/>
        </w:rPr>
        <w:t xml:space="preserve">new </w:t>
      </w:r>
      <w:r w:rsidRPr="00056DBB">
        <w:rPr>
          <w:color w:val="A9B7C6"/>
        </w:rPr>
        <w:t>Intent(android.provider.MediaStore.</w:t>
      </w:r>
      <w:r w:rsidRPr="00056DBB">
        <w:rPr>
          <w:i/>
          <w:iCs/>
          <w:color w:val="9876AA"/>
        </w:rPr>
        <w:t>ACTION_IMAGE_CAPTURE</w:t>
      </w:r>
      <w:r w:rsidRPr="00056DBB">
        <w:rPr>
          <w:color w:val="A9B7C6"/>
        </w:rPr>
        <w:t>)</w:t>
      </w:r>
      <w:r w:rsidRPr="00056DBB">
        <w:rPr>
          <w:color w:val="CC7832"/>
        </w:rPr>
        <w:t>;</w:t>
      </w:r>
      <w:r w:rsidRPr="00056DBB">
        <w:rPr>
          <w:color w:val="CC7832"/>
        </w:rPr>
        <w:br/>
        <w:t xml:space="preserve">                </w:t>
      </w:r>
      <w:r w:rsidRPr="00056DBB">
        <w:rPr>
          <w:color w:val="A9B7C6"/>
        </w:rPr>
        <w:t>startActivityForResult(intent</w:t>
      </w:r>
      <w:r w:rsidRPr="00056DBB">
        <w:rPr>
          <w:color w:val="CC7832"/>
        </w:rPr>
        <w:t>,</w:t>
      </w:r>
      <w:r w:rsidRPr="00056DBB">
        <w:rPr>
          <w:color w:val="9876AA"/>
        </w:rPr>
        <w:t>REQUEST_CODE_MEDIA</w:t>
      </w:r>
      <w:r w:rsidRPr="00056DBB">
        <w:rPr>
          <w:color w:val="A9B7C6"/>
        </w:rPr>
        <w:t>)</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r>
      <w:r w:rsidRPr="00056DBB">
        <w:rPr>
          <w:color w:val="A9B7C6"/>
        </w:rPr>
        <w:t>}</w:t>
      </w:r>
      <w:r w:rsidRPr="00056DBB">
        <w:rPr>
          <w:color w:val="A9B7C6"/>
        </w:rPr>
        <w:br/>
      </w:r>
      <w:r w:rsidRPr="00056DBB">
        <w:rPr>
          <w:color w:val="CC7832"/>
        </w:rPr>
        <w:t xml:space="preserve">protected void </w:t>
      </w:r>
      <w:r w:rsidRPr="00056DBB">
        <w:rPr>
          <w:color w:val="FFC66D"/>
        </w:rPr>
        <w:t>onActivityResult</w:t>
      </w:r>
      <w:r w:rsidRPr="00056DBB">
        <w:rPr>
          <w:color w:val="A9B7C6"/>
        </w:rPr>
        <w:t>(</w:t>
      </w:r>
      <w:r w:rsidRPr="00056DBB">
        <w:rPr>
          <w:color w:val="CC7832"/>
        </w:rPr>
        <w:t xml:space="preserve">int </w:t>
      </w:r>
      <w:r w:rsidRPr="00056DBB">
        <w:rPr>
          <w:color w:val="A9B7C6"/>
        </w:rPr>
        <w:t>requestCode</w:t>
      </w:r>
      <w:r w:rsidRPr="00056DBB">
        <w:rPr>
          <w:color w:val="CC7832"/>
        </w:rPr>
        <w:t xml:space="preserve">, int </w:t>
      </w:r>
      <w:r w:rsidRPr="00056DBB">
        <w:rPr>
          <w:color w:val="A9B7C6"/>
        </w:rPr>
        <w:t>resultCode</w:t>
      </w:r>
      <w:r w:rsidRPr="00056DBB">
        <w:rPr>
          <w:color w:val="CC7832"/>
        </w:rPr>
        <w:t xml:space="preserve">, </w:t>
      </w:r>
      <w:r w:rsidRPr="00056DBB">
        <w:rPr>
          <w:color w:val="BBB529"/>
        </w:rPr>
        <w:t xml:space="preserve">@Nullable </w:t>
      </w:r>
      <w:r w:rsidRPr="00056DBB">
        <w:rPr>
          <w:color w:val="A9B7C6"/>
        </w:rPr>
        <w:t>Intent data) {</w:t>
      </w:r>
      <w:r w:rsidRPr="00056DBB">
        <w:rPr>
          <w:color w:val="A9B7C6"/>
        </w:rPr>
        <w:br/>
        <w:t xml:space="preserve">    </w:t>
      </w:r>
      <w:r w:rsidRPr="00056DBB">
        <w:rPr>
          <w:color w:val="CC7832"/>
        </w:rPr>
        <w:t>if</w:t>
      </w:r>
      <w:r w:rsidRPr="00056DBB">
        <w:rPr>
          <w:color w:val="A9B7C6"/>
        </w:rPr>
        <w:t xml:space="preserve">(requestCode == </w:t>
      </w:r>
      <w:r w:rsidRPr="00056DBB">
        <w:rPr>
          <w:color w:val="9876AA"/>
        </w:rPr>
        <w:t xml:space="preserve">REQUEST_CODE_MEDIA </w:t>
      </w:r>
      <w:r w:rsidRPr="00056DBB">
        <w:rPr>
          <w:color w:val="A9B7C6"/>
        </w:rPr>
        <w:t xml:space="preserve">&amp;&amp; resultCode == </w:t>
      </w:r>
      <w:r w:rsidRPr="00056DBB">
        <w:rPr>
          <w:i/>
          <w:iCs/>
          <w:color w:val="9876AA"/>
        </w:rPr>
        <w:t xml:space="preserve">RESULT_OK </w:t>
      </w:r>
      <w:r w:rsidRPr="00056DBB">
        <w:rPr>
          <w:color w:val="A9B7C6"/>
        </w:rPr>
        <w:t xml:space="preserve">&amp;&amp; data != </w:t>
      </w:r>
      <w:r w:rsidRPr="00056DBB">
        <w:rPr>
          <w:color w:val="CC7832"/>
        </w:rPr>
        <w:t>null</w:t>
      </w:r>
      <w:r w:rsidRPr="00056DBB">
        <w:rPr>
          <w:color w:val="A9B7C6"/>
        </w:rPr>
        <w:t>)</w:t>
      </w:r>
      <w:r w:rsidRPr="00056DBB">
        <w:rPr>
          <w:color w:val="A9B7C6"/>
        </w:rPr>
        <w:br/>
        <w:t xml:space="preserve">    {</w:t>
      </w:r>
      <w:r w:rsidRPr="00056DBB">
        <w:rPr>
          <w:color w:val="A9B7C6"/>
        </w:rPr>
        <w:br/>
        <w:t xml:space="preserve">        Bitmap bitmap = (Bitmap) data.getExtras().get(</w:t>
      </w:r>
      <w:r w:rsidRPr="00056DBB">
        <w:rPr>
          <w:color w:val="6A8759"/>
        </w:rPr>
        <w:t>"data"</w:t>
      </w:r>
      <w:r w:rsidRPr="00056DBB">
        <w:rPr>
          <w:color w:val="A9B7C6"/>
        </w:rPr>
        <w:t>)</w:t>
      </w:r>
      <w:r w:rsidRPr="00056DBB">
        <w:rPr>
          <w:color w:val="CC7832"/>
        </w:rPr>
        <w:t>;</w:t>
      </w:r>
      <w:r w:rsidRPr="00056DBB">
        <w:rPr>
          <w:color w:val="CC7832"/>
        </w:rPr>
        <w:br/>
        <w:t xml:space="preserve">        </w:t>
      </w:r>
      <w:r w:rsidRPr="00056DBB">
        <w:rPr>
          <w:color w:val="9876AA"/>
        </w:rPr>
        <w:t>img_KH</w:t>
      </w:r>
      <w:r w:rsidRPr="00056DBB">
        <w:rPr>
          <w:color w:val="A9B7C6"/>
        </w:rPr>
        <w:t>.setImageBitmap(bitmap)</w:t>
      </w:r>
      <w:r w:rsidRPr="00056DBB">
        <w:rPr>
          <w:color w:val="CC7832"/>
        </w:rPr>
        <w:t>;</w:t>
      </w:r>
      <w:r w:rsidRPr="00056DBB">
        <w:rPr>
          <w:color w:val="CC7832"/>
        </w:rPr>
        <w:br/>
        <w:t xml:space="preserve">    </w:t>
      </w:r>
      <w:r w:rsidRPr="00056DBB">
        <w:rPr>
          <w:color w:val="A9B7C6"/>
        </w:rPr>
        <w:t>}</w:t>
      </w:r>
      <w:r w:rsidRPr="00056DBB">
        <w:rPr>
          <w:color w:val="A9B7C6"/>
        </w:rPr>
        <w:br/>
      </w:r>
      <w:r w:rsidRPr="00056DBB">
        <w:rPr>
          <w:color w:val="A9B7C6"/>
        </w:rPr>
        <w:lastRenderedPageBreak/>
        <w:t xml:space="preserve">    </w:t>
      </w:r>
      <w:r w:rsidRPr="00056DBB">
        <w:rPr>
          <w:color w:val="CC7832"/>
        </w:rPr>
        <w:t>super</w:t>
      </w:r>
      <w:r w:rsidRPr="00056DBB">
        <w:rPr>
          <w:color w:val="A9B7C6"/>
        </w:rPr>
        <w:t>.onActivityResult(requestCode</w:t>
      </w:r>
      <w:r w:rsidRPr="00056DBB">
        <w:rPr>
          <w:color w:val="CC7832"/>
        </w:rPr>
        <w:t xml:space="preserve">, </w:t>
      </w:r>
      <w:r w:rsidRPr="00056DBB">
        <w:rPr>
          <w:color w:val="A9B7C6"/>
        </w:rPr>
        <w:t>resultCode</w:t>
      </w:r>
      <w:r w:rsidRPr="00056DBB">
        <w:rPr>
          <w:color w:val="CC7832"/>
        </w:rPr>
        <w:t xml:space="preserve">, </w:t>
      </w:r>
      <w:r w:rsidRPr="00056DBB">
        <w:rPr>
          <w:color w:val="A9B7C6"/>
        </w:rPr>
        <w:t>data)</w:t>
      </w:r>
      <w:r w:rsidRPr="00056DBB">
        <w:rPr>
          <w:color w:val="CC7832"/>
        </w:rPr>
        <w:t>;</w:t>
      </w:r>
      <w:r w:rsidRPr="00056DBB">
        <w:rPr>
          <w:color w:val="CC7832"/>
        </w:rPr>
        <w:br/>
      </w:r>
      <w:r w:rsidRPr="00056DBB">
        <w:rPr>
          <w:color w:val="A9B7C6"/>
        </w:rPr>
        <w:t>}</w:t>
      </w:r>
    </w:p>
    <w:p w14:paraId="51669426" w14:textId="77777777" w:rsidR="00B81AEE" w:rsidRPr="00056DBB" w:rsidRDefault="00B81AEE" w:rsidP="00F1003A">
      <w:pPr>
        <w:spacing w:before="29"/>
        <w:rPr>
          <w:b/>
          <w:sz w:val="24"/>
          <w:szCs w:val="24"/>
          <w:lang w:val="vi-VN"/>
        </w:rPr>
      </w:pPr>
    </w:p>
    <w:p w14:paraId="41E7DD29" w14:textId="08E26FE5" w:rsidR="00F1003A" w:rsidRPr="00056DBB" w:rsidRDefault="00F1003A" w:rsidP="00F1003A">
      <w:pPr>
        <w:spacing w:before="29"/>
        <w:rPr>
          <w:b/>
          <w:sz w:val="24"/>
          <w:szCs w:val="24"/>
          <w:lang w:val="vi-VN"/>
        </w:rPr>
      </w:pPr>
      <w:r w:rsidRPr="00056DBB">
        <w:rPr>
          <w:b/>
          <w:sz w:val="24"/>
          <w:szCs w:val="24"/>
          <w:lang w:val="vi-VN"/>
        </w:rPr>
        <w:t xml:space="preserve">Code </w:t>
      </w:r>
      <w:r w:rsidR="00B81AEE" w:rsidRPr="00056DBB">
        <w:rPr>
          <w:b/>
          <w:sz w:val="24"/>
          <w:szCs w:val="24"/>
          <w:lang w:val="vi-VN"/>
        </w:rPr>
        <w:t xml:space="preserve">Tìm Kiếm </w:t>
      </w:r>
      <w:r w:rsidRPr="00056DBB">
        <w:rPr>
          <w:b/>
          <w:sz w:val="24"/>
          <w:szCs w:val="24"/>
          <w:lang w:val="vi-VN"/>
        </w:rPr>
        <w:t>khách hàng</w:t>
      </w:r>
    </w:p>
    <w:p w14:paraId="7E9ACDC6" w14:textId="77777777" w:rsidR="00B81AEE" w:rsidRPr="00056DBB" w:rsidRDefault="00B81AEE" w:rsidP="00B81AEE">
      <w:pPr>
        <w:pStyle w:val="HTMLPreformatted"/>
        <w:shd w:val="clear" w:color="auto" w:fill="2B2B2B"/>
        <w:rPr>
          <w:color w:val="A9B7C6"/>
        </w:rPr>
      </w:pPr>
      <w:r w:rsidRPr="00056DBB">
        <w:rPr>
          <w:color w:val="CC7832"/>
        </w:rPr>
        <w:t xml:space="preserve">protected void </w:t>
      </w:r>
      <w:r w:rsidRPr="00056DBB">
        <w:rPr>
          <w:color w:val="FFC66D"/>
        </w:rPr>
        <w:t>onCreate</w:t>
      </w:r>
      <w:r w:rsidRPr="00056DBB">
        <w:rPr>
          <w:color w:val="A9B7C6"/>
        </w:rPr>
        <w:t>(Bundle savedInstanceState) {</w:t>
      </w:r>
      <w:r w:rsidRPr="00056DBB">
        <w:rPr>
          <w:color w:val="A9B7C6"/>
        </w:rPr>
        <w:br/>
        <w:t xml:space="preserve">    </w:t>
      </w:r>
      <w:r w:rsidRPr="00056DBB">
        <w:rPr>
          <w:color w:val="CC7832"/>
        </w:rPr>
        <w:t>super</w:t>
      </w:r>
      <w:r w:rsidRPr="00056DBB">
        <w:rPr>
          <w:color w:val="A9B7C6"/>
        </w:rPr>
        <w:t>.onCreate(savedInstanceState)</w:t>
      </w:r>
      <w:r w:rsidRPr="00056DBB">
        <w:rPr>
          <w:color w:val="CC7832"/>
        </w:rPr>
        <w:t>;</w:t>
      </w:r>
      <w:r w:rsidRPr="00056DBB">
        <w:rPr>
          <w:color w:val="CC7832"/>
        </w:rPr>
        <w:br/>
        <w:t xml:space="preserve">    </w:t>
      </w:r>
      <w:r w:rsidRPr="00056DBB">
        <w:rPr>
          <w:color w:val="A9B7C6"/>
        </w:rPr>
        <w:t>setContentView(R.layout.</w:t>
      </w:r>
      <w:r w:rsidRPr="00056DBB">
        <w:rPr>
          <w:i/>
          <w:iCs/>
          <w:color w:val="9876AA"/>
        </w:rPr>
        <w:t>activity_view_customer</w:t>
      </w:r>
      <w:r w:rsidRPr="00056DBB">
        <w:rPr>
          <w:color w:val="A9B7C6"/>
        </w:rPr>
        <w:t>)</w:t>
      </w:r>
      <w:r w:rsidRPr="00056DBB">
        <w:rPr>
          <w:color w:val="CC7832"/>
        </w:rPr>
        <w:t>;</w:t>
      </w:r>
      <w:r w:rsidRPr="00056DBB">
        <w:rPr>
          <w:color w:val="CC7832"/>
        </w:rPr>
        <w:br/>
        <w:t xml:space="preserve">     </w:t>
      </w:r>
      <w:r w:rsidRPr="00056DBB">
        <w:rPr>
          <w:color w:val="9876AA"/>
        </w:rPr>
        <w:t xml:space="preserve">dbKhachHang </w:t>
      </w:r>
      <w:r w:rsidRPr="00056DBB">
        <w:rPr>
          <w:color w:val="A9B7C6"/>
        </w:rPr>
        <w:t xml:space="preserve">= </w:t>
      </w:r>
      <w:r w:rsidRPr="00056DBB">
        <w:rPr>
          <w:color w:val="CC7832"/>
        </w:rPr>
        <w:t xml:space="preserve">new </w:t>
      </w:r>
      <w:r w:rsidRPr="00056DBB">
        <w:rPr>
          <w:color w:val="A9B7C6"/>
        </w:rPr>
        <w:t>DBKhachHang(ViewCustomer.</w:t>
      </w:r>
      <w:r w:rsidRPr="00056DBB">
        <w:rPr>
          <w:color w:val="CC7832"/>
        </w:rPr>
        <w:t>this</w:t>
      </w:r>
      <w:r w:rsidRPr="00056DBB">
        <w:rPr>
          <w:color w:val="A9B7C6"/>
        </w:rPr>
        <w:t>)</w:t>
      </w:r>
      <w:r w:rsidRPr="00056DBB">
        <w:rPr>
          <w:color w:val="CC7832"/>
        </w:rPr>
        <w:t>;</w:t>
      </w:r>
      <w:r w:rsidRPr="00056DBB">
        <w:rPr>
          <w:color w:val="CC7832"/>
        </w:rPr>
        <w:br/>
        <w:t xml:space="preserve">    </w:t>
      </w:r>
      <w:r w:rsidRPr="00056DBB">
        <w:rPr>
          <w:color w:val="A9B7C6"/>
        </w:rPr>
        <w:t>setControl()</w:t>
      </w:r>
      <w:r w:rsidRPr="00056DBB">
        <w:rPr>
          <w:color w:val="CC7832"/>
        </w:rPr>
        <w:t>;</w:t>
      </w:r>
      <w:r w:rsidRPr="00056DBB">
        <w:rPr>
          <w:color w:val="CC7832"/>
        </w:rPr>
        <w:br/>
        <w:t xml:space="preserve">    </w:t>
      </w:r>
      <w:r w:rsidRPr="00056DBB">
        <w:rPr>
          <w:color w:val="A9B7C6"/>
        </w:rPr>
        <w:t>handleEvent()</w:t>
      </w:r>
      <w:r w:rsidRPr="00056DBB">
        <w:rPr>
          <w:color w:val="CC7832"/>
        </w:rPr>
        <w:t>;</w:t>
      </w:r>
      <w:r w:rsidRPr="00056DBB">
        <w:rPr>
          <w:color w:val="CC7832"/>
        </w:rPr>
        <w:br/>
      </w:r>
      <w:r w:rsidRPr="00056DBB">
        <w:rPr>
          <w:color w:val="A9B7C6"/>
        </w:rPr>
        <w:t>}</w:t>
      </w:r>
      <w:r w:rsidRPr="00056DBB">
        <w:rPr>
          <w:color w:val="A9B7C6"/>
        </w:rPr>
        <w:br/>
      </w:r>
      <w:r w:rsidRPr="00056DBB">
        <w:rPr>
          <w:color w:val="CC7832"/>
        </w:rPr>
        <w:t xml:space="preserve">public boolean </w:t>
      </w:r>
      <w:r w:rsidRPr="00056DBB">
        <w:rPr>
          <w:color w:val="FFC66D"/>
        </w:rPr>
        <w:t>onCreateOptionsMenu</w:t>
      </w:r>
      <w:r w:rsidRPr="00056DBB">
        <w:rPr>
          <w:color w:val="A9B7C6"/>
        </w:rPr>
        <w:t>(Menu menu) {</w:t>
      </w:r>
      <w:r w:rsidRPr="00056DBB">
        <w:rPr>
          <w:color w:val="A9B7C6"/>
        </w:rPr>
        <w:br/>
        <w:t xml:space="preserve">    MenuInflater inflater = getMenuInflater()</w:t>
      </w:r>
      <w:r w:rsidRPr="00056DBB">
        <w:rPr>
          <w:color w:val="CC7832"/>
        </w:rPr>
        <w:t>;</w:t>
      </w:r>
      <w:r w:rsidRPr="00056DBB">
        <w:rPr>
          <w:color w:val="CC7832"/>
        </w:rPr>
        <w:br/>
        <w:t xml:space="preserve">    </w:t>
      </w:r>
      <w:r w:rsidRPr="00056DBB">
        <w:rPr>
          <w:color w:val="A9B7C6"/>
        </w:rPr>
        <w:t>inflater.inflate(R.menu.</w:t>
      </w:r>
      <w:r w:rsidRPr="00056DBB">
        <w:rPr>
          <w:i/>
          <w:iCs/>
          <w:color w:val="9876AA"/>
        </w:rPr>
        <w:t>menu</w:t>
      </w:r>
      <w:r w:rsidRPr="00056DBB">
        <w:rPr>
          <w:color w:val="CC7832"/>
        </w:rPr>
        <w:t>,</w:t>
      </w:r>
      <w:r w:rsidRPr="00056DBB">
        <w:rPr>
          <w:color w:val="A9B7C6"/>
        </w:rPr>
        <w:t>menu)</w:t>
      </w:r>
      <w:r w:rsidRPr="00056DBB">
        <w:rPr>
          <w:color w:val="CC7832"/>
        </w:rPr>
        <w:t>;</w:t>
      </w:r>
      <w:r w:rsidRPr="00056DBB">
        <w:rPr>
          <w:color w:val="CC7832"/>
        </w:rPr>
        <w:br/>
        <w:t xml:space="preserve">    </w:t>
      </w:r>
      <w:r w:rsidRPr="00056DBB">
        <w:rPr>
          <w:color w:val="A9B7C6"/>
        </w:rPr>
        <w:t>MenuItem item = menu.findItem(R.id.</w:t>
      </w:r>
      <w:r w:rsidRPr="00056DBB">
        <w:rPr>
          <w:i/>
          <w:iCs/>
          <w:color w:val="9876AA"/>
        </w:rPr>
        <w:t>actionSearch</w:t>
      </w:r>
      <w:r w:rsidRPr="00056DBB">
        <w:rPr>
          <w:color w:val="A9B7C6"/>
        </w:rPr>
        <w:t>)</w:t>
      </w:r>
      <w:r w:rsidRPr="00056DBB">
        <w:rPr>
          <w:color w:val="CC7832"/>
        </w:rPr>
        <w:t>;</w:t>
      </w:r>
      <w:r w:rsidRPr="00056DBB">
        <w:rPr>
          <w:color w:val="CC7832"/>
        </w:rPr>
        <w:br/>
        <w:t xml:space="preserve">    </w:t>
      </w:r>
      <w:r w:rsidRPr="00056DBB">
        <w:rPr>
          <w:color w:val="A9B7C6"/>
        </w:rPr>
        <w:t>SearchView searchView = (SearchView) item.getActionView()</w:t>
      </w:r>
      <w:r w:rsidRPr="00056DBB">
        <w:rPr>
          <w:color w:val="CC7832"/>
        </w:rPr>
        <w:t>;</w:t>
      </w:r>
      <w:r w:rsidRPr="00056DBB">
        <w:rPr>
          <w:color w:val="CC7832"/>
        </w:rPr>
        <w:br/>
        <w:t xml:space="preserve">    </w:t>
      </w:r>
      <w:r w:rsidRPr="00056DBB">
        <w:rPr>
          <w:color w:val="A9B7C6"/>
        </w:rPr>
        <w:t>searchView.setOnQueryTextListener(</w:t>
      </w:r>
      <w:r w:rsidRPr="00056DBB">
        <w:rPr>
          <w:color w:val="CC7832"/>
        </w:rPr>
        <w:t xml:space="preserve">new </w:t>
      </w:r>
      <w:r w:rsidRPr="00056DBB">
        <w:rPr>
          <w:color w:val="A9B7C6"/>
        </w:rPr>
        <w:t>SearchView.OnQueryTextListener() {</w:t>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boolean </w:t>
      </w:r>
      <w:r w:rsidRPr="00056DBB">
        <w:rPr>
          <w:color w:val="FFC66D"/>
        </w:rPr>
        <w:t>onQueryTextSubmit</w:t>
      </w:r>
      <w:r w:rsidRPr="00056DBB">
        <w:rPr>
          <w:color w:val="A9B7C6"/>
        </w:rPr>
        <w:t>(String query) {</w:t>
      </w:r>
      <w:r w:rsidRPr="00056DBB">
        <w:rPr>
          <w:color w:val="A9B7C6"/>
        </w:rPr>
        <w:br/>
        <w:t xml:space="preserve">            </w:t>
      </w:r>
      <w:r w:rsidRPr="00056DBB">
        <w:rPr>
          <w:color w:val="CC7832"/>
        </w:rPr>
        <w:t>return false;</w:t>
      </w:r>
      <w:r w:rsidRPr="00056DBB">
        <w:rPr>
          <w:color w:val="CC7832"/>
        </w:rPr>
        <w:br/>
        <w:t xml:space="preserve">        </w:t>
      </w:r>
      <w:r w:rsidRPr="00056DBB">
        <w:rPr>
          <w:color w:val="A9B7C6"/>
        </w:rPr>
        <w:t>}</w:t>
      </w:r>
      <w:r w:rsidRPr="00056DBB">
        <w:rPr>
          <w:color w:val="A9B7C6"/>
        </w:rPr>
        <w:br/>
      </w:r>
      <w:r w:rsidRPr="00056DBB">
        <w:rPr>
          <w:color w:val="A9B7C6"/>
        </w:rPr>
        <w:br/>
        <w:t xml:space="preserve">        </w:t>
      </w:r>
      <w:r w:rsidRPr="00056DBB">
        <w:rPr>
          <w:color w:val="BBB529"/>
        </w:rPr>
        <w:t>@Override</w:t>
      </w:r>
      <w:r w:rsidRPr="00056DBB">
        <w:rPr>
          <w:color w:val="BBB529"/>
        </w:rPr>
        <w:br/>
        <w:t xml:space="preserve">        </w:t>
      </w:r>
      <w:r w:rsidRPr="00056DBB">
        <w:rPr>
          <w:color w:val="CC7832"/>
        </w:rPr>
        <w:t xml:space="preserve">public boolean </w:t>
      </w:r>
      <w:r w:rsidRPr="00056DBB">
        <w:rPr>
          <w:color w:val="FFC66D"/>
        </w:rPr>
        <w:t>onQueryTextChange</w:t>
      </w:r>
      <w:r w:rsidRPr="00056DBB">
        <w:rPr>
          <w:color w:val="A9B7C6"/>
        </w:rPr>
        <w:t>(String newText) {</w:t>
      </w:r>
      <w:r w:rsidRPr="00056DBB">
        <w:rPr>
          <w:color w:val="A9B7C6"/>
        </w:rPr>
        <w:br/>
        <w:t xml:space="preserve">            AdapterCustomer adapterCustomer = </w:t>
      </w:r>
      <w:r w:rsidRPr="00056DBB">
        <w:rPr>
          <w:color w:val="CC7832"/>
        </w:rPr>
        <w:t xml:space="preserve">new </w:t>
      </w:r>
      <w:r w:rsidRPr="00056DBB">
        <w:rPr>
          <w:color w:val="A9B7C6"/>
        </w:rPr>
        <w:t>AdapterCustomer(ViewCustomer.</w:t>
      </w:r>
      <w:r w:rsidRPr="00056DBB">
        <w:rPr>
          <w:color w:val="CC7832"/>
        </w:rPr>
        <w:t>this,</w:t>
      </w:r>
      <w:r w:rsidRPr="00056DBB">
        <w:rPr>
          <w:color w:val="A9B7C6"/>
        </w:rPr>
        <w:t>R.layout.</w:t>
      </w:r>
      <w:r w:rsidRPr="00056DBB">
        <w:rPr>
          <w:i/>
          <w:iCs/>
          <w:color w:val="9876AA"/>
        </w:rPr>
        <w:t>listview_customer</w:t>
      </w:r>
      <w:r w:rsidRPr="00056DBB">
        <w:rPr>
          <w:color w:val="CC7832"/>
        </w:rPr>
        <w:t>,</w:t>
      </w:r>
      <w:r w:rsidRPr="00056DBB">
        <w:rPr>
          <w:color w:val="9876AA"/>
        </w:rPr>
        <w:t>dbKhachHang</w:t>
      </w:r>
      <w:r w:rsidRPr="00056DBB">
        <w:rPr>
          <w:color w:val="A9B7C6"/>
        </w:rPr>
        <w:t>.getAllKhachHangSearch(newText))</w:t>
      </w:r>
      <w:r w:rsidRPr="00056DBB">
        <w:rPr>
          <w:color w:val="CC7832"/>
        </w:rPr>
        <w:t>;</w:t>
      </w:r>
      <w:r w:rsidRPr="00056DBB">
        <w:rPr>
          <w:color w:val="CC7832"/>
        </w:rPr>
        <w:br/>
        <w:t xml:space="preserve">            </w:t>
      </w:r>
      <w:r w:rsidRPr="00056DBB">
        <w:rPr>
          <w:color w:val="9876AA"/>
        </w:rPr>
        <w:t>lv_Customer</w:t>
      </w:r>
      <w:r w:rsidRPr="00056DBB">
        <w:rPr>
          <w:color w:val="A9B7C6"/>
        </w:rPr>
        <w:t>.setAdapter(adapterCustomer)</w:t>
      </w:r>
      <w:r w:rsidRPr="00056DBB">
        <w:rPr>
          <w:color w:val="CC7832"/>
        </w:rPr>
        <w:t>;</w:t>
      </w:r>
      <w:r w:rsidRPr="00056DBB">
        <w:rPr>
          <w:color w:val="CC7832"/>
        </w:rPr>
        <w:br/>
        <w:t xml:space="preserve">            </w:t>
      </w:r>
      <w:r w:rsidRPr="00056DBB">
        <w:rPr>
          <w:color w:val="A9B7C6"/>
        </w:rPr>
        <w:t>adapterCustomer.notifyDataSetChanged()</w:t>
      </w:r>
      <w:r w:rsidRPr="00056DBB">
        <w:rPr>
          <w:color w:val="CC7832"/>
        </w:rPr>
        <w:t>;</w:t>
      </w:r>
      <w:r w:rsidRPr="00056DBB">
        <w:rPr>
          <w:color w:val="CC7832"/>
        </w:rPr>
        <w:br/>
        <w:t xml:space="preserve">            return false;</w:t>
      </w:r>
      <w:r w:rsidRPr="00056DBB">
        <w:rPr>
          <w:color w:val="CC7832"/>
        </w:rPr>
        <w:br/>
        <w:t xml:space="preserve">        </w:t>
      </w:r>
      <w:r w:rsidRPr="00056DBB">
        <w:rPr>
          <w:color w:val="A9B7C6"/>
        </w:rPr>
        <w:t>}</w:t>
      </w:r>
      <w:r w:rsidRPr="00056DBB">
        <w:rPr>
          <w:color w:val="A9B7C6"/>
        </w:rPr>
        <w:br/>
        <w:t xml:space="preserve">    })</w:t>
      </w:r>
      <w:r w:rsidRPr="00056DBB">
        <w:rPr>
          <w:color w:val="CC7832"/>
        </w:rPr>
        <w:t>;</w:t>
      </w:r>
      <w:r w:rsidRPr="00056DBB">
        <w:rPr>
          <w:color w:val="CC7832"/>
        </w:rPr>
        <w:br/>
      </w:r>
      <w:r w:rsidRPr="00056DBB">
        <w:rPr>
          <w:color w:val="CC7832"/>
        </w:rPr>
        <w:br/>
        <w:t xml:space="preserve">    return super</w:t>
      </w:r>
      <w:r w:rsidRPr="00056DBB">
        <w:rPr>
          <w:color w:val="A9B7C6"/>
        </w:rPr>
        <w:t>.onCreateOptionsMenu(menu)</w:t>
      </w:r>
      <w:r w:rsidRPr="00056DBB">
        <w:rPr>
          <w:color w:val="CC7832"/>
        </w:rPr>
        <w:t>;</w:t>
      </w:r>
      <w:r w:rsidRPr="00056DBB">
        <w:rPr>
          <w:color w:val="CC7832"/>
        </w:rPr>
        <w:br/>
      </w:r>
      <w:r w:rsidRPr="00056DBB">
        <w:rPr>
          <w:color w:val="A9B7C6"/>
        </w:rPr>
        <w:t>}</w:t>
      </w:r>
    </w:p>
    <w:p w14:paraId="0D7ABFC7" w14:textId="77777777" w:rsidR="00F1003A" w:rsidRPr="00056DBB" w:rsidRDefault="00F1003A" w:rsidP="00B81AEE">
      <w:pPr>
        <w:spacing w:before="13"/>
        <w:rPr>
          <w:bCs/>
          <w:color w:val="365F91"/>
          <w:w w:val="94"/>
          <w:sz w:val="32"/>
          <w:szCs w:val="32"/>
          <w:lang w:val="vi-VN"/>
        </w:rPr>
      </w:pPr>
    </w:p>
    <w:p w14:paraId="756DC05E" w14:textId="039490E2" w:rsidR="007836FD" w:rsidRPr="00056DBB" w:rsidRDefault="00B81AEE" w:rsidP="00B81AEE">
      <w:pPr>
        <w:spacing w:before="13"/>
        <w:ind w:left="360"/>
        <w:rPr>
          <w:bCs/>
          <w:color w:val="365F91"/>
          <w:w w:val="94"/>
          <w:sz w:val="32"/>
          <w:szCs w:val="32"/>
          <w:lang w:val="vi-VN"/>
        </w:rPr>
      </w:pPr>
      <w:r w:rsidRPr="00056DBB">
        <w:rPr>
          <w:bCs/>
          <w:color w:val="365F91"/>
          <w:w w:val="94"/>
          <w:sz w:val="32"/>
          <w:szCs w:val="32"/>
          <w:lang w:val="vi-VN"/>
        </w:rPr>
        <w:t>Thống Kê</w:t>
      </w:r>
    </w:p>
    <w:p w14:paraId="17E1DA3E" w14:textId="79F1B21B" w:rsidR="00B81AEE" w:rsidRPr="00056DBB" w:rsidRDefault="00B81AEE" w:rsidP="00B81AEE">
      <w:pPr>
        <w:spacing w:before="29"/>
        <w:rPr>
          <w:b/>
          <w:sz w:val="24"/>
          <w:szCs w:val="24"/>
          <w:lang w:val="vi-VN"/>
        </w:rPr>
      </w:pPr>
      <w:r w:rsidRPr="00056DBB">
        <w:rPr>
          <w:b/>
          <w:sz w:val="24"/>
          <w:szCs w:val="24"/>
          <w:lang w:val="vi-VN"/>
        </w:rPr>
        <w:t>Code Thống Kê</w:t>
      </w:r>
    </w:p>
    <w:p w14:paraId="6DCE5881" w14:textId="77777777" w:rsidR="00B81AEE" w:rsidRPr="00056DBB" w:rsidRDefault="00B81AEE" w:rsidP="00B81AEE">
      <w:pPr>
        <w:pStyle w:val="HTMLPreformatted"/>
        <w:shd w:val="clear" w:color="auto" w:fill="2B2B2B"/>
        <w:rPr>
          <w:color w:val="A9B7C6"/>
        </w:rPr>
      </w:pPr>
      <w:r w:rsidRPr="00056DBB">
        <w:rPr>
          <w:color w:val="CC7832"/>
        </w:rPr>
        <w:t xml:space="preserve">protected void </w:t>
      </w:r>
      <w:r w:rsidRPr="00056DBB">
        <w:rPr>
          <w:color w:val="FFC66D"/>
        </w:rPr>
        <w:t>onCreate</w:t>
      </w:r>
      <w:r w:rsidRPr="00056DBB">
        <w:rPr>
          <w:color w:val="A9B7C6"/>
        </w:rPr>
        <w:t>(Bundle savedInstanceState) {</w:t>
      </w:r>
      <w:r w:rsidRPr="00056DBB">
        <w:rPr>
          <w:color w:val="A9B7C6"/>
        </w:rPr>
        <w:br/>
        <w:t xml:space="preserve">    </w:t>
      </w:r>
      <w:r w:rsidRPr="00056DBB">
        <w:rPr>
          <w:color w:val="CC7832"/>
        </w:rPr>
        <w:t>super</w:t>
      </w:r>
      <w:r w:rsidRPr="00056DBB">
        <w:rPr>
          <w:color w:val="A9B7C6"/>
        </w:rPr>
        <w:t>.onCreate(savedInstanceState)</w:t>
      </w:r>
      <w:r w:rsidRPr="00056DBB">
        <w:rPr>
          <w:color w:val="CC7832"/>
        </w:rPr>
        <w:t>;</w:t>
      </w:r>
      <w:r w:rsidRPr="00056DBB">
        <w:rPr>
          <w:color w:val="CC7832"/>
        </w:rPr>
        <w:br/>
        <w:t xml:space="preserve">    </w:t>
      </w:r>
      <w:r w:rsidRPr="00056DBB">
        <w:rPr>
          <w:color w:val="A9B7C6"/>
        </w:rPr>
        <w:t>setContentView(R.layout.</w:t>
      </w:r>
      <w:r w:rsidRPr="00056DBB">
        <w:rPr>
          <w:i/>
          <w:iCs/>
          <w:color w:val="9876AA"/>
        </w:rPr>
        <w:t>activity_view_thong_ke</w:t>
      </w:r>
      <w:r w:rsidRPr="00056DBB">
        <w:rPr>
          <w:color w:val="A9B7C6"/>
        </w:rPr>
        <w:t>)</w:t>
      </w:r>
      <w:r w:rsidRPr="00056DBB">
        <w:rPr>
          <w:color w:val="CC7832"/>
        </w:rPr>
        <w:t>;</w:t>
      </w:r>
      <w:r w:rsidRPr="00056DBB">
        <w:rPr>
          <w:color w:val="CC7832"/>
        </w:rPr>
        <w:br/>
        <w:t xml:space="preserve">    </w:t>
      </w:r>
      <w:r w:rsidRPr="00056DBB">
        <w:rPr>
          <w:color w:val="9876AA"/>
        </w:rPr>
        <w:t xml:space="preserve">dbKhachHang </w:t>
      </w:r>
      <w:r w:rsidRPr="00056DBB">
        <w:rPr>
          <w:color w:val="A9B7C6"/>
        </w:rPr>
        <w:t xml:space="preserve">= </w:t>
      </w:r>
      <w:r w:rsidRPr="00056DBB">
        <w:rPr>
          <w:color w:val="CC7832"/>
        </w:rPr>
        <w:t xml:space="preserve">new </w:t>
      </w:r>
      <w:r w:rsidRPr="00056DBB">
        <w:rPr>
          <w:color w:val="A9B7C6"/>
        </w:rPr>
        <w:t>DBKhachHang(ViewThongKe.</w:t>
      </w:r>
      <w:r w:rsidRPr="00056DBB">
        <w:rPr>
          <w:color w:val="CC7832"/>
        </w:rPr>
        <w:t>this</w:t>
      </w:r>
      <w:r w:rsidRPr="00056DBB">
        <w:rPr>
          <w:color w:val="A9B7C6"/>
        </w:rPr>
        <w:t>)</w:t>
      </w:r>
      <w:r w:rsidRPr="00056DBB">
        <w:rPr>
          <w:color w:val="CC7832"/>
        </w:rPr>
        <w:t>;</w:t>
      </w:r>
      <w:r w:rsidRPr="00056DBB">
        <w:rPr>
          <w:color w:val="CC7832"/>
        </w:rPr>
        <w:br/>
        <w:t xml:space="preserve">    </w:t>
      </w:r>
      <w:r w:rsidRPr="00056DBB">
        <w:rPr>
          <w:color w:val="9876AA"/>
        </w:rPr>
        <w:t xml:space="preserve">dbTour </w:t>
      </w:r>
      <w:r w:rsidRPr="00056DBB">
        <w:rPr>
          <w:color w:val="A9B7C6"/>
        </w:rPr>
        <w:t xml:space="preserve">= </w:t>
      </w:r>
      <w:r w:rsidRPr="00056DBB">
        <w:rPr>
          <w:color w:val="CC7832"/>
        </w:rPr>
        <w:t xml:space="preserve">new </w:t>
      </w:r>
      <w:r w:rsidRPr="00056DBB">
        <w:rPr>
          <w:color w:val="A9B7C6"/>
        </w:rPr>
        <w:t>DBTour(ViewThongKe.</w:t>
      </w:r>
      <w:r w:rsidRPr="00056DBB">
        <w:rPr>
          <w:color w:val="CC7832"/>
        </w:rPr>
        <w:t>this</w:t>
      </w:r>
      <w:r w:rsidRPr="00056DBB">
        <w:rPr>
          <w:color w:val="A9B7C6"/>
        </w:rPr>
        <w:t>)</w:t>
      </w:r>
      <w:r w:rsidRPr="00056DBB">
        <w:rPr>
          <w:color w:val="CC7832"/>
        </w:rPr>
        <w:t>;</w:t>
      </w:r>
      <w:r w:rsidRPr="00056DBB">
        <w:rPr>
          <w:color w:val="CC7832"/>
        </w:rPr>
        <w:br/>
        <w:t xml:space="preserve">    </w:t>
      </w:r>
      <w:r w:rsidRPr="00056DBB">
        <w:rPr>
          <w:color w:val="9876AA"/>
        </w:rPr>
        <w:t xml:space="preserve">db_phieuDK </w:t>
      </w:r>
      <w:r w:rsidRPr="00056DBB">
        <w:rPr>
          <w:color w:val="A9B7C6"/>
        </w:rPr>
        <w:t xml:space="preserve">= </w:t>
      </w:r>
      <w:r w:rsidRPr="00056DBB">
        <w:rPr>
          <w:color w:val="CC7832"/>
        </w:rPr>
        <w:t xml:space="preserve">new </w:t>
      </w:r>
      <w:r w:rsidRPr="00056DBB">
        <w:rPr>
          <w:color w:val="A9B7C6"/>
        </w:rPr>
        <w:t>DB_PhieuDK(ViewThongKe.</w:t>
      </w:r>
      <w:r w:rsidRPr="00056DBB">
        <w:rPr>
          <w:color w:val="CC7832"/>
        </w:rPr>
        <w:t>this</w:t>
      </w:r>
      <w:r w:rsidRPr="00056DBB">
        <w:rPr>
          <w:color w:val="A9B7C6"/>
        </w:rPr>
        <w:t>)</w:t>
      </w:r>
      <w:r w:rsidRPr="00056DBB">
        <w:rPr>
          <w:color w:val="CC7832"/>
        </w:rPr>
        <w:t>;</w:t>
      </w:r>
      <w:r w:rsidRPr="00056DBB">
        <w:rPr>
          <w:color w:val="CC7832"/>
        </w:rPr>
        <w:br/>
        <w:t xml:space="preserve">    </w:t>
      </w:r>
      <w:r w:rsidRPr="00056DBB">
        <w:rPr>
          <w:color w:val="A9B7C6"/>
        </w:rPr>
        <w:t>setControl()</w:t>
      </w:r>
      <w:r w:rsidRPr="00056DBB">
        <w:rPr>
          <w:color w:val="CC7832"/>
        </w:rPr>
        <w:t>;</w:t>
      </w:r>
      <w:r w:rsidRPr="00056DBB">
        <w:rPr>
          <w:color w:val="CC7832"/>
        </w:rPr>
        <w:br/>
        <w:t xml:space="preserve">    </w:t>
      </w:r>
      <w:r w:rsidRPr="00056DBB">
        <w:rPr>
          <w:color w:val="A9B7C6"/>
        </w:rPr>
        <w:t>handle()</w:t>
      </w:r>
      <w:r w:rsidRPr="00056DBB">
        <w:rPr>
          <w:color w:val="CC7832"/>
        </w:rPr>
        <w:t>;</w:t>
      </w:r>
      <w:r w:rsidRPr="00056DBB">
        <w:rPr>
          <w:color w:val="CC7832"/>
        </w:rPr>
        <w:br/>
      </w:r>
      <w:r w:rsidRPr="00056DBB">
        <w:rPr>
          <w:color w:val="A9B7C6"/>
        </w:rPr>
        <w:t>}</w:t>
      </w:r>
      <w:r w:rsidRPr="00056DBB">
        <w:rPr>
          <w:color w:val="A9B7C6"/>
        </w:rPr>
        <w:br/>
      </w:r>
      <w:r w:rsidRPr="00056DBB">
        <w:rPr>
          <w:color w:val="CC7832"/>
        </w:rPr>
        <w:t xml:space="preserve">public void </w:t>
      </w:r>
      <w:r w:rsidRPr="00056DBB">
        <w:rPr>
          <w:color w:val="FFC66D"/>
        </w:rPr>
        <w:t>setControl</w:t>
      </w:r>
      <w:r w:rsidRPr="00056DBB">
        <w:rPr>
          <w:color w:val="A9B7C6"/>
        </w:rPr>
        <w:t>()</w:t>
      </w:r>
      <w:r w:rsidRPr="00056DBB">
        <w:rPr>
          <w:color w:val="A9B7C6"/>
        </w:rPr>
        <w:br/>
        <w:t>{</w:t>
      </w:r>
      <w:r w:rsidRPr="00056DBB">
        <w:rPr>
          <w:color w:val="A9B7C6"/>
        </w:rPr>
        <w:br/>
        <w:t xml:space="preserve">    </w:t>
      </w:r>
      <w:r w:rsidRPr="00056DBB">
        <w:rPr>
          <w:color w:val="9876AA"/>
        </w:rPr>
        <w:t xml:space="preserve">et_thongke </w:t>
      </w:r>
      <w:r w:rsidRPr="00056DBB">
        <w:rPr>
          <w:color w:val="A9B7C6"/>
        </w:rPr>
        <w:t>= findViewById(R.id.</w:t>
      </w:r>
      <w:r w:rsidRPr="00056DBB">
        <w:rPr>
          <w:i/>
          <w:iCs/>
          <w:color w:val="9876AA"/>
        </w:rPr>
        <w:t>et_thongke</w:t>
      </w:r>
      <w:r w:rsidRPr="00056DBB">
        <w:rPr>
          <w:color w:val="A9B7C6"/>
        </w:rPr>
        <w:t>)</w:t>
      </w:r>
      <w:r w:rsidRPr="00056DBB">
        <w:rPr>
          <w:color w:val="CC7832"/>
        </w:rPr>
        <w:t>;</w:t>
      </w:r>
      <w:r w:rsidRPr="00056DBB">
        <w:rPr>
          <w:color w:val="CC7832"/>
        </w:rPr>
        <w:br/>
      </w:r>
      <w:r w:rsidRPr="00056DBB">
        <w:rPr>
          <w:color w:val="A9B7C6"/>
        </w:rPr>
        <w:t>}</w:t>
      </w:r>
      <w:r w:rsidRPr="00056DBB">
        <w:rPr>
          <w:color w:val="A9B7C6"/>
        </w:rPr>
        <w:br/>
      </w:r>
      <w:r w:rsidRPr="00056DBB">
        <w:rPr>
          <w:color w:val="CC7832"/>
        </w:rPr>
        <w:t xml:space="preserve">public void </w:t>
      </w:r>
      <w:r w:rsidRPr="00056DBB">
        <w:rPr>
          <w:color w:val="FFC66D"/>
        </w:rPr>
        <w:t>handle</w:t>
      </w:r>
      <w:r w:rsidRPr="00056DBB">
        <w:rPr>
          <w:color w:val="A9B7C6"/>
        </w:rPr>
        <w:t>()</w:t>
      </w:r>
      <w:r w:rsidRPr="00056DBB">
        <w:rPr>
          <w:color w:val="A9B7C6"/>
        </w:rPr>
        <w:br/>
        <w:t>{</w:t>
      </w:r>
      <w:r w:rsidRPr="00056DBB">
        <w:rPr>
          <w:color w:val="A9B7C6"/>
        </w:rPr>
        <w:br/>
        <w:t xml:space="preserve">    </w:t>
      </w:r>
      <w:r w:rsidRPr="00056DBB">
        <w:rPr>
          <w:color w:val="CC7832"/>
        </w:rPr>
        <w:t>for</w:t>
      </w:r>
      <w:r w:rsidRPr="00056DBB">
        <w:rPr>
          <w:color w:val="A9B7C6"/>
        </w:rPr>
        <w:t>(</w:t>
      </w:r>
      <w:r w:rsidRPr="00056DBB">
        <w:rPr>
          <w:color w:val="CC7832"/>
        </w:rPr>
        <w:t xml:space="preserve">int </w:t>
      </w:r>
      <w:r w:rsidRPr="00056DBB">
        <w:rPr>
          <w:color w:val="A9B7C6"/>
        </w:rPr>
        <w:t xml:space="preserve">i = </w:t>
      </w:r>
      <w:r w:rsidRPr="00056DBB">
        <w:rPr>
          <w:color w:val="6897BB"/>
        </w:rPr>
        <w:t xml:space="preserve">0 </w:t>
      </w:r>
      <w:r w:rsidRPr="00056DBB">
        <w:rPr>
          <w:color w:val="CC7832"/>
        </w:rPr>
        <w:t xml:space="preserve">; </w:t>
      </w:r>
      <w:r w:rsidRPr="00056DBB">
        <w:rPr>
          <w:color w:val="A9B7C6"/>
        </w:rPr>
        <w:t xml:space="preserve">i &lt; </w:t>
      </w:r>
      <w:r w:rsidRPr="00056DBB">
        <w:rPr>
          <w:color w:val="9876AA"/>
        </w:rPr>
        <w:t>dbKhachHang</w:t>
      </w:r>
      <w:r w:rsidRPr="00056DBB">
        <w:rPr>
          <w:color w:val="A9B7C6"/>
        </w:rPr>
        <w:t xml:space="preserve">.getAllSV().size() </w:t>
      </w:r>
      <w:r w:rsidRPr="00056DBB">
        <w:rPr>
          <w:color w:val="CC7832"/>
        </w:rPr>
        <w:t xml:space="preserve">; </w:t>
      </w:r>
      <w:r w:rsidRPr="00056DBB">
        <w:rPr>
          <w:color w:val="A9B7C6"/>
        </w:rPr>
        <w:t>i++)</w:t>
      </w:r>
      <w:r w:rsidRPr="00056DBB">
        <w:rPr>
          <w:color w:val="A9B7C6"/>
        </w:rPr>
        <w:br/>
        <w:t xml:space="preserve">    {</w:t>
      </w:r>
      <w:r w:rsidRPr="00056DBB">
        <w:rPr>
          <w:color w:val="A9B7C6"/>
        </w:rPr>
        <w:br/>
        <w:t xml:space="preserve">        </w:t>
      </w:r>
      <w:r w:rsidRPr="00056DBB">
        <w:rPr>
          <w:color w:val="9876AA"/>
        </w:rPr>
        <w:t xml:space="preserve">str </w:t>
      </w:r>
      <w:r w:rsidRPr="00056DBB">
        <w:rPr>
          <w:color w:val="A9B7C6"/>
        </w:rPr>
        <w:t xml:space="preserve">+= </w:t>
      </w:r>
      <w:r w:rsidRPr="00056DBB">
        <w:rPr>
          <w:color w:val="6A8759"/>
        </w:rPr>
        <w:t>"</w:t>
      </w:r>
      <w:r w:rsidRPr="00056DBB">
        <w:rPr>
          <w:color w:val="CC7832"/>
        </w:rPr>
        <w:t>\n</w:t>
      </w:r>
      <w:r w:rsidRPr="00056DBB">
        <w:rPr>
          <w:color w:val="6A8759"/>
        </w:rPr>
        <w:t xml:space="preserve">" </w:t>
      </w:r>
      <w:r w:rsidRPr="00056DBB">
        <w:rPr>
          <w:color w:val="A9B7C6"/>
        </w:rPr>
        <w:t xml:space="preserve">+ </w:t>
      </w:r>
      <w:r w:rsidRPr="00056DBB">
        <w:rPr>
          <w:color w:val="9876AA"/>
        </w:rPr>
        <w:t>dbKhachHang</w:t>
      </w:r>
      <w:r w:rsidRPr="00056DBB">
        <w:rPr>
          <w:color w:val="A9B7C6"/>
        </w:rPr>
        <w:t xml:space="preserve">.getAllSV().get(i).getTenKH() + </w:t>
      </w:r>
      <w:r w:rsidRPr="00056DBB">
        <w:rPr>
          <w:color w:val="6A8759"/>
        </w:rPr>
        <w:t>'</w:t>
      </w:r>
      <w:r w:rsidRPr="00056DBB">
        <w:rPr>
          <w:color w:val="CC7832"/>
        </w:rPr>
        <w:t>\n</w:t>
      </w:r>
      <w:r w:rsidRPr="00056DBB">
        <w:rPr>
          <w:color w:val="6A8759"/>
        </w:rPr>
        <w:t>'</w:t>
      </w:r>
      <w:r w:rsidRPr="00056DBB">
        <w:rPr>
          <w:color w:val="CC7832"/>
        </w:rPr>
        <w:t>;</w:t>
      </w:r>
      <w:r w:rsidRPr="00056DBB">
        <w:rPr>
          <w:color w:val="CC7832"/>
        </w:rPr>
        <w:br/>
        <w:t xml:space="preserve">        int </w:t>
      </w:r>
      <w:r w:rsidRPr="00056DBB">
        <w:rPr>
          <w:color w:val="A9B7C6"/>
        </w:rPr>
        <w:t>maKH =</w:t>
      </w:r>
      <w:r w:rsidRPr="00056DBB">
        <w:rPr>
          <w:color w:val="9876AA"/>
        </w:rPr>
        <w:t>dbKhachHang</w:t>
      </w:r>
      <w:r w:rsidRPr="00056DBB">
        <w:rPr>
          <w:color w:val="A9B7C6"/>
        </w:rPr>
        <w:t>.getAllSV().get(i).getMaKH()</w:t>
      </w:r>
      <w:r w:rsidRPr="00056DBB">
        <w:rPr>
          <w:color w:val="CC7832"/>
        </w:rPr>
        <w:t>;</w:t>
      </w:r>
      <w:r w:rsidRPr="00056DBB">
        <w:rPr>
          <w:color w:val="CC7832"/>
        </w:rPr>
        <w:br/>
        <w:t xml:space="preserve">        for</w:t>
      </w:r>
      <w:r w:rsidRPr="00056DBB">
        <w:rPr>
          <w:color w:val="A9B7C6"/>
        </w:rPr>
        <w:t xml:space="preserve">(QLPhieuDK t : </w:t>
      </w:r>
      <w:r w:rsidRPr="00056DBB">
        <w:rPr>
          <w:color w:val="9876AA"/>
        </w:rPr>
        <w:t>db_phieuDK</w:t>
      </w:r>
      <w:r w:rsidRPr="00056DBB">
        <w:rPr>
          <w:color w:val="A9B7C6"/>
        </w:rPr>
        <w:t>.getAllMaTour(maKH)){</w:t>
      </w:r>
      <w:r w:rsidRPr="00056DBB">
        <w:rPr>
          <w:color w:val="A9B7C6"/>
        </w:rPr>
        <w:br/>
      </w:r>
      <w:r w:rsidRPr="00056DBB">
        <w:rPr>
          <w:color w:val="A9B7C6"/>
        </w:rPr>
        <w:lastRenderedPageBreak/>
        <w:t xml:space="preserve">            </w:t>
      </w:r>
      <w:r w:rsidRPr="00056DBB">
        <w:rPr>
          <w:color w:val="CC7832"/>
        </w:rPr>
        <w:t>for</w:t>
      </w:r>
      <w:r w:rsidRPr="00056DBB">
        <w:rPr>
          <w:color w:val="A9B7C6"/>
        </w:rPr>
        <w:t xml:space="preserve">(QLTour tour : </w:t>
      </w:r>
      <w:r w:rsidRPr="00056DBB">
        <w:rPr>
          <w:color w:val="9876AA"/>
        </w:rPr>
        <w:t>dbTour</w:t>
      </w:r>
      <w:r w:rsidRPr="00056DBB">
        <w:rPr>
          <w:color w:val="A9B7C6"/>
        </w:rPr>
        <w:t>.getAllTourByTour(t.getMaTour())){</w:t>
      </w:r>
      <w:r w:rsidRPr="00056DBB">
        <w:rPr>
          <w:color w:val="A9B7C6"/>
        </w:rPr>
        <w:br/>
        <w:t xml:space="preserve">                </w:t>
      </w:r>
      <w:r w:rsidRPr="00056DBB">
        <w:rPr>
          <w:color w:val="9876AA"/>
        </w:rPr>
        <w:t xml:space="preserve">str </w:t>
      </w:r>
      <w:r w:rsidRPr="00056DBB">
        <w:rPr>
          <w:color w:val="A9B7C6"/>
        </w:rPr>
        <w:t xml:space="preserve">+= </w:t>
      </w:r>
      <w:r w:rsidRPr="00056DBB">
        <w:rPr>
          <w:color w:val="6A8759"/>
        </w:rPr>
        <w:t xml:space="preserve">" _______ " </w:t>
      </w:r>
      <w:r w:rsidRPr="00056DBB">
        <w:rPr>
          <w:color w:val="A9B7C6"/>
        </w:rPr>
        <w:t xml:space="preserve">+ tour.getLoTrinh() + </w:t>
      </w:r>
      <w:r w:rsidRPr="00056DBB">
        <w:rPr>
          <w:color w:val="6A8759"/>
        </w:rPr>
        <w:t>"_______</w:t>
      </w:r>
      <w:r w:rsidRPr="00056DBB">
        <w:rPr>
          <w:color w:val="CC7832"/>
        </w:rPr>
        <w:t>\n</w:t>
      </w:r>
      <w:r w:rsidRPr="00056DBB">
        <w:rPr>
          <w:color w:val="6A8759"/>
        </w:rPr>
        <w:t>"</w:t>
      </w:r>
      <w:r w:rsidRPr="00056DBB">
        <w:rPr>
          <w:color w:val="CC7832"/>
        </w:rPr>
        <w:t>;</w:t>
      </w:r>
      <w:r w:rsidRPr="00056DBB">
        <w:rPr>
          <w:color w:val="CC7832"/>
        </w:rPr>
        <w:br/>
        <w:t xml:space="preserve">                </w:t>
      </w:r>
      <w:r w:rsidRPr="00056DBB">
        <w:rPr>
          <w:color w:val="9876AA"/>
        </w:rPr>
        <w:t xml:space="preserve">str </w:t>
      </w:r>
      <w:r w:rsidRPr="00056DBB">
        <w:rPr>
          <w:color w:val="A9B7C6"/>
        </w:rPr>
        <w:t xml:space="preserve">+= </w:t>
      </w:r>
      <w:r w:rsidRPr="00056DBB">
        <w:rPr>
          <w:color w:val="6A8759"/>
        </w:rPr>
        <w:t xml:space="preserve">"Giá Tiền: " </w:t>
      </w:r>
      <w:r w:rsidRPr="00056DBB">
        <w:rPr>
          <w:color w:val="A9B7C6"/>
        </w:rPr>
        <w:t xml:space="preserve">+ tour.getGiaTour()+ </w:t>
      </w:r>
      <w:r w:rsidRPr="00056DBB">
        <w:rPr>
          <w:color w:val="6A8759"/>
        </w:rPr>
        <w:t>'</w:t>
      </w:r>
      <w:r w:rsidRPr="00056DBB">
        <w:rPr>
          <w:color w:val="CC7832"/>
        </w:rPr>
        <w:t>\n</w:t>
      </w:r>
      <w:r w:rsidRPr="00056DBB">
        <w:rPr>
          <w:color w:val="6A8759"/>
        </w:rPr>
        <w:t>'</w:t>
      </w:r>
      <w:r w:rsidRPr="00056DBB">
        <w:rPr>
          <w:color w:val="CC7832"/>
        </w:rPr>
        <w:t>;</w:t>
      </w:r>
      <w:r w:rsidRPr="00056DBB">
        <w:rPr>
          <w:color w:val="CC7832"/>
        </w:rPr>
        <w:br/>
        <w:t xml:space="preserve">                </w:t>
      </w:r>
      <w:r w:rsidRPr="00056DBB">
        <w:rPr>
          <w:color w:val="9876AA"/>
        </w:rPr>
        <w:t xml:space="preserve">str </w:t>
      </w:r>
      <w:r w:rsidRPr="00056DBB">
        <w:rPr>
          <w:color w:val="A9B7C6"/>
        </w:rPr>
        <w:t xml:space="preserve">+= </w:t>
      </w:r>
      <w:r w:rsidRPr="00056DBB">
        <w:rPr>
          <w:color w:val="6A8759"/>
        </w:rPr>
        <w:t xml:space="preserve">"Hành Trình: " </w:t>
      </w:r>
      <w:r w:rsidRPr="00056DBB">
        <w:rPr>
          <w:color w:val="A9B7C6"/>
        </w:rPr>
        <w:t xml:space="preserve">+ tour.getHanhTrinh()+ </w:t>
      </w:r>
      <w:r w:rsidRPr="00056DBB">
        <w:rPr>
          <w:color w:val="6A8759"/>
        </w:rPr>
        <w:t>'</w:t>
      </w:r>
      <w:r w:rsidRPr="00056DBB">
        <w:rPr>
          <w:color w:val="CC7832"/>
        </w:rPr>
        <w:t>\n</w:t>
      </w:r>
      <w:r w:rsidRPr="00056DBB">
        <w:rPr>
          <w:color w:val="6A8759"/>
        </w:rPr>
        <w:t xml:space="preserve">' </w:t>
      </w:r>
      <w:r w:rsidRPr="00056DBB">
        <w:rPr>
          <w:color w:val="A9B7C6"/>
        </w:rPr>
        <w:t xml:space="preserve">+ </w:t>
      </w:r>
      <w:r w:rsidRPr="00056DBB">
        <w:rPr>
          <w:color w:val="6A8759"/>
        </w:rPr>
        <w:t>'</w:t>
      </w:r>
      <w:r w:rsidRPr="00056DBB">
        <w:rPr>
          <w:color w:val="CC7832"/>
        </w:rPr>
        <w:t>\n</w:t>
      </w:r>
      <w:r w:rsidRPr="00056DBB">
        <w:rPr>
          <w:color w:val="6A8759"/>
        </w:rPr>
        <w:t>'</w:t>
      </w:r>
      <w:r w:rsidRPr="00056DBB">
        <w:rPr>
          <w:color w:val="CC7832"/>
        </w:rPr>
        <w:t>;</w:t>
      </w:r>
      <w:r w:rsidRPr="00056DBB">
        <w:rPr>
          <w:color w:val="CC7832"/>
        </w:rPr>
        <w:br/>
      </w:r>
      <w:r w:rsidRPr="00056DBB">
        <w:rPr>
          <w:color w:val="CC7832"/>
        </w:rPr>
        <w:br/>
        <w:t xml:space="preserve">            </w:t>
      </w:r>
      <w:r w:rsidRPr="00056DBB">
        <w:rPr>
          <w:color w:val="A9B7C6"/>
        </w:rPr>
        <w:t>}</w:t>
      </w:r>
      <w:r w:rsidRPr="00056DBB">
        <w:rPr>
          <w:color w:val="A9B7C6"/>
        </w:rPr>
        <w:br/>
        <w:t xml:space="preserve">        }</w:t>
      </w:r>
      <w:r w:rsidRPr="00056DBB">
        <w:rPr>
          <w:color w:val="A9B7C6"/>
        </w:rPr>
        <w:br/>
        <w:t xml:space="preserve">        </w:t>
      </w:r>
      <w:r w:rsidRPr="00056DBB">
        <w:rPr>
          <w:color w:val="9876AA"/>
        </w:rPr>
        <w:t xml:space="preserve">str </w:t>
      </w:r>
      <w:r w:rsidRPr="00056DBB">
        <w:rPr>
          <w:color w:val="A9B7C6"/>
        </w:rPr>
        <w:t xml:space="preserve">+= </w:t>
      </w:r>
      <w:r w:rsidRPr="00056DBB">
        <w:rPr>
          <w:color w:val="6A8759"/>
        </w:rPr>
        <w:t>"------------------------------</w:t>
      </w:r>
      <w:r w:rsidRPr="00056DBB">
        <w:rPr>
          <w:color w:val="CC7832"/>
        </w:rPr>
        <w:t>\n</w:t>
      </w:r>
      <w:r w:rsidRPr="00056DBB">
        <w:rPr>
          <w:color w:val="6A8759"/>
        </w:rPr>
        <w:t>"</w:t>
      </w:r>
      <w:r w:rsidRPr="00056DBB">
        <w:rPr>
          <w:color w:val="CC7832"/>
        </w:rPr>
        <w:t>;</w:t>
      </w:r>
      <w:r w:rsidRPr="00056DBB">
        <w:rPr>
          <w:color w:val="CC7832"/>
        </w:rPr>
        <w:br/>
        <w:t xml:space="preserve">    </w:t>
      </w:r>
      <w:r w:rsidRPr="00056DBB">
        <w:rPr>
          <w:color w:val="A9B7C6"/>
        </w:rPr>
        <w:t>}</w:t>
      </w:r>
      <w:r w:rsidRPr="00056DBB">
        <w:rPr>
          <w:color w:val="A9B7C6"/>
        </w:rPr>
        <w:br/>
        <w:t xml:space="preserve">    </w:t>
      </w:r>
      <w:r w:rsidRPr="00056DBB">
        <w:rPr>
          <w:color w:val="9876AA"/>
        </w:rPr>
        <w:t>et_thongke</w:t>
      </w:r>
      <w:r w:rsidRPr="00056DBB">
        <w:rPr>
          <w:color w:val="A9B7C6"/>
        </w:rPr>
        <w:t>.setText(</w:t>
      </w:r>
      <w:r w:rsidRPr="00056DBB">
        <w:rPr>
          <w:color w:val="9876AA"/>
        </w:rPr>
        <w:t>str</w:t>
      </w:r>
      <w:r w:rsidRPr="00056DBB">
        <w:rPr>
          <w:color w:val="A9B7C6"/>
        </w:rPr>
        <w:t>)</w:t>
      </w:r>
      <w:r w:rsidRPr="00056DBB">
        <w:rPr>
          <w:color w:val="CC7832"/>
        </w:rPr>
        <w:t>;</w:t>
      </w:r>
      <w:r w:rsidRPr="00056DBB">
        <w:rPr>
          <w:color w:val="CC7832"/>
        </w:rPr>
        <w:br/>
      </w:r>
      <w:r w:rsidRPr="00056DBB">
        <w:rPr>
          <w:color w:val="A9B7C6"/>
        </w:rPr>
        <w:t>}</w:t>
      </w:r>
    </w:p>
    <w:p w14:paraId="36EC819F" w14:textId="5CBEE312" w:rsidR="00DD1D1C" w:rsidRDefault="00DD1D1C">
      <w:pPr>
        <w:spacing w:before="19" w:line="240" w:lineRule="exact"/>
        <w:rPr>
          <w:sz w:val="24"/>
          <w:szCs w:val="24"/>
        </w:rPr>
      </w:pPr>
    </w:p>
    <w:p w14:paraId="221A1E21" w14:textId="77777777" w:rsidR="00DD1D1C" w:rsidRPr="00056DBB" w:rsidRDefault="00DD1D1C">
      <w:pPr>
        <w:spacing w:before="19" w:line="240" w:lineRule="exact"/>
        <w:rPr>
          <w:sz w:val="24"/>
          <w:szCs w:val="24"/>
        </w:rPr>
      </w:pPr>
    </w:p>
    <w:p w14:paraId="1B62770A" w14:textId="518E577B" w:rsidR="007836FD" w:rsidRPr="00056DBB" w:rsidRDefault="00056DBB">
      <w:pPr>
        <w:spacing w:before="13"/>
        <w:ind w:left="1893"/>
        <w:rPr>
          <w:sz w:val="36"/>
          <w:szCs w:val="36"/>
        </w:rPr>
      </w:pPr>
      <w:r>
        <w:rPr>
          <w:b/>
          <w:color w:val="365F91"/>
          <w:w w:val="94"/>
          <w:sz w:val="36"/>
          <w:szCs w:val="36"/>
        </w:rPr>
        <w:t>CHƯƠNG</w:t>
      </w:r>
      <w:r w:rsidRPr="00056DBB">
        <w:rPr>
          <w:b/>
          <w:color w:val="365F91"/>
          <w:spacing w:val="5"/>
          <w:w w:val="94"/>
          <w:sz w:val="36"/>
          <w:szCs w:val="36"/>
        </w:rPr>
        <w:t xml:space="preserve"> </w:t>
      </w:r>
      <w:r w:rsidR="00523606" w:rsidRPr="00056DBB">
        <w:rPr>
          <w:b/>
          <w:color w:val="365F91"/>
          <w:sz w:val="36"/>
          <w:szCs w:val="36"/>
        </w:rPr>
        <w:t xml:space="preserve">4 </w:t>
      </w:r>
      <w:r w:rsidR="00523606" w:rsidRPr="00056DBB">
        <w:rPr>
          <w:b/>
          <w:color w:val="365F91"/>
          <w:spacing w:val="-1"/>
          <w:sz w:val="36"/>
          <w:szCs w:val="36"/>
        </w:rPr>
        <w:t>K</w:t>
      </w:r>
      <w:r w:rsidR="00523606" w:rsidRPr="00056DBB">
        <w:rPr>
          <w:b/>
          <w:color w:val="365F91"/>
          <w:sz w:val="36"/>
          <w:szCs w:val="36"/>
        </w:rPr>
        <w:t>ẾT Q</w:t>
      </w:r>
      <w:r w:rsidR="00523606" w:rsidRPr="00056DBB">
        <w:rPr>
          <w:b/>
          <w:color w:val="365F91"/>
          <w:spacing w:val="1"/>
          <w:sz w:val="36"/>
          <w:szCs w:val="36"/>
        </w:rPr>
        <w:t>U</w:t>
      </w:r>
      <w:r w:rsidR="00523606" w:rsidRPr="00056DBB">
        <w:rPr>
          <w:b/>
          <w:color w:val="365F91"/>
          <w:sz w:val="36"/>
          <w:szCs w:val="36"/>
        </w:rPr>
        <w:t>Ả Đ</w:t>
      </w:r>
      <w:r w:rsidR="00523606" w:rsidRPr="00056DBB">
        <w:rPr>
          <w:b/>
          <w:color w:val="365F91"/>
          <w:spacing w:val="-1"/>
          <w:sz w:val="36"/>
          <w:szCs w:val="36"/>
        </w:rPr>
        <w:t>Ạ</w:t>
      </w:r>
      <w:r w:rsidR="00523606" w:rsidRPr="00056DBB">
        <w:rPr>
          <w:b/>
          <w:color w:val="365F91"/>
          <w:sz w:val="36"/>
          <w:szCs w:val="36"/>
        </w:rPr>
        <w:t xml:space="preserve">T </w:t>
      </w:r>
      <w:r w:rsidR="00887239">
        <w:rPr>
          <w:b/>
          <w:color w:val="365F91"/>
          <w:sz w:val="36"/>
          <w:szCs w:val="36"/>
        </w:rPr>
        <w:t>ĐƯỢC</w:t>
      </w:r>
    </w:p>
    <w:p w14:paraId="2B7D8E08" w14:textId="77777777" w:rsidR="007836FD" w:rsidRPr="00056DBB" w:rsidRDefault="007836FD">
      <w:pPr>
        <w:spacing w:before="4" w:line="140" w:lineRule="exact"/>
        <w:rPr>
          <w:sz w:val="15"/>
          <w:szCs w:val="15"/>
        </w:rPr>
      </w:pPr>
    </w:p>
    <w:p w14:paraId="0ABE82C1" w14:textId="77777777" w:rsidR="007836FD" w:rsidRPr="00056DBB" w:rsidRDefault="007836FD">
      <w:pPr>
        <w:spacing w:line="200" w:lineRule="exact"/>
      </w:pPr>
    </w:p>
    <w:p w14:paraId="49AAE248" w14:textId="77777777" w:rsidR="007836FD" w:rsidRPr="00056DBB" w:rsidRDefault="007836FD">
      <w:pPr>
        <w:spacing w:line="200" w:lineRule="exact"/>
      </w:pPr>
    </w:p>
    <w:p w14:paraId="3BB7B887" w14:textId="77777777" w:rsidR="007836FD" w:rsidRPr="00056DBB" w:rsidRDefault="00523606">
      <w:pPr>
        <w:ind w:left="100"/>
        <w:rPr>
          <w:sz w:val="28"/>
          <w:szCs w:val="28"/>
        </w:rPr>
      </w:pPr>
      <w:r w:rsidRPr="00056DBB">
        <w:rPr>
          <w:b/>
          <w:i/>
          <w:sz w:val="28"/>
          <w:szCs w:val="28"/>
        </w:rPr>
        <w:t>4.1</w:t>
      </w:r>
      <w:r w:rsidRPr="00056DBB">
        <w:rPr>
          <w:b/>
          <w:i/>
          <w:spacing w:val="-3"/>
          <w:sz w:val="28"/>
          <w:szCs w:val="28"/>
        </w:rPr>
        <w:t xml:space="preserve"> </w:t>
      </w:r>
      <w:r w:rsidRPr="00056DBB">
        <w:rPr>
          <w:b/>
          <w:i/>
          <w:sz w:val="28"/>
          <w:szCs w:val="28"/>
        </w:rPr>
        <w:t>K</w:t>
      </w:r>
      <w:r w:rsidRPr="00056DBB">
        <w:rPr>
          <w:b/>
          <w:i/>
          <w:spacing w:val="-1"/>
          <w:sz w:val="28"/>
          <w:szCs w:val="28"/>
        </w:rPr>
        <w:t>ế</w:t>
      </w:r>
      <w:r w:rsidRPr="00056DBB">
        <w:rPr>
          <w:b/>
          <w:i/>
          <w:sz w:val="28"/>
          <w:szCs w:val="28"/>
        </w:rPr>
        <w:t>t q</w:t>
      </w:r>
      <w:r w:rsidRPr="00056DBB">
        <w:rPr>
          <w:b/>
          <w:i/>
          <w:spacing w:val="2"/>
          <w:sz w:val="28"/>
          <w:szCs w:val="28"/>
        </w:rPr>
        <w:t>u</w:t>
      </w:r>
      <w:r w:rsidRPr="00056DBB">
        <w:rPr>
          <w:b/>
          <w:i/>
          <w:sz w:val="28"/>
          <w:szCs w:val="28"/>
        </w:rPr>
        <w:t>ả</w:t>
      </w:r>
      <w:r w:rsidRPr="00056DBB">
        <w:rPr>
          <w:b/>
          <w:i/>
          <w:spacing w:val="-4"/>
          <w:sz w:val="28"/>
          <w:szCs w:val="28"/>
        </w:rPr>
        <w:t xml:space="preserve"> </w:t>
      </w:r>
      <w:r w:rsidRPr="00056DBB">
        <w:rPr>
          <w:b/>
          <w:i/>
          <w:spacing w:val="1"/>
          <w:sz w:val="28"/>
          <w:szCs w:val="28"/>
        </w:rPr>
        <w:t>đạ</w:t>
      </w:r>
      <w:r w:rsidRPr="00056DBB">
        <w:rPr>
          <w:b/>
          <w:i/>
          <w:sz w:val="28"/>
          <w:szCs w:val="28"/>
        </w:rPr>
        <w:t>t</w:t>
      </w:r>
      <w:r w:rsidRPr="00056DBB">
        <w:rPr>
          <w:b/>
          <w:i/>
          <w:spacing w:val="-3"/>
          <w:sz w:val="28"/>
          <w:szCs w:val="28"/>
        </w:rPr>
        <w:t xml:space="preserve"> </w:t>
      </w:r>
      <w:r w:rsidRPr="00056DBB">
        <w:rPr>
          <w:b/>
          <w:i/>
          <w:sz w:val="28"/>
          <w:szCs w:val="28"/>
        </w:rPr>
        <w:t>đ</w:t>
      </w:r>
      <w:r w:rsidRPr="00056DBB">
        <w:rPr>
          <w:b/>
          <w:i/>
          <w:spacing w:val="1"/>
          <w:sz w:val="28"/>
          <w:szCs w:val="28"/>
        </w:rPr>
        <w:t>ư</w:t>
      </w:r>
      <w:r w:rsidRPr="00056DBB">
        <w:rPr>
          <w:b/>
          <w:i/>
          <w:sz w:val="28"/>
          <w:szCs w:val="28"/>
        </w:rPr>
        <w:t>ợc</w:t>
      </w:r>
    </w:p>
    <w:p w14:paraId="122EDAC1" w14:textId="77777777" w:rsidR="007836FD" w:rsidRPr="00056DBB" w:rsidRDefault="007836FD">
      <w:pPr>
        <w:spacing w:before="7" w:line="240" w:lineRule="exact"/>
        <w:rPr>
          <w:sz w:val="24"/>
          <w:szCs w:val="24"/>
        </w:rPr>
      </w:pPr>
    </w:p>
    <w:p w14:paraId="2A8ACB12" w14:textId="694B75E5" w:rsidR="007836FD" w:rsidRPr="00056DBB" w:rsidRDefault="00523606">
      <w:pPr>
        <w:ind w:left="460"/>
        <w:rPr>
          <w:sz w:val="24"/>
          <w:szCs w:val="24"/>
          <w:lang w:val="vi-VN"/>
        </w:rPr>
      </w:pPr>
      <w:r w:rsidRPr="00056DBB">
        <w:rPr>
          <w:sz w:val="24"/>
          <w:szCs w:val="24"/>
        </w:rPr>
        <w:t xml:space="preserve">   </w:t>
      </w:r>
      <w:r w:rsidRPr="00056DBB">
        <w:rPr>
          <w:spacing w:val="10"/>
          <w:sz w:val="24"/>
          <w:szCs w:val="24"/>
        </w:rPr>
        <w:t xml:space="preserve"> </w:t>
      </w:r>
      <w:r w:rsidRPr="00056DBB">
        <w:rPr>
          <w:sz w:val="24"/>
          <w:szCs w:val="24"/>
        </w:rPr>
        <w:t>Hệ thống t</w:t>
      </w:r>
      <w:r w:rsidRPr="00056DBB">
        <w:rPr>
          <w:spacing w:val="1"/>
          <w:sz w:val="24"/>
          <w:szCs w:val="24"/>
        </w:rPr>
        <w:t>r</w:t>
      </w:r>
      <w:r w:rsidRPr="00056DBB">
        <w:rPr>
          <w:sz w:val="24"/>
          <w:szCs w:val="24"/>
        </w:rPr>
        <w:t>ả</w:t>
      </w:r>
      <w:r w:rsidRPr="00056DBB">
        <w:rPr>
          <w:spacing w:val="-1"/>
          <w:sz w:val="24"/>
          <w:szCs w:val="24"/>
        </w:rPr>
        <w:t xml:space="preserve"> </w:t>
      </w:r>
      <w:r w:rsidRPr="00056DBB">
        <w:rPr>
          <w:sz w:val="24"/>
          <w:szCs w:val="24"/>
        </w:rPr>
        <w:t xml:space="preserve">về </w:t>
      </w:r>
      <w:r w:rsidR="00B81AEE" w:rsidRPr="00056DBB">
        <w:rPr>
          <w:sz w:val="24"/>
          <w:szCs w:val="24"/>
          <w:lang w:val="vi-VN"/>
        </w:rPr>
        <w:t>việc thêm xóa sửa, tìm kiếm khách hàng</w:t>
      </w:r>
    </w:p>
    <w:p w14:paraId="2218EC5C" w14:textId="77777777" w:rsidR="00887239" w:rsidRDefault="00887239" w:rsidP="00B81AEE">
      <w:pPr>
        <w:ind w:left="460" w:firstLine="260"/>
        <w:rPr>
          <w:sz w:val="24"/>
          <w:szCs w:val="24"/>
        </w:rPr>
        <w:sectPr w:rsidR="00887239" w:rsidSect="00887239">
          <w:type w:val="continuous"/>
          <w:pgSz w:w="12240" w:h="15840"/>
          <w:pgMar w:top="980" w:right="1340" w:bottom="280" w:left="1340" w:header="764" w:footer="943" w:gutter="0"/>
          <w:cols w:space="720"/>
        </w:sectPr>
      </w:pPr>
    </w:p>
    <w:p w14:paraId="0EF6B15B" w14:textId="4BD4143B" w:rsidR="00B81AEE" w:rsidRPr="00056DBB" w:rsidRDefault="00B81AEE" w:rsidP="00D550C0">
      <w:pPr>
        <w:ind w:left="460" w:right="-1430" w:firstLine="260"/>
        <w:rPr>
          <w:sz w:val="24"/>
          <w:szCs w:val="24"/>
          <w:lang w:val="vi-VN"/>
        </w:rPr>
      </w:pPr>
      <w:r w:rsidRPr="00056DBB">
        <w:rPr>
          <w:sz w:val="24"/>
          <w:szCs w:val="24"/>
        </w:rPr>
        <w:t>Hệ thống t</w:t>
      </w:r>
      <w:r w:rsidRPr="00056DBB">
        <w:rPr>
          <w:spacing w:val="1"/>
          <w:sz w:val="24"/>
          <w:szCs w:val="24"/>
        </w:rPr>
        <w:t>r</w:t>
      </w:r>
      <w:r w:rsidRPr="00056DBB">
        <w:rPr>
          <w:sz w:val="24"/>
          <w:szCs w:val="24"/>
        </w:rPr>
        <w:t>ả</w:t>
      </w:r>
      <w:r w:rsidRPr="00056DBB">
        <w:rPr>
          <w:spacing w:val="-1"/>
          <w:sz w:val="24"/>
          <w:szCs w:val="24"/>
        </w:rPr>
        <w:t xml:space="preserve"> </w:t>
      </w:r>
      <w:r w:rsidRPr="00056DBB">
        <w:rPr>
          <w:sz w:val="24"/>
          <w:szCs w:val="24"/>
        </w:rPr>
        <w:t xml:space="preserve">về </w:t>
      </w:r>
      <w:r w:rsidRPr="00056DBB">
        <w:rPr>
          <w:sz w:val="24"/>
          <w:szCs w:val="24"/>
          <w:lang w:val="vi-VN"/>
        </w:rPr>
        <w:t>việc thêm xóa sửa, tìm kiếm Tour</w:t>
      </w:r>
    </w:p>
    <w:p w14:paraId="22169F64" w14:textId="12C1FF47" w:rsidR="00B81AEE" w:rsidRPr="00056DBB" w:rsidRDefault="00B81AEE" w:rsidP="00D550C0">
      <w:pPr>
        <w:ind w:left="460" w:right="-2150" w:firstLine="260"/>
        <w:rPr>
          <w:sz w:val="24"/>
          <w:szCs w:val="24"/>
          <w:lang w:val="vi-VN"/>
        </w:rPr>
      </w:pPr>
      <w:r w:rsidRPr="00056DBB">
        <w:rPr>
          <w:sz w:val="24"/>
          <w:szCs w:val="24"/>
        </w:rPr>
        <w:t>Hệ thống t</w:t>
      </w:r>
      <w:r w:rsidRPr="00056DBB">
        <w:rPr>
          <w:spacing w:val="1"/>
          <w:sz w:val="24"/>
          <w:szCs w:val="24"/>
        </w:rPr>
        <w:t>r</w:t>
      </w:r>
      <w:r w:rsidRPr="00056DBB">
        <w:rPr>
          <w:sz w:val="24"/>
          <w:szCs w:val="24"/>
        </w:rPr>
        <w:t>ả</w:t>
      </w:r>
      <w:r w:rsidRPr="00056DBB">
        <w:rPr>
          <w:spacing w:val="-1"/>
          <w:sz w:val="24"/>
          <w:szCs w:val="24"/>
        </w:rPr>
        <w:t xml:space="preserve"> </w:t>
      </w:r>
      <w:r w:rsidRPr="00056DBB">
        <w:rPr>
          <w:sz w:val="24"/>
          <w:szCs w:val="24"/>
        </w:rPr>
        <w:t xml:space="preserve">về </w:t>
      </w:r>
      <w:r w:rsidRPr="00056DBB">
        <w:rPr>
          <w:sz w:val="24"/>
          <w:szCs w:val="24"/>
          <w:lang w:val="vi-VN"/>
        </w:rPr>
        <w:t>việc thêm xóa sửa, tìm kiếm Phiếu Đăng Ký</w:t>
      </w:r>
    </w:p>
    <w:p w14:paraId="376B116C" w14:textId="6CFD4423" w:rsidR="00B81AEE" w:rsidRPr="00056DBB" w:rsidRDefault="00B81AEE" w:rsidP="00B81AEE">
      <w:pPr>
        <w:ind w:left="460" w:firstLine="260"/>
        <w:rPr>
          <w:sz w:val="24"/>
          <w:szCs w:val="24"/>
          <w:lang w:val="vi-VN"/>
        </w:rPr>
      </w:pPr>
      <w:r w:rsidRPr="00056DBB">
        <w:rPr>
          <w:sz w:val="24"/>
          <w:szCs w:val="24"/>
        </w:rPr>
        <w:t>Hệ thống t</w:t>
      </w:r>
      <w:r w:rsidRPr="00056DBB">
        <w:rPr>
          <w:spacing w:val="1"/>
          <w:sz w:val="24"/>
          <w:szCs w:val="24"/>
        </w:rPr>
        <w:t>r</w:t>
      </w:r>
      <w:r w:rsidRPr="00056DBB">
        <w:rPr>
          <w:sz w:val="24"/>
          <w:szCs w:val="24"/>
        </w:rPr>
        <w:t>ả</w:t>
      </w:r>
      <w:r w:rsidRPr="00056DBB">
        <w:rPr>
          <w:spacing w:val="-1"/>
          <w:sz w:val="24"/>
          <w:szCs w:val="24"/>
        </w:rPr>
        <w:t xml:space="preserve"> </w:t>
      </w:r>
      <w:r w:rsidRPr="00056DBB">
        <w:rPr>
          <w:sz w:val="24"/>
          <w:szCs w:val="24"/>
        </w:rPr>
        <w:t>về</w:t>
      </w:r>
      <w:r w:rsidRPr="00056DBB">
        <w:rPr>
          <w:sz w:val="24"/>
          <w:szCs w:val="24"/>
          <w:lang w:val="vi-VN"/>
        </w:rPr>
        <w:t xml:space="preserve"> thống kê</w:t>
      </w:r>
    </w:p>
    <w:p w14:paraId="62AC24EF" w14:textId="45F8BAFD" w:rsidR="007836FD" w:rsidRPr="00056DBB" w:rsidRDefault="00523606" w:rsidP="00B81AEE">
      <w:pPr>
        <w:spacing w:before="39"/>
        <w:ind w:left="460"/>
        <w:rPr>
          <w:sz w:val="24"/>
          <w:szCs w:val="24"/>
          <w:lang w:val="vi-VN"/>
        </w:rPr>
      </w:pPr>
      <w:r w:rsidRPr="00056DBB">
        <w:rPr>
          <w:sz w:val="24"/>
          <w:szCs w:val="24"/>
        </w:rPr>
        <w:t xml:space="preserve">   </w:t>
      </w:r>
      <w:r w:rsidRPr="00056DBB">
        <w:rPr>
          <w:spacing w:val="10"/>
          <w:sz w:val="24"/>
          <w:szCs w:val="24"/>
        </w:rPr>
        <w:t xml:space="preserve"> </w:t>
      </w:r>
      <w:r w:rsidRPr="00056DBB">
        <w:rPr>
          <w:sz w:val="24"/>
          <w:szCs w:val="24"/>
        </w:rPr>
        <w:t>Hệ thố</w:t>
      </w:r>
      <w:r w:rsidR="00B81AEE" w:rsidRPr="00056DBB">
        <w:rPr>
          <w:sz w:val="24"/>
          <w:szCs w:val="24"/>
          <w:lang w:val="vi-VN"/>
        </w:rPr>
        <w:t>ng quản lý tốt về tour</w:t>
      </w:r>
    </w:p>
    <w:p w14:paraId="0111E28F" w14:textId="77777777" w:rsidR="007836FD" w:rsidRPr="00056DBB" w:rsidRDefault="00523606">
      <w:pPr>
        <w:ind w:left="100"/>
        <w:rPr>
          <w:sz w:val="28"/>
          <w:szCs w:val="28"/>
        </w:rPr>
      </w:pPr>
      <w:r w:rsidRPr="00056DBB">
        <w:rPr>
          <w:b/>
          <w:i/>
          <w:sz w:val="28"/>
          <w:szCs w:val="28"/>
        </w:rPr>
        <w:t>4.2</w:t>
      </w:r>
      <w:r w:rsidRPr="00056DBB">
        <w:rPr>
          <w:b/>
          <w:i/>
          <w:spacing w:val="-3"/>
          <w:sz w:val="28"/>
          <w:szCs w:val="28"/>
        </w:rPr>
        <w:t xml:space="preserve"> </w:t>
      </w:r>
      <w:r w:rsidRPr="00056DBB">
        <w:rPr>
          <w:b/>
          <w:i/>
          <w:sz w:val="28"/>
          <w:szCs w:val="28"/>
        </w:rPr>
        <w:t>K</w:t>
      </w:r>
      <w:r w:rsidRPr="00056DBB">
        <w:rPr>
          <w:b/>
          <w:i/>
          <w:spacing w:val="-1"/>
          <w:sz w:val="28"/>
          <w:szCs w:val="28"/>
        </w:rPr>
        <w:t>ế</w:t>
      </w:r>
      <w:r w:rsidRPr="00056DBB">
        <w:rPr>
          <w:b/>
          <w:i/>
          <w:sz w:val="28"/>
          <w:szCs w:val="28"/>
        </w:rPr>
        <w:t>t l</w:t>
      </w:r>
      <w:r w:rsidRPr="00056DBB">
        <w:rPr>
          <w:b/>
          <w:i/>
          <w:spacing w:val="2"/>
          <w:sz w:val="28"/>
          <w:szCs w:val="28"/>
        </w:rPr>
        <w:t>u</w:t>
      </w:r>
      <w:r w:rsidRPr="00056DBB">
        <w:rPr>
          <w:b/>
          <w:i/>
          <w:spacing w:val="1"/>
          <w:sz w:val="28"/>
          <w:szCs w:val="28"/>
        </w:rPr>
        <w:t>ậ</w:t>
      </w:r>
      <w:r w:rsidRPr="00056DBB">
        <w:rPr>
          <w:b/>
          <w:i/>
          <w:sz w:val="28"/>
          <w:szCs w:val="28"/>
        </w:rPr>
        <w:t>n</w:t>
      </w:r>
    </w:p>
    <w:p w14:paraId="262D337C" w14:textId="77777777" w:rsidR="007836FD" w:rsidRPr="00056DBB" w:rsidRDefault="007836FD">
      <w:pPr>
        <w:spacing w:before="9" w:line="240" w:lineRule="exact"/>
        <w:rPr>
          <w:sz w:val="24"/>
          <w:szCs w:val="24"/>
        </w:rPr>
      </w:pPr>
    </w:p>
    <w:p w14:paraId="559D5AC3" w14:textId="10AFCD13" w:rsidR="00D550C0" w:rsidRPr="00D550C0" w:rsidRDefault="00523606" w:rsidP="00D550C0">
      <w:pPr>
        <w:ind w:left="100"/>
        <w:rPr>
          <w:b/>
          <w:sz w:val="24"/>
          <w:szCs w:val="24"/>
        </w:rPr>
      </w:pPr>
      <w:r w:rsidRPr="00056DBB">
        <w:rPr>
          <w:b/>
          <w:sz w:val="24"/>
          <w:szCs w:val="24"/>
        </w:rPr>
        <w:t>Những v</w:t>
      </w:r>
      <w:r w:rsidRPr="00056DBB">
        <w:rPr>
          <w:b/>
          <w:spacing w:val="1"/>
          <w:sz w:val="24"/>
          <w:szCs w:val="24"/>
        </w:rPr>
        <w:t>i</w:t>
      </w:r>
      <w:r w:rsidRPr="00056DBB">
        <w:rPr>
          <w:b/>
          <w:sz w:val="24"/>
          <w:szCs w:val="24"/>
        </w:rPr>
        <w:t>ệc đã làm</w:t>
      </w:r>
      <w:r w:rsidRPr="00056DBB">
        <w:rPr>
          <w:b/>
          <w:spacing w:val="1"/>
          <w:sz w:val="24"/>
          <w:szCs w:val="24"/>
        </w:rPr>
        <w:t xml:space="preserve"> </w:t>
      </w:r>
      <w:r w:rsidR="00056DBB">
        <w:rPr>
          <w:b/>
          <w:sz w:val="24"/>
          <w:szCs w:val="24"/>
        </w:rPr>
        <w:t>được</w:t>
      </w:r>
      <w:r w:rsidRPr="00056DBB">
        <w:rPr>
          <w:b/>
          <w:sz w:val="24"/>
          <w:szCs w:val="24"/>
        </w:rPr>
        <w:t>:</w:t>
      </w:r>
    </w:p>
    <w:p w14:paraId="0262E18D" w14:textId="77777777" w:rsidR="007836FD" w:rsidRPr="00056DBB" w:rsidRDefault="007836FD">
      <w:pPr>
        <w:spacing w:before="19" w:line="220" w:lineRule="exact"/>
        <w:rPr>
          <w:sz w:val="22"/>
          <w:szCs w:val="22"/>
        </w:rPr>
      </w:pPr>
    </w:p>
    <w:p w14:paraId="3DE07EF6" w14:textId="26EB485B" w:rsidR="007836FD" w:rsidRPr="00056DBB" w:rsidRDefault="00523606" w:rsidP="00B81AEE">
      <w:pPr>
        <w:ind w:left="820"/>
        <w:rPr>
          <w:sz w:val="24"/>
          <w:szCs w:val="24"/>
          <w:lang w:val="vi-VN"/>
        </w:rPr>
      </w:pPr>
      <w:r w:rsidRPr="00056DBB">
        <w:rPr>
          <w:sz w:val="24"/>
          <w:szCs w:val="24"/>
        </w:rPr>
        <w:t>-</w:t>
      </w:r>
      <w:r w:rsidR="00B81AEE" w:rsidRPr="00056DBB">
        <w:rPr>
          <w:sz w:val="24"/>
          <w:szCs w:val="24"/>
          <w:lang w:val="vi-VN"/>
        </w:rPr>
        <w:t>Nghiên cứu những cái mới</w:t>
      </w:r>
    </w:p>
    <w:p w14:paraId="687370FE" w14:textId="77777777" w:rsidR="007836FD" w:rsidRPr="00056DBB" w:rsidRDefault="007836FD">
      <w:pPr>
        <w:spacing w:before="1" w:line="240" w:lineRule="exact"/>
        <w:rPr>
          <w:sz w:val="24"/>
          <w:szCs w:val="24"/>
        </w:rPr>
      </w:pPr>
    </w:p>
    <w:p w14:paraId="2FC2A102" w14:textId="7F10591D" w:rsidR="007836FD" w:rsidRPr="00056DBB" w:rsidRDefault="00523606">
      <w:pPr>
        <w:ind w:left="820"/>
        <w:rPr>
          <w:sz w:val="24"/>
          <w:szCs w:val="24"/>
          <w:lang w:val="vi-VN"/>
        </w:rPr>
      </w:pPr>
      <w:r w:rsidRPr="00056DBB">
        <w:rPr>
          <w:sz w:val="24"/>
          <w:szCs w:val="24"/>
        </w:rPr>
        <w:t xml:space="preserve">- Lưu </w:t>
      </w:r>
      <w:r w:rsidR="00B81AEE" w:rsidRPr="00056DBB">
        <w:rPr>
          <w:sz w:val="24"/>
          <w:szCs w:val="24"/>
          <w:lang w:val="vi-VN"/>
        </w:rPr>
        <w:t>dữ liệu trong SQL</w:t>
      </w:r>
    </w:p>
    <w:p w14:paraId="3CDAE265" w14:textId="77777777" w:rsidR="00B81AEE" w:rsidRPr="00056DBB" w:rsidRDefault="00B81AEE" w:rsidP="00B81AEE">
      <w:pPr>
        <w:spacing w:before="1" w:line="240" w:lineRule="exact"/>
        <w:rPr>
          <w:sz w:val="24"/>
          <w:szCs w:val="24"/>
        </w:rPr>
      </w:pPr>
    </w:p>
    <w:p w14:paraId="342C1269" w14:textId="77B070E4" w:rsidR="00B81AEE" w:rsidRPr="00D550C0" w:rsidRDefault="00B81AEE" w:rsidP="00D550C0">
      <w:pPr>
        <w:ind w:left="820" w:right="-980"/>
        <w:rPr>
          <w:sz w:val="24"/>
          <w:szCs w:val="24"/>
        </w:rPr>
      </w:pPr>
      <w:r w:rsidRPr="00056DBB">
        <w:rPr>
          <w:sz w:val="24"/>
          <w:szCs w:val="24"/>
        </w:rPr>
        <w:t xml:space="preserve">- </w:t>
      </w:r>
      <w:r w:rsidRPr="00056DBB">
        <w:rPr>
          <w:sz w:val="24"/>
          <w:szCs w:val="24"/>
          <w:lang w:val="vi-VN"/>
        </w:rPr>
        <w:t>Làm loading</w:t>
      </w:r>
      <w:r w:rsidR="00D550C0">
        <w:rPr>
          <w:sz w:val="24"/>
          <w:szCs w:val="24"/>
        </w:rPr>
        <w:t>, sử dụng thư viện Lottie</w:t>
      </w:r>
    </w:p>
    <w:p w14:paraId="46A526EF" w14:textId="77777777" w:rsidR="00B81AEE" w:rsidRPr="00056DBB" w:rsidRDefault="00B81AEE" w:rsidP="00B81AEE">
      <w:pPr>
        <w:spacing w:before="1" w:line="240" w:lineRule="exact"/>
        <w:rPr>
          <w:sz w:val="24"/>
          <w:szCs w:val="24"/>
        </w:rPr>
      </w:pPr>
    </w:p>
    <w:p w14:paraId="48D38148" w14:textId="53C772E6" w:rsidR="00B81AEE" w:rsidRPr="00056DBB" w:rsidRDefault="00B81AEE" w:rsidP="00B81AEE">
      <w:pPr>
        <w:ind w:left="820"/>
        <w:rPr>
          <w:sz w:val="24"/>
          <w:szCs w:val="24"/>
          <w:lang w:val="vi-VN"/>
        </w:rPr>
      </w:pPr>
      <w:r w:rsidRPr="00056DBB">
        <w:rPr>
          <w:sz w:val="24"/>
          <w:szCs w:val="24"/>
        </w:rPr>
        <w:t xml:space="preserve">- </w:t>
      </w:r>
      <w:r w:rsidRPr="00056DBB">
        <w:rPr>
          <w:sz w:val="24"/>
          <w:szCs w:val="24"/>
          <w:lang w:val="vi-VN"/>
        </w:rPr>
        <w:t>Trang trí thân thiện cho người dùng</w:t>
      </w:r>
    </w:p>
    <w:p w14:paraId="3137984F" w14:textId="77777777" w:rsidR="00B81AEE" w:rsidRPr="00056DBB" w:rsidRDefault="00B81AEE">
      <w:pPr>
        <w:ind w:left="820"/>
        <w:rPr>
          <w:sz w:val="24"/>
          <w:szCs w:val="24"/>
          <w:lang w:val="vi-VN"/>
        </w:rPr>
      </w:pPr>
    </w:p>
    <w:p w14:paraId="1CD0B71F" w14:textId="77777777" w:rsidR="007836FD" w:rsidRPr="00056DBB" w:rsidRDefault="00B81AEE" w:rsidP="00B81AEE">
      <w:pPr>
        <w:rPr>
          <w:sz w:val="24"/>
          <w:szCs w:val="24"/>
        </w:rPr>
      </w:pPr>
      <w:r w:rsidRPr="00056DBB">
        <w:rPr>
          <w:sz w:val="24"/>
          <w:szCs w:val="24"/>
        </w:rPr>
        <w:tab/>
      </w:r>
    </w:p>
    <w:sectPr w:rsidR="007836FD" w:rsidRPr="00056DBB" w:rsidSect="00887239">
      <w:type w:val="continuous"/>
      <w:pgSz w:w="12240" w:h="15840"/>
      <w:pgMar w:top="980" w:right="1340" w:bottom="280" w:left="1340" w:header="764" w:footer="943"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83CF9" w14:textId="77777777" w:rsidR="0048432C" w:rsidRDefault="0048432C">
      <w:r>
        <w:separator/>
      </w:r>
    </w:p>
  </w:endnote>
  <w:endnote w:type="continuationSeparator" w:id="0">
    <w:p w14:paraId="441983C3" w14:textId="77777777" w:rsidR="0048432C" w:rsidRDefault="0048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C63DC" w14:textId="77777777" w:rsidR="00523606" w:rsidRDefault="0048432C">
    <w:pPr>
      <w:spacing w:line="160" w:lineRule="exact"/>
      <w:rPr>
        <w:sz w:val="17"/>
        <w:szCs w:val="17"/>
      </w:rPr>
    </w:pPr>
    <w:r>
      <w:pict w14:anchorId="6216DC13">
        <v:shapetype id="_x0000_t202" coordsize="21600,21600" o:spt="202" path="m,l,21600r21600,l21600,xe">
          <v:stroke joinstyle="miter"/>
          <v:path gradientshapeok="t" o:connecttype="rect"/>
        </v:shapetype>
        <v:shape id="_x0000_s2051" type="#_x0000_t202" style="position:absolute;margin-left:495pt;margin-top:730.4pt;width:47pt;height:13pt;z-index:-2049;mso-position-horizontal-relative:page;mso-position-vertical-relative:page" filled="f" stroked="f">
          <v:textbox inset="0,0,0,0">
            <w:txbxContent>
              <w:p w14:paraId="32C52330" w14:textId="77777777" w:rsidR="00523606" w:rsidRDefault="00523606">
                <w:pPr>
                  <w:spacing w:line="240" w:lineRule="exact"/>
                  <w:ind w:left="20"/>
                  <w:rPr>
                    <w:rFonts w:ascii="Calibri" w:eastAsia="Calibri" w:hAnsi="Calibri" w:cs="Calibri"/>
                    <w:sz w:val="22"/>
                    <w:szCs w:val="22"/>
                  </w:rPr>
                </w:pPr>
                <w:r>
                  <w:rPr>
                    <w:rFonts w:ascii="Calibri" w:eastAsia="Calibri" w:hAnsi="Calibri" w:cs="Calibri"/>
                    <w:position w:val="1"/>
                    <w:sz w:val="22"/>
                    <w:szCs w:val="22"/>
                  </w:rPr>
                  <w:t xml:space="preserve">Trang </w:t>
                </w:r>
                <w:r>
                  <w:rPr>
                    <w:rFonts w:ascii="Calibri" w:eastAsia="Calibri" w:hAnsi="Calibri" w:cs="Calibri"/>
                    <w:spacing w:val="45"/>
                    <w:position w:val="1"/>
                    <w:sz w:val="22"/>
                    <w:szCs w:val="22"/>
                  </w:rPr>
                  <w:t xml:space="preserve"> </w:t>
                </w:r>
                <w:r>
                  <w:fldChar w:fldCharType="begin"/>
                </w:r>
                <w:r>
                  <w:rPr>
                    <w:rFonts w:ascii="Calibri" w:eastAsia="Calibri" w:hAnsi="Calibri" w:cs="Calibri"/>
                    <w:position w:val="1"/>
                    <w:sz w:val="22"/>
                    <w:szCs w:val="22"/>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B13B44" w14:textId="77777777" w:rsidR="0048432C" w:rsidRDefault="0048432C">
      <w:r>
        <w:separator/>
      </w:r>
    </w:p>
  </w:footnote>
  <w:footnote w:type="continuationSeparator" w:id="0">
    <w:p w14:paraId="07B03DD5" w14:textId="77777777" w:rsidR="0048432C" w:rsidRDefault="00484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2D31D" w14:textId="77777777" w:rsidR="00523606" w:rsidRDefault="0048432C">
    <w:pPr>
      <w:spacing w:line="200" w:lineRule="exact"/>
    </w:pPr>
    <w:r>
      <w:pict w14:anchorId="272C1B0F">
        <v:shapetype id="_x0000_t202" coordsize="21600,21600" o:spt="202" path="m,l,21600r21600,l21600,xe">
          <v:stroke joinstyle="miter"/>
          <v:path gradientshapeok="t" o:connecttype="rect"/>
        </v:shapetype>
        <v:shape id="_x0000_s2052" type="#_x0000_t202" style="position:absolute;margin-left:71pt;margin-top:32.4pt;width:215.8pt;height:17.8pt;z-index:-2050;mso-position-horizontal-relative:page;mso-position-vertical-relative:page" filled="f" stroked="f">
          <v:textbox inset="0,0,0,0">
            <w:txbxContent>
              <w:p w14:paraId="2704F9EB" w14:textId="19D20FA9" w:rsidR="00523606" w:rsidRDefault="00523606">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B</w:t>
                </w:r>
                <w:r>
                  <w:rPr>
                    <w:rFonts w:ascii="Calibri" w:eastAsia="Calibri" w:hAnsi="Calibri" w:cs="Calibri"/>
                    <w:spacing w:val="1"/>
                    <w:position w:val="1"/>
                    <w:sz w:val="22"/>
                    <w:szCs w:val="22"/>
                  </w:rPr>
                  <w:t>á</w:t>
                </w:r>
                <w:r>
                  <w:rPr>
                    <w:rFonts w:ascii="Calibri" w:eastAsia="Calibri" w:hAnsi="Calibri" w:cs="Calibri"/>
                    <w:position w:val="1"/>
                    <w:sz w:val="22"/>
                    <w:szCs w:val="22"/>
                  </w:rPr>
                  <w:t>o</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áo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L</w:t>
                </w:r>
                <w:r>
                  <w:rPr>
                    <w:rFonts w:ascii="Calibri" w:eastAsia="Calibri" w:hAnsi="Calibri" w:cs="Calibri"/>
                    <w:position w:val="1"/>
                    <w:sz w:val="22"/>
                    <w:szCs w:val="22"/>
                  </w:rPr>
                  <w:t>ập</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trình</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di</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đ</w:t>
                </w:r>
                <w:r>
                  <w:rPr>
                    <w:rFonts w:ascii="Calibri" w:eastAsia="Calibri" w:hAnsi="Calibri" w:cs="Calibri"/>
                    <w:spacing w:val="1"/>
                    <w:position w:val="1"/>
                    <w:sz w:val="22"/>
                    <w:szCs w:val="22"/>
                  </w:rPr>
                  <w:t>ộ</w:t>
                </w:r>
                <w:r>
                  <w:rPr>
                    <w:rFonts w:ascii="Calibri" w:eastAsia="Calibri" w:hAnsi="Calibri" w:cs="Calibri"/>
                    <w:position w:val="1"/>
                    <w:sz w:val="22"/>
                    <w:szCs w:val="22"/>
                  </w:rPr>
                  <w:t>ng</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2</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position w:val="1"/>
                    <w:sz w:val="22"/>
                    <w:szCs w:val="22"/>
                  </w:rPr>
                  <w:t>hóm</w:t>
                </w:r>
                <w:r>
                  <w:rPr>
                    <w:rFonts w:ascii="Calibri" w:eastAsia="Calibri" w:hAnsi="Calibri" w:cs="Calibri"/>
                    <w:spacing w:val="-5"/>
                    <w:position w:val="1"/>
                    <w:sz w:val="22"/>
                    <w:szCs w:val="22"/>
                  </w:rPr>
                  <w:t xml:space="preserve"> </w:t>
                </w:r>
                <w:r w:rsidR="00056DBB">
                  <w:rPr>
                    <w:rFonts w:ascii="Calibri" w:eastAsia="Calibri" w:hAnsi="Calibri" w:cs="Calibri"/>
                    <w:position w:val="1"/>
                    <w:sz w:val="22"/>
                    <w:szCs w:val="22"/>
                  </w:rPr>
                  <w:t>12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4BACE" w14:textId="77777777" w:rsidR="00523606" w:rsidRDefault="0048432C">
    <w:pPr>
      <w:spacing w:line="200" w:lineRule="exact"/>
    </w:pPr>
    <w:r>
      <w:pict w14:anchorId="4DB024CC">
        <v:shapetype id="_x0000_t202" coordsize="21600,21600" o:spt="202" path="m,l,21600r21600,l21600,xe">
          <v:stroke joinstyle="miter"/>
          <v:path gradientshapeok="t" o:connecttype="rect"/>
        </v:shapetype>
        <v:shape id="_x0000_s2049" type="#_x0000_t202" style="position:absolute;margin-left:71pt;margin-top:37.2pt;width:169.6pt;height:13pt;z-index:-2047;mso-position-horizontal-relative:page;mso-position-vertical-relative:page" filled="f" stroked="f">
          <v:textbox style="mso-next-textbox:#_x0000_s2049" inset="0,0,0,0">
            <w:txbxContent>
              <w:p w14:paraId="703FD1AD" w14:textId="77777777" w:rsidR="00523606" w:rsidRDefault="00523606">
                <w:pPr>
                  <w:spacing w:line="240" w:lineRule="exact"/>
                  <w:ind w:left="20" w:right="-33"/>
                  <w:rPr>
                    <w:rFonts w:ascii="Calibri" w:eastAsia="Calibri" w:hAnsi="Calibri" w:cs="Calibri"/>
                    <w:sz w:val="22"/>
                    <w:szCs w:val="22"/>
                  </w:rPr>
                </w:pPr>
                <w:r>
                  <w:rPr>
                    <w:rFonts w:ascii="Calibri" w:eastAsia="Calibri" w:hAnsi="Calibri" w:cs="Calibri"/>
                    <w:position w:val="1"/>
                    <w:sz w:val="22"/>
                    <w:szCs w:val="22"/>
                  </w:rPr>
                  <w:t>B</w:t>
                </w:r>
                <w:r>
                  <w:rPr>
                    <w:rFonts w:ascii="Calibri" w:eastAsia="Calibri" w:hAnsi="Calibri" w:cs="Calibri"/>
                    <w:spacing w:val="1"/>
                    <w:position w:val="1"/>
                    <w:sz w:val="22"/>
                    <w:szCs w:val="22"/>
                  </w:rPr>
                  <w:t>á</w:t>
                </w:r>
                <w:r>
                  <w:rPr>
                    <w:rFonts w:ascii="Calibri" w:eastAsia="Calibri" w:hAnsi="Calibri" w:cs="Calibri"/>
                    <w:position w:val="1"/>
                    <w:sz w:val="22"/>
                    <w:szCs w:val="22"/>
                  </w:rPr>
                  <w:t>o</w:t>
                </w:r>
                <w:r>
                  <w:rPr>
                    <w:rFonts w:ascii="Calibri" w:eastAsia="Calibri" w:hAnsi="Calibri" w:cs="Calibri"/>
                    <w:spacing w:val="-3"/>
                    <w:position w:val="1"/>
                    <w:sz w:val="22"/>
                    <w:szCs w:val="22"/>
                  </w:rPr>
                  <w:t xml:space="preserve"> </w:t>
                </w:r>
                <w:r>
                  <w:rPr>
                    <w:rFonts w:ascii="Calibri" w:eastAsia="Calibri" w:hAnsi="Calibri" w:cs="Calibri"/>
                    <w:spacing w:val="-1"/>
                    <w:position w:val="1"/>
                    <w:sz w:val="22"/>
                    <w:szCs w:val="22"/>
                  </w:rPr>
                  <w:t>c</w:t>
                </w:r>
                <w:r>
                  <w:rPr>
                    <w:rFonts w:ascii="Calibri" w:eastAsia="Calibri" w:hAnsi="Calibri" w:cs="Calibri"/>
                    <w:position w:val="1"/>
                    <w:sz w:val="22"/>
                    <w:szCs w:val="22"/>
                  </w:rPr>
                  <w:t>áo</w:t>
                </w:r>
                <w:r>
                  <w:rPr>
                    <w:rFonts w:ascii="Calibri" w:eastAsia="Calibri" w:hAnsi="Calibri" w:cs="Calibri"/>
                    <w:spacing w:val="-1"/>
                    <w:position w:val="1"/>
                    <w:sz w:val="22"/>
                    <w:szCs w:val="22"/>
                  </w:rPr>
                  <w:t xml:space="preserve"> </w:t>
                </w:r>
                <w:r>
                  <w:rPr>
                    <w:rFonts w:ascii="Calibri" w:eastAsia="Calibri" w:hAnsi="Calibri" w:cs="Calibri"/>
                    <w:spacing w:val="1"/>
                    <w:position w:val="1"/>
                    <w:sz w:val="22"/>
                    <w:szCs w:val="22"/>
                  </w:rPr>
                  <w:t>L</w:t>
                </w:r>
                <w:r>
                  <w:rPr>
                    <w:rFonts w:ascii="Calibri" w:eastAsia="Calibri" w:hAnsi="Calibri" w:cs="Calibri"/>
                    <w:position w:val="1"/>
                    <w:sz w:val="22"/>
                    <w:szCs w:val="22"/>
                  </w:rPr>
                  <w:t>ập</w:t>
                </w:r>
                <w:r>
                  <w:rPr>
                    <w:rFonts w:ascii="Calibri" w:eastAsia="Calibri" w:hAnsi="Calibri" w:cs="Calibri"/>
                    <w:spacing w:val="-3"/>
                    <w:position w:val="1"/>
                    <w:sz w:val="22"/>
                    <w:szCs w:val="22"/>
                  </w:rPr>
                  <w:t xml:space="preserve"> </w:t>
                </w:r>
                <w:r>
                  <w:rPr>
                    <w:rFonts w:ascii="Calibri" w:eastAsia="Calibri" w:hAnsi="Calibri" w:cs="Calibri"/>
                    <w:position w:val="1"/>
                    <w:sz w:val="22"/>
                    <w:szCs w:val="22"/>
                  </w:rPr>
                  <w:t>trình</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di</w:t>
                </w:r>
                <w:r>
                  <w:rPr>
                    <w:rFonts w:ascii="Calibri" w:eastAsia="Calibri" w:hAnsi="Calibri" w:cs="Calibri"/>
                    <w:spacing w:val="-2"/>
                    <w:position w:val="1"/>
                    <w:sz w:val="22"/>
                    <w:szCs w:val="22"/>
                  </w:rPr>
                  <w:t xml:space="preserve"> </w:t>
                </w:r>
                <w:r>
                  <w:rPr>
                    <w:rFonts w:ascii="Calibri" w:eastAsia="Calibri" w:hAnsi="Calibri" w:cs="Calibri"/>
                    <w:position w:val="1"/>
                    <w:sz w:val="22"/>
                    <w:szCs w:val="22"/>
                  </w:rPr>
                  <w:t>đ</w:t>
                </w:r>
                <w:r>
                  <w:rPr>
                    <w:rFonts w:ascii="Calibri" w:eastAsia="Calibri" w:hAnsi="Calibri" w:cs="Calibri"/>
                    <w:spacing w:val="1"/>
                    <w:position w:val="1"/>
                    <w:sz w:val="22"/>
                    <w:szCs w:val="22"/>
                  </w:rPr>
                  <w:t>ộ</w:t>
                </w:r>
                <w:r>
                  <w:rPr>
                    <w:rFonts w:ascii="Calibri" w:eastAsia="Calibri" w:hAnsi="Calibri" w:cs="Calibri"/>
                    <w:position w:val="1"/>
                    <w:sz w:val="22"/>
                    <w:szCs w:val="22"/>
                  </w:rPr>
                  <w:t>ng</w:t>
                </w:r>
                <w:r>
                  <w:rPr>
                    <w:rFonts w:ascii="Calibri" w:eastAsia="Calibri" w:hAnsi="Calibri" w:cs="Calibri"/>
                    <w:spacing w:val="-4"/>
                    <w:position w:val="1"/>
                    <w:sz w:val="22"/>
                    <w:szCs w:val="22"/>
                  </w:rPr>
                  <w:t xml:space="preserve"> </w:t>
                </w:r>
                <w:r>
                  <w:rPr>
                    <w:rFonts w:ascii="Calibri" w:eastAsia="Calibri" w:hAnsi="Calibri" w:cs="Calibri"/>
                    <w:position w:val="1"/>
                    <w:sz w:val="22"/>
                    <w:szCs w:val="22"/>
                  </w:rPr>
                  <w:t>2</w:t>
                </w:r>
                <w:r>
                  <w:rPr>
                    <w:rFonts w:ascii="Calibri" w:eastAsia="Calibri" w:hAnsi="Calibri" w:cs="Calibri"/>
                    <w:spacing w:val="-1"/>
                    <w:position w:val="1"/>
                    <w:sz w:val="22"/>
                    <w:szCs w:val="22"/>
                  </w:rPr>
                  <w:t xml:space="preserve"> </w:t>
                </w:r>
                <w:r>
                  <w:rPr>
                    <w:rFonts w:ascii="Calibri" w:eastAsia="Calibri" w:hAnsi="Calibri" w:cs="Calibri"/>
                    <w:position w:val="1"/>
                    <w:sz w:val="22"/>
                    <w:szCs w:val="22"/>
                  </w:rPr>
                  <w:t>–</w:t>
                </w:r>
                <w:r>
                  <w:rPr>
                    <w:rFonts w:ascii="Calibri" w:eastAsia="Calibri" w:hAnsi="Calibri" w:cs="Calibri"/>
                    <w:spacing w:val="-2"/>
                    <w:position w:val="1"/>
                    <w:sz w:val="22"/>
                    <w:szCs w:val="22"/>
                  </w:rPr>
                  <w:t xml:space="preserve"> </w:t>
                </w:r>
                <w:r>
                  <w:rPr>
                    <w:rFonts w:ascii="Calibri" w:eastAsia="Calibri" w:hAnsi="Calibri" w:cs="Calibri"/>
                    <w:spacing w:val="1"/>
                    <w:position w:val="1"/>
                    <w:sz w:val="22"/>
                    <w:szCs w:val="22"/>
                  </w:rPr>
                  <w:t>N</w:t>
                </w:r>
                <w:r>
                  <w:rPr>
                    <w:rFonts w:ascii="Calibri" w:eastAsia="Calibri" w:hAnsi="Calibri" w:cs="Calibri"/>
                    <w:position w:val="1"/>
                    <w:sz w:val="22"/>
                    <w:szCs w:val="22"/>
                  </w:rPr>
                  <w:t>hóm</w:t>
                </w:r>
                <w:r>
                  <w:rPr>
                    <w:rFonts w:ascii="Calibri" w:eastAsia="Calibri" w:hAnsi="Calibri" w:cs="Calibri"/>
                    <w:spacing w:val="-5"/>
                    <w:position w:val="1"/>
                    <w:sz w:val="22"/>
                    <w:szCs w:val="22"/>
                  </w:rPr>
                  <w:t xml:space="preserve"> </w:t>
                </w:r>
                <w:r>
                  <w:rPr>
                    <w:rFonts w:ascii="Calibri" w:eastAsia="Calibri" w:hAnsi="Calibri" w:cs="Calibri"/>
                    <w:position w:val="1"/>
                    <w:sz w:val="22"/>
                    <w:szCs w:val="22"/>
                  </w:rPr>
                  <w:t>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25BE7"/>
    <w:multiLevelType w:val="hybridMultilevel"/>
    <w:tmpl w:val="FD847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C1242"/>
    <w:multiLevelType w:val="multilevel"/>
    <w:tmpl w:val="5EF8D61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F461291"/>
    <w:multiLevelType w:val="hybridMultilevel"/>
    <w:tmpl w:val="DBC00522"/>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3" w15:restartNumberingAfterBreak="0">
    <w:nsid w:val="6280137E"/>
    <w:multiLevelType w:val="hybridMultilevel"/>
    <w:tmpl w:val="FD847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154AC3"/>
    <w:multiLevelType w:val="hybridMultilevel"/>
    <w:tmpl w:val="A0E84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D08B7"/>
    <w:multiLevelType w:val="hybridMultilevel"/>
    <w:tmpl w:val="24BC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0F">
      <w:start w:val="1"/>
      <w:numFmt w:val="decimal"/>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6FD"/>
    <w:rsid w:val="00056DBB"/>
    <w:rsid w:val="0013134E"/>
    <w:rsid w:val="00483870"/>
    <w:rsid w:val="0048432C"/>
    <w:rsid w:val="004F66AB"/>
    <w:rsid w:val="00523606"/>
    <w:rsid w:val="006B7BB9"/>
    <w:rsid w:val="00700A97"/>
    <w:rsid w:val="007457E2"/>
    <w:rsid w:val="007836FD"/>
    <w:rsid w:val="007B73BC"/>
    <w:rsid w:val="00887239"/>
    <w:rsid w:val="00B81AEE"/>
    <w:rsid w:val="00D00868"/>
    <w:rsid w:val="00D550C0"/>
    <w:rsid w:val="00DD1D1C"/>
    <w:rsid w:val="00F1003A"/>
    <w:rsid w:val="00F8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C361C9B"/>
  <w15:docId w15:val="{3023B6D2-5CEC-41A3-B437-7234308D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39"/>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523606"/>
    <w:pPr>
      <w:ind w:left="720"/>
      <w:contextualSpacing/>
    </w:pPr>
  </w:style>
  <w:style w:type="paragraph" w:styleId="HTMLPreformatted">
    <w:name w:val="HTML Preformatted"/>
    <w:basedOn w:val="Normal"/>
    <w:link w:val="HTMLPreformattedChar"/>
    <w:uiPriority w:val="99"/>
    <w:unhideWhenUsed/>
    <w:rsid w:val="00F1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F1003A"/>
    <w:rPr>
      <w:rFonts w:ascii="Courier New" w:hAnsi="Courier New" w:cs="Courier New"/>
    </w:rPr>
  </w:style>
  <w:style w:type="paragraph" w:styleId="Header">
    <w:name w:val="header"/>
    <w:basedOn w:val="Normal"/>
    <w:link w:val="HeaderChar"/>
    <w:uiPriority w:val="99"/>
    <w:unhideWhenUsed/>
    <w:rsid w:val="00056DBB"/>
    <w:pPr>
      <w:tabs>
        <w:tab w:val="center" w:pos="4680"/>
        <w:tab w:val="right" w:pos="9360"/>
      </w:tabs>
    </w:pPr>
  </w:style>
  <w:style w:type="character" w:customStyle="1" w:styleId="HeaderChar">
    <w:name w:val="Header Char"/>
    <w:basedOn w:val="DefaultParagraphFont"/>
    <w:link w:val="Header"/>
    <w:uiPriority w:val="99"/>
    <w:rsid w:val="00056DBB"/>
  </w:style>
  <w:style w:type="paragraph" w:styleId="Footer">
    <w:name w:val="footer"/>
    <w:basedOn w:val="Normal"/>
    <w:link w:val="FooterChar"/>
    <w:uiPriority w:val="99"/>
    <w:unhideWhenUsed/>
    <w:rsid w:val="00056DBB"/>
    <w:pPr>
      <w:tabs>
        <w:tab w:val="center" w:pos="4680"/>
        <w:tab w:val="right" w:pos="9360"/>
      </w:tabs>
    </w:pPr>
  </w:style>
  <w:style w:type="character" w:customStyle="1" w:styleId="FooterChar">
    <w:name w:val="Footer Char"/>
    <w:basedOn w:val="DefaultParagraphFont"/>
    <w:link w:val="Footer"/>
    <w:uiPriority w:val="99"/>
    <w:rsid w:val="00056DBB"/>
  </w:style>
  <w:style w:type="character" w:styleId="Hyperlink">
    <w:name w:val="Hyperlink"/>
    <w:basedOn w:val="DefaultParagraphFont"/>
    <w:uiPriority w:val="99"/>
    <w:unhideWhenUsed/>
    <w:rsid w:val="007B73BC"/>
    <w:rPr>
      <w:color w:val="0000FF" w:themeColor="hyperlink"/>
      <w:u w:val="single"/>
    </w:rPr>
  </w:style>
  <w:style w:type="character" w:styleId="UnresolvedMention">
    <w:name w:val="Unresolved Mention"/>
    <w:basedOn w:val="DefaultParagraphFont"/>
    <w:uiPriority w:val="99"/>
    <w:semiHidden/>
    <w:unhideWhenUsed/>
    <w:rsid w:val="007B7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722411">
      <w:bodyDiv w:val="1"/>
      <w:marLeft w:val="0"/>
      <w:marRight w:val="0"/>
      <w:marTop w:val="0"/>
      <w:marBottom w:val="0"/>
      <w:divBdr>
        <w:top w:val="none" w:sz="0" w:space="0" w:color="auto"/>
        <w:left w:val="none" w:sz="0" w:space="0" w:color="auto"/>
        <w:bottom w:val="none" w:sz="0" w:space="0" w:color="auto"/>
        <w:right w:val="none" w:sz="0" w:space="0" w:color="auto"/>
      </w:divBdr>
    </w:div>
    <w:div w:id="263267803">
      <w:bodyDiv w:val="1"/>
      <w:marLeft w:val="0"/>
      <w:marRight w:val="0"/>
      <w:marTop w:val="0"/>
      <w:marBottom w:val="0"/>
      <w:divBdr>
        <w:top w:val="none" w:sz="0" w:space="0" w:color="auto"/>
        <w:left w:val="none" w:sz="0" w:space="0" w:color="auto"/>
        <w:bottom w:val="none" w:sz="0" w:space="0" w:color="auto"/>
        <w:right w:val="none" w:sz="0" w:space="0" w:color="auto"/>
      </w:divBdr>
    </w:div>
    <w:div w:id="272054757">
      <w:bodyDiv w:val="1"/>
      <w:marLeft w:val="0"/>
      <w:marRight w:val="0"/>
      <w:marTop w:val="0"/>
      <w:marBottom w:val="0"/>
      <w:divBdr>
        <w:top w:val="none" w:sz="0" w:space="0" w:color="auto"/>
        <w:left w:val="none" w:sz="0" w:space="0" w:color="auto"/>
        <w:bottom w:val="none" w:sz="0" w:space="0" w:color="auto"/>
        <w:right w:val="none" w:sz="0" w:space="0" w:color="auto"/>
      </w:divBdr>
    </w:div>
    <w:div w:id="383725515">
      <w:bodyDiv w:val="1"/>
      <w:marLeft w:val="0"/>
      <w:marRight w:val="0"/>
      <w:marTop w:val="0"/>
      <w:marBottom w:val="0"/>
      <w:divBdr>
        <w:top w:val="none" w:sz="0" w:space="0" w:color="auto"/>
        <w:left w:val="none" w:sz="0" w:space="0" w:color="auto"/>
        <w:bottom w:val="none" w:sz="0" w:space="0" w:color="auto"/>
        <w:right w:val="none" w:sz="0" w:space="0" w:color="auto"/>
      </w:divBdr>
    </w:div>
    <w:div w:id="435173712">
      <w:bodyDiv w:val="1"/>
      <w:marLeft w:val="0"/>
      <w:marRight w:val="0"/>
      <w:marTop w:val="0"/>
      <w:marBottom w:val="0"/>
      <w:divBdr>
        <w:top w:val="none" w:sz="0" w:space="0" w:color="auto"/>
        <w:left w:val="none" w:sz="0" w:space="0" w:color="auto"/>
        <w:bottom w:val="none" w:sz="0" w:space="0" w:color="auto"/>
        <w:right w:val="none" w:sz="0" w:space="0" w:color="auto"/>
      </w:divBdr>
    </w:div>
    <w:div w:id="513151559">
      <w:bodyDiv w:val="1"/>
      <w:marLeft w:val="0"/>
      <w:marRight w:val="0"/>
      <w:marTop w:val="0"/>
      <w:marBottom w:val="0"/>
      <w:divBdr>
        <w:top w:val="none" w:sz="0" w:space="0" w:color="auto"/>
        <w:left w:val="none" w:sz="0" w:space="0" w:color="auto"/>
        <w:bottom w:val="none" w:sz="0" w:space="0" w:color="auto"/>
        <w:right w:val="none" w:sz="0" w:space="0" w:color="auto"/>
      </w:divBdr>
    </w:div>
    <w:div w:id="636298376">
      <w:bodyDiv w:val="1"/>
      <w:marLeft w:val="0"/>
      <w:marRight w:val="0"/>
      <w:marTop w:val="0"/>
      <w:marBottom w:val="0"/>
      <w:divBdr>
        <w:top w:val="none" w:sz="0" w:space="0" w:color="auto"/>
        <w:left w:val="none" w:sz="0" w:space="0" w:color="auto"/>
        <w:bottom w:val="none" w:sz="0" w:space="0" w:color="auto"/>
        <w:right w:val="none" w:sz="0" w:space="0" w:color="auto"/>
      </w:divBdr>
    </w:div>
    <w:div w:id="822280889">
      <w:bodyDiv w:val="1"/>
      <w:marLeft w:val="0"/>
      <w:marRight w:val="0"/>
      <w:marTop w:val="0"/>
      <w:marBottom w:val="0"/>
      <w:divBdr>
        <w:top w:val="none" w:sz="0" w:space="0" w:color="auto"/>
        <w:left w:val="none" w:sz="0" w:space="0" w:color="auto"/>
        <w:bottom w:val="none" w:sz="0" w:space="0" w:color="auto"/>
        <w:right w:val="none" w:sz="0" w:space="0" w:color="auto"/>
      </w:divBdr>
    </w:div>
    <w:div w:id="848718166">
      <w:bodyDiv w:val="1"/>
      <w:marLeft w:val="0"/>
      <w:marRight w:val="0"/>
      <w:marTop w:val="0"/>
      <w:marBottom w:val="0"/>
      <w:divBdr>
        <w:top w:val="none" w:sz="0" w:space="0" w:color="auto"/>
        <w:left w:val="none" w:sz="0" w:space="0" w:color="auto"/>
        <w:bottom w:val="none" w:sz="0" w:space="0" w:color="auto"/>
        <w:right w:val="none" w:sz="0" w:space="0" w:color="auto"/>
      </w:divBdr>
    </w:div>
    <w:div w:id="997806242">
      <w:bodyDiv w:val="1"/>
      <w:marLeft w:val="0"/>
      <w:marRight w:val="0"/>
      <w:marTop w:val="0"/>
      <w:marBottom w:val="0"/>
      <w:divBdr>
        <w:top w:val="none" w:sz="0" w:space="0" w:color="auto"/>
        <w:left w:val="none" w:sz="0" w:space="0" w:color="auto"/>
        <w:bottom w:val="none" w:sz="0" w:space="0" w:color="auto"/>
        <w:right w:val="none" w:sz="0" w:space="0" w:color="auto"/>
      </w:divBdr>
    </w:div>
    <w:div w:id="1047140667">
      <w:bodyDiv w:val="1"/>
      <w:marLeft w:val="0"/>
      <w:marRight w:val="0"/>
      <w:marTop w:val="0"/>
      <w:marBottom w:val="0"/>
      <w:divBdr>
        <w:top w:val="none" w:sz="0" w:space="0" w:color="auto"/>
        <w:left w:val="none" w:sz="0" w:space="0" w:color="auto"/>
        <w:bottom w:val="none" w:sz="0" w:space="0" w:color="auto"/>
        <w:right w:val="none" w:sz="0" w:space="0" w:color="auto"/>
      </w:divBdr>
    </w:div>
    <w:div w:id="1058016340">
      <w:bodyDiv w:val="1"/>
      <w:marLeft w:val="0"/>
      <w:marRight w:val="0"/>
      <w:marTop w:val="0"/>
      <w:marBottom w:val="0"/>
      <w:divBdr>
        <w:top w:val="none" w:sz="0" w:space="0" w:color="auto"/>
        <w:left w:val="none" w:sz="0" w:space="0" w:color="auto"/>
        <w:bottom w:val="none" w:sz="0" w:space="0" w:color="auto"/>
        <w:right w:val="none" w:sz="0" w:space="0" w:color="auto"/>
      </w:divBdr>
    </w:div>
    <w:div w:id="1201167647">
      <w:bodyDiv w:val="1"/>
      <w:marLeft w:val="0"/>
      <w:marRight w:val="0"/>
      <w:marTop w:val="0"/>
      <w:marBottom w:val="0"/>
      <w:divBdr>
        <w:top w:val="none" w:sz="0" w:space="0" w:color="auto"/>
        <w:left w:val="none" w:sz="0" w:space="0" w:color="auto"/>
        <w:bottom w:val="none" w:sz="0" w:space="0" w:color="auto"/>
        <w:right w:val="none" w:sz="0" w:space="0" w:color="auto"/>
      </w:divBdr>
    </w:div>
    <w:div w:id="1337686691">
      <w:bodyDiv w:val="1"/>
      <w:marLeft w:val="0"/>
      <w:marRight w:val="0"/>
      <w:marTop w:val="0"/>
      <w:marBottom w:val="0"/>
      <w:divBdr>
        <w:top w:val="none" w:sz="0" w:space="0" w:color="auto"/>
        <w:left w:val="none" w:sz="0" w:space="0" w:color="auto"/>
        <w:bottom w:val="none" w:sz="0" w:space="0" w:color="auto"/>
        <w:right w:val="none" w:sz="0" w:space="0" w:color="auto"/>
      </w:divBdr>
    </w:div>
    <w:div w:id="1393308906">
      <w:bodyDiv w:val="1"/>
      <w:marLeft w:val="0"/>
      <w:marRight w:val="0"/>
      <w:marTop w:val="0"/>
      <w:marBottom w:val="0"/>
      <w:divBdr>
        <w:top w:val="none" w:sz="0" w:space="0" w:color="auto"/>
        <w:left w:val="none" w:sz="0" w:space="0" w:color="auto"/>
        <w:bottom w:val="none" w:sz="0" w:space="0" w:color="auto"/>
        <w:right w:val="none" w:sz="0" w:space="0" w:color="auto"/>
      </w:divBdr>
    </w:div>
    <w:div w:id="2015571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gotray/Quan-Ly-Tour-LTDD2.git" TargetMode="External"/><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F909C-D486-4306-BF24-AF5460BB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19</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Thăng Doãn</dc:creator>
  <cp:lastModifiedBy>Ngô</cp:lastModifiedBy>
  <cp:revision>6</cp:revision>
  <dcterms:created xsi:type="dcterms:W3CDTF">2020-08-09T10:46:00Z</dcterms:created>
  <dcterms:modified xsi:type="dcterms:W3CDTF">2020-08-11T00:18:00Z</dcterms:modified>
</cp:coreProperties>
</file>